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C2CF19" w14:textId="77777777" w:rsidR="00A55593"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 THE FEDERAL UNIVERSITY OF TECHNOLOGY AKURE.</w:t>
      </w:r>
    </w:p>
    <w:p w14:paraId="508FD776" w14:textId="77777777" w:rsidR="00A55593" w:rsidRDefault="00A55593">
      <w:pPr>
        <w:pStyle w:val="Default"/>
        <w:jc w:val="both"/>
        <w:rPr>
          <w:rFonts w:ascii="SimSun" w:eastAsia="SimSun" w:hAnsi="SimSun" w:cs="SimSun"/>
        </w:rPr>
      </w:pPr>
    </w:p>
    <w:p w14:paraId="39499A7E" w14:textId="77777777" w:rsidR="00A55593" w:rsidRDefault="00000000">
      <w:pPr>
        <w:pStyle w:val="Default"/>
        <w:jc w:val="center"/>
        <w:rPr>
          <w:rFonts w:ascii="SimSun" w:eastAsia="SimSun" w:hAnsi="SimSun" w:cs="SimSun"/>
        </w:rPr>
      </w:pPr>
      <w:r>
        <w:rPr>
          <w:rFonts w:ascii="SimSun" w:eastAsia="SimSun" w:hAnsi="SimSun" w:cs="SimSun"/>
          <w:noProof/>
        </w:rPr>
        <w:drawing>
          <wp:inline distT="0" distB="0" distL="0" distR="0" wp14:anchorId="2A52F37C" wp14:editId="4B539870">
            <wp:extent cx="1510030" cy="1510030"/>
            <wp:effectExtent l="0" t="0" r="13970" b="13970"/>
            <wp:docPr id="1027" name="Picture 5" descr="IMG_256"/>
            <wp:cNvGraphicFramePr/>
            <a:graphic xmlns:a="http://schemas.openxmlformats.org/drawingml/2006/main">
              <a:graphicData uri="http://schemas.openxmlformats.org/drawingml/2006/picture">
                <pic:pic xmlns:pic="http://schemas.openxmlformats.org/drawingml/2006/picture">
                  <pic:nvPicPr>
                    <pic:cNvPr id="1027" name="Picture 5" descr="IMG_256"/>
                    <pic:cNvPicPr/>
                  </pic:nvPicPr>
                  <pic:blipFill>
                    <a:blip r:embed="rId8" cstate="print"/>
                    <a:srcRect/>
                    <a:stretch>
                      <a:fillRect/>
                    </a:stretch>
                  </pic:blipFill>
                  <pic:spPr>
                    <a:xfrm>
                      <a:off x="0" y="0"/>
                      <a:ext cx="1510030" cy="1510030"/>
                    </a:xfrm>
                    <a:prstGeom prst="rect">
                      <a:avLst/>
                    </a:prstGeom>
                    <a:ln>
                      <a:noFill/>
                    </a:ln>
                  </pic:spPr>
                </pic:pic>
              </a:graphicData>
            </a:graphic>
          </wp:inline>
        </w:drawing>
      </w:r>
    </w:p>
    <w:p w14:paraId="57B89855" w14:textId="77777777" w:rsidR="00A55593" w:rsidRDefault="00A55593">
      <w:pPr>
        <w:pStyle w:val="Default"/>
        <w:jc w:val="center"/>
        <w:rPr>
          <w:rFonts w:ascii="SimSun" w:eastAsia="SimSun" w:hAnsi="SimSun" w:cs="SimSun"/>
        </w:rPr>
      </w:pPr>
    </w:p>
    <w:p w14:paraId="5FB8D66F" w14:textId="77777777" w:rsidR="00A55593" w:rsidRDefault="00000000">
      <w:pPr>
        <w:pStyle w:val="Default"/>
        <w:spacing w:line="480" w:lineRule="auto"/>
        <w:jc w:val="center"/>
      </w:pPr>
      <w:r>
        <w:rPr>
          <w:b/>
          <w:bCs/>
        </w:rPr>
        <w:t>A</w:t>
      </w:r>
    </w:p>
    <w:p w14:paraId="51074D32" w14:textId="77777777" w:rsidR="00A55593" w:rsidRDefault="00000000">
      <w:pPr>
        <w:pStyle w:val="Default"/>
        <w:spacing w:line="480" w:lineRule="auto"/>
        <w:jc w:val="center"/>
      </w:pPr>
      <w:r>
        <w:rPr>
          <w:b/>
          <w:bCs/>
        </w:rPr>
        <w:t>TECHNICAL REPORT</w:t>
      </w:r>
    </w:p>
    <w:p w14:paraId="20294E15" w14:textId="77777777" w:rsidR="00A55593" w:rsidRDefault="00000000">
      <w:pPr>
        <w:pStyle w:val="Default"/>
        <w:spacing w:line="480" w:lineRule="auto"/>
        <w:jc w:val="center"/>
        <w:rPr>
          <w:highlight w:val="yellow"/>
        </w:rPr>
      </w:pPr>
      <w:r>
        <w:rPr>
          <w:b/>
          <w:bCs/>
        </w:rPr>
        <w:t>ON</w:t>
      </w:r>
    </w:p>
    <w:p w14:paraId="6BA54A14" w14:textId="77777777" w:rsidR="00A55593" w:rsidRDefault="00000000">
      <w:pPr>
        <w:pStyle w:val="Default"/>
        <w:spacing w:line="480" w:lineRule="auto"/>
        <w:jc w:val="center"/>
        <w:rPr>
          <w:b/>
          <w:bCs/>
        </w:rPr>
      </w:pPr>
      <w:r>
        <w:rPr>
          <w:b/>
          <w:bCs/>
        </w:rPr>
        <w:t>STUDENT’S INDUSTRIAL WORK EXPERIENCE (SIWES)</w:t>
      </w:r>
    </w:p>
    <w:p w14:paraId="3F17C1EC" w14:textId="77777777" w:rsidR="00A55593" w:rsidRDefault="00000000">
      <w:pPr>
        <w:pStyle w:val="Default"/>
        <w:spacing w:line="480" w:lineRule="auto"/>
        <w:jc w:val="center"/>
        <w:rPr>
          <w:b/>
          <w:bCs/>
        </w:rPr>
      </w:pPr>
      <w:r>
        <w:rPr>
          <w:b/>
          <w:bCs/>
        </w:rPr>
        <w:t>UNDERTAKEN AT</w:t>
      </w:r>
    </w:p>
    <w:p w14:paraId="0D7760DD" w14:textId="0BE1DEEA" w:rsidR="00A55593" w:rsidRDefault="00000000">
      <w:pPr>
        <w:pStyle w:val="Default"/>
        <w:spacing w:line="480" w:lineRule="auto"/>
        <w:jc w:val="center"/>
        <w:rPr>
          <w:b/>
          <w:bCs/>
        </w:rPr>
      </w:pPr>
      <w:r>
        <w:rPr>
          <w:b/>
          <w:bCs/>
        </w:rPr>
        <w:t xml:space="preserve">RADIO </w:t>
      </w:r>
      <w:proofErr w:type="gramStart"/>
      <w:r w:rsidR="00916C7A">
        <w:rPr>
          <w:b/>
          <w:bCs/>
        </w:rPr>
        <w:t xml:space="preserve">NIGERIA </w:t>
      </w:r>
      <w:r>
        <w:rPr>
          <w:b/>
          <w:bCs/>
        </w:rPr>
        <w:t xml:space="preserve"> AMULUDUN</w:t>
      </w:r>
      <w:proofErr w:type="gramEnd"/>
      <w:r>
        <w:rPr>
          <w:b/>
          <w:bCs/>
        </w:rPr>
        <w:t xml:space="preserve"> 99.1FM AT MONIYA OLD OYO ROAD ,</w:t>
      </w:r>
      <w:r w:rsidR="00916C7A">
        <w:rPr>
          <w:b/>
          <w:bCs/>
        </w:rPr>
        <w:t>IBADAN</w:t>
      </w:r>
      <w:r>
        <w:rPr>
          <w:b/>
          <w:bCs/>
        </w:rPr>
        <w:t>, OYO STATE</w:t>
      </w:r>
    </w:p>
    <w:p w14:paraId="37CBC7DE" w14:textId="77777777" w:rsidR="00A55593" w:rsidRDefault="00000000">
      <w:pPr>
        <w:pStyle w:val="Default"/>
        <w:spacing w:line="480" w:lineRule="auto"/>
        <w:jc w:val="center"/>
      </w:pPr>
      <w:r>
        <w:rPr>
          <w:b/>
          <w:bCs/>
        </w:rPr>
        <w:t>BY</w:t>
      </w:r>
    </w:p>
    <w:p w14:paraId="1FBF515D" w14:textId="77777777" w:rsidR="00A55593" w:rsidRDefault="00000000">
      <w:pPr>
        <w:pStyle w:val="Default"/>
        <w:spacing w:line="480" w:lineRule="auto"/>
        <w:jc w:val="center"/>
      </w:pPr>
      <w:r>
        <w:rPr>
          <w:b/>
          <w:bCs/>
        </w:rPr>
        <w:t>OLOYEDE TAIWO OPEYEMI</w:t>
      </w:r>
    </w:p>
    <w:p w14:paraId="09A11BBB" w14:textId="77777777" w:rsidR="00A55593" w:rsidRDefault="00000000">
      <w:pPr>
        <w:pStyle w:val="Default"/>
        <w:spacing w:line="480" w:lineRule="auto"/>
        <w:jc w:val="center"/>
        <w:rPr>
          <w:b/>
          <w:bCs/>
        </w:rPr>
      </w:pPr>
      <w:r>
        <w:rPr>
          <w:b/>
          <w:bCs/>
        </w:rPr>
        <w:t>PHY/17/4828</w:t>
      </w:r>
    </w:p>
    <w:p w14:paraId="04B1783B" w14:textId="77777777" w:rsidR="00A55593" w:rsidRDefault="00000000">
      <w:pPr>
        <w:pStyle w:val="Default"/>
        <w:spacing w:line="480" w:lineRule="auto"/>
        <w:jc w:val="center"/>
      </w:pPr>
      <w:r>
        <w:rPr>
          <w:b/>
          <w:bCs/>
          <w:iCs/>
        </w:rPr>
        <w:t>SUBMITTED TO</w:t>
      </w:r>
    </w:p>
    <w:p w14:paraId="275E11C1" w14:textId="77777777" w:rsidR="00A55593" w:rsidRDefault="00000000">
      <w:pPr>
        <w:jc w:val="center"/>
        <w:rPr>
          <w:rFonts w:ascii="Times New Roman" w:hAnsi="Times New Roman" w:cs="Times New Roman"/>
          <w:b/>
          <w:sz w:val="24"/>
          <w:szCs w:val="24"/>
        </w:rPr>
      </w:pPr>
      <w:r>
        <w:rPr>
          <w:rFonts w:ascii="Times New Roman" w:hAnsi="Times New Roman" w:cs="Times New Roman"/>
          <w:b/>
          <w:bCs/>
          <w:sz w:val="24"/>
          <w:szCs w:val="24"/>
        </w:rPr>
        <w:t xml:space="preserve">DEPARTMENT </w:t>
      </w:r>
      <w:r>
        <w:rPr>
          <w:rFonts w:ascii="Times New Roman" w:hAnsi="Times New Roman" w:cs="Times New Roman"/>
          <w:b/>
          <w:sz w:val="24"/>
          <w:szCs w:val="24"/>
        </w:rPr>
        <w:t>OF PHYSICS</w:t>
      </w:r>
    </w:p>
    <w:p w14:paraId="5EDBD3EE" w14:textId="77777777" w:rsidR="00A55593" w:rsidRDefault="00000000">
      <w:pPr>
        <w:pStyle w:val="Default"/>
        <w:spacing w:line="480" w:lineRule="auto"/>
        <w:jc w:val="center"/>
      </w:pPr>
      <w:r>
        <w:rPr>
          <w:b/>
          <w:bCs/>
        </w:rPr>
        <w:t>SCHOOL OF PHYSICAL SCIENCE</w:t>
      </w:r>
    </w:p>
    <w:p w14:paraId="325E41DB" w14:textId="77777777" w:rsidR="00A55593" w:rsidRDefault="00000000">
      <w:pPr>
        <w:pStyle w:val="Default"/>
        <w:spacing w:line="480" w:lineRule="auto"/>
        <w:jc w:val="center"/>
        <w:rPr>
          <w:sz w:val="15"/>
          <w:szCs w:val="15"/>
        </w:rPr>
      </w:pPr>
      <w:r>
        <w:rPr>
          <w:b/>
          <w:bCs/>
        </w:rPr>
        <w:t>FEDERAL UNIVERSITY OF TECHNOLOGY, AKURE.</w:t>
      </w:r>
    </w:p>
    <w:p w14:paraId="651133B7" w14:textId="77777777" w:rsidR="00A55593" w:rsidRDefault="00000000">
      <w:pPr>
        <w:pStyle w:val="Default"/>
        <w:spacing w:line="480" w:lineRule="auto"/>
        <w:jc w:val="center"/>
      </w:pPr>
      <w:r>
        <w:rPr>
          <w:b/>
          <w:bCs/>
        </w:rPr>
        <w:t>IN PARTIAL FULFILLMENT OF THE REQUIREMENT FOR THE AWARD OF BACHELOR OF TECHNOLOGY (B-TECH) DEGREE IN PHYSICS</w:t>
      </w:r>
    </w:p>
    <w:p w14:paraId="5FF9E66B" w14:textId="50CF8415" w:rsidR="00A55593" w:rsidRDefault="00916C7A">
      <w:pPr>
        <w:tabs>
          <w:tab w:val="left" w:pos="8342"/>
        </w:tabs>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JULY</w:t>
      </w:r>
      <w:r w:rsidR="00000000">
        <w:rPr>
          <w:rFonts w:ascii="Times New Roman" w:hAnsi="Times New Roman" w:cs="Times New Roman"/>
          <w:b/>
          <w:bCs/>
          <w:sz w:val="24"/>
          <w:szCs w:val="24"/>
        </w:rPr>
        <w:t>, 2023</w:t>
      </w:r>
    </w:p>
    <w:p w14:paraId="11098924" w14:textId="77777777" w:rsidR="00A55593" w:rsidRDefault="00A55593">
      <w:pPr>
        <w:spacing w:after="160" w:line="259" w:lineRule="auto"/>
        <w:rPr>
          <w:rFonts w:ascii="Times New Roman" w:hAnsi="Times New Roman" w:cs="Times New Roman"/>
          <w:b/>
          <w:bCs/>
          <w:sz w:val="24"/>
          <w:szCs w:val="28"/>
        </w:rPr>
        <w:sectPr w:rsidR="00A55593">
          <w:footerReference w:type="default" r:id="rId9"/>
          <w:pgSz w:w="12240" w:h="15840"/>
          <w:pgMar w:top="1440" w:right="1440" w:bottom="1440" w:left="1440" w:header="720" w:footer="720" w:gutter="0"/>
          <w:pgBorders w:display="firstPage" w:offsetFrom="page">
            <w:top w:val="single" w:sz="36" w:space="24" w:color="000000"/>
            <w:left w:val="single" w:sz="36" w:space="24" w:color="000000"/>
            <w:bottom w:val="single" w:sz="36" w:space="24" w:color="000000"/>
            <w:right w:val="single" w:sz="36" w:space="24" w:color="000000"/>
          </w:pgBorders>
          <w:pgNumType w:fmt="lowerRoman"/>
          <w:cols w:space="720"/>
          <w:titlePg/>
          <w:docGrid w:linePitch="360"/>
        </w:sectPr>
      </w:pPr>
    </w:p>
    <w:p w14:paraId="35DEDDA1" w14:textId="77777777" w:rsidR="00A55593" w:rsidRPr="00916C7A" w:rsidRDefault="00000000" w:rsidP="00916C7A">
      <w:pPr>
        <w:pStyle w:val="Default"/>
        <w:spacing w:line="360" w:lineRule="auto"/>
        <w:ind w:firstLineChars="1250" w:firstLine="3012"/>
        <w:jc w:val="both"/>
      </w:pPr>
      <w:r w:rsidRPr="00916C7A">
        <w:rPr>
          <w:b/>
          <w:bCs/>
        </w:rPr>
        <w:lastRenderedPageBreak/>
        <w:t>DECLARATION</w:t>
      </w:r>
    </w:p>
    <w:p w14:paraId="41E94221" w14:textId="49E8C78E" w:rsidR="00A55593" w:rsidRPr="00916C7A" w:rsidRDefault="00000000" w:rsidP="00916C7A">
      <w:pPr>
        <w:pStyle w:val="Default"/>
        <w:spacing w:line="360" w:lineRule="auto"/>
        <w:ind w:firstLineChars="100" w:firstLine="240"/>
        <w:jc w:val="both"/>
      </w:pPr>
      <w:r w:rsidRPr="00916C7A">
        <w:t xml:space="preserve">I hereby declare that this report is the account of my six months Student Industrial Work Experience Scheme (SIWES) undertaken at Radio </w:t>
      </w:r>
      <w:proofErr w:type="gramStart"/>
      <w:r w:rsidR="00916C7A">
        <w:t xml:space="preserve">Nigeria </w:t>
      </w:r>
      <w:r w:rsidRPr="00916C7A">
        <w:t xml:space="preserve"> Amuludun</w:t>
      </w:r>
      <w:proofErr w:type="gramEnd"/>
      <w:r w:rsidRPr="00916C7A">
        <w:t xml:space="preserve"> 99.1FM moniya old oyo road </w:t>
      </w:r>
      <w:r w:rsidR="00916C7A">
        <w:t>Ibadan</w:t>
      </w:r>
      <w:r w:rsidRPr="00916C7A">
        <w:t xml:space="preserve">, oyo state between “Jan and May2023” and has been prepared in accordance to the regulations guiding the preparation of reports for the award of Bachelor of Technology (B.Tech) in the department of physics, Federal University of Technology, Akure (FUTA). </w:t>
      </w:r>
    </w:p>
    <w:p w14:paraId="2C9AC142" w14:textId="77777777" w:rsidR="00A55593" w:rsidRPr="00916C7A" w:rsidRDefault="00A55593" w:rsidP="00916C7A">
      <w:pPr>
        <w:pStyle w:val="Default"/>
        <w:spacing w:line="360" w:lineRule="auto"/>
      </w:pPr>
    </w:p>
    <w:p w14:paraId="47F4CF94" w14:textId="77777777" w:rsidR="00A55593" w:rsidRPr="00916C7A" w:rsidRDefault="00A55593" w:rsidP="00916C7A">
      <w:pPr>
        <w:pStyle w:val="Default"/>
        <w:spacing w:line="360" w:lineRule="auto"/>
      </w:pPr>
    </w:p>
    <w:p w14:paraId="15CC2900" w14:textId="77777777" w:rsidR="00A55593" w:rsidRPr="00916C7A" w:rsidRDefault="00A55593" w:rsidP="00916C7A">
      <w:pPr>
        <w:pStyle w:val="Default"/>
        <w:spacing w:line="360" w:lineRule="auto"/>
      </w:pPr>
    </w:p>
    <w:p w14:paraId="544D9C5F" w14:textId="77777777" w:rsidR="00A55593" w:rsidRPr="00916C7A" w:rsidRDefault="00A55593" w:rsidP="00916C7A">
      <w:pPr>
        <w:pStyle w:val="Default"/>
        <w:spacing w:line="360" w:lineRule="auto"/>
      </w:pPr>
    </w:p>
    <w:p w14:paraId="4074CB44" w14:textId="77777777" w:rsidR="00A55593" w:rsidRPr="00916C7A" w:rsidRDefault="00A55593" w:rsidP="00916C7A">
      <w:pPr>
        <w:pStyle w:val="Default"/>
        <w:spacing w:line="360" w:lineRule="auto"/>
      </w:pPr>
    </w:p>
    <w:p w14:paraId="5BA6D8FA" w14:textId="77777777" w:rsidR="00A55593" w:rsidRPr="00916C7A" w:rsidRDefault="00A55593" w:rsidP="00916C7A">
      <w:pPr>
        <w:pStyle w:val="Default"/>
        <w:spacing w:line="360" w:lineRule="auto"/>
      </w:pPr>
    </w:p>
    <w:p w14:paraId="2ADED087" w14:textId="5A8ABDD5" w:rsidR="00A55593" w:rsidRPr="00916C7A" w:rsidRDefault="00916C7A" w:rsidP="00916C7A">
      <w:pPr>
        <w:pStyle w:val="Default"/>
        <w:spacing w:line="360" w:lineRule="auto"/>
        <w:jc w:val="both"/>
      </w:pPr>
      <w:r w:rsidRPr="00916C7A">
        <w:t>---------------------------</w:t>
      </w:r>
      <w:r>
        <w:t>--------------</w:t>
      </w:r>
      <w:r>
        <w:tab/>
      </w:r>
      <w:r>
        <w:tab/>
      </w:r>
      <w:r>
        <w:tab/>
      </w:r>
      <w:r>
        <w:tab/>
      </w:r>
      <w:r>
        <w:tab/>
      </w:r>
      <w:r>
        <w:tab/>
      </w:r>
      <w:r>
        <w:tab/>
      </w:r>
      <w:r w:rsidRPr="00916C7A">
        <w:t>---------------------------</w:t>
      </w:r>
      <w:r>
        <w:t>--------------</w:t>
      </w:r>
    </w:p>
    <w:p w14:paraId="62E31431" w14:textId="7B4C1C21" w:rsidR="00A55593" w:rsidRDefault="00000000" w:rsidP="00916C7A">
      <w:pPr>
        <w:pStyle w:val="Default"/>
        <w:spacing w:line="360" w:lineRule="auto"/>
        <w:jc w:val="both"/>
        <w:rPr>
          <w:b/>
          <w:bCs/>
        </w:rPr>
      </w:pPr>
      <w:r w:rsidRPr="00916C7A">
        <w:rPr>
          <w:b/>
        </w:rPr>
        <w:t>OLOYEDE TAIWO OPEYEMI</w:t>
      </w:r>
      <w:r w:rsidR="00916C7A">
        <w:rPr>
          <w:b/>
        </w:rPr>
        <w:tab/>
      </w:r>
      <w:r w:rsidR="00916C7A">
        <w:rPr>
          <w:b/>
        </w:rPr>
        <w:tab/>
      </w:r>
      <w:r w:rsidR="00916C7A">
        <w:rPr>
          <w:b/>
        </w:rPr>
        <w:tab/>
      </w:r>
      <w:r w:rsidR="00916C7A">
        <w:rPr>
          <w:b/>
        </w:rPr>
        <w:tab/>
      </w:r>
      <w:r w:rsidR="00916C7A">
        <w:rPr>
          <w:b/>
        </w:rPr>
        <w:tab/>
      </w:r>
      <w:r w:rsidR="00916C7A">
        <w:rPr>
          <w:b/>
        </w:rPr>
        <w:tab/>
      </w:r>
      <w:r w:rsidR="00916C7A">
        <w:rPr>
          <w:b/>
        </w:rPr>
        <w:tab/>
      </w:r>
      <w:r w:rsidR="00916C7A">
        <w:rPr>
          <w:b/>
        </w:rPr>
        <w:tab/>
      </w:r>
      <w:r w:rsidR="00916C7A">
        <w:rPr>
          <w:b/>
        </w:rPr>
        <w:tab/>
      </w:r>
      <w:r w:rsidRPr="00916C7A">
        <w:rPr>
          <w:b/>
          <w:bCs/>
        </w:rPr>
        <w:t>Student’s Signature</w:t>
      </w:r>
    </w:p>
    <w:p w14:paraId="0E32CAC7" w14:textId="77777777" w:rsidR="00916C7A" w:rsidRDefault="00916C7A" w:rsidP="00916C7A">
      <w:pPr>
        <w:pStyle w:val="Default"/>
        <w:spacing w:line="360" w:lineRule="auto"/>
        <w:jc w:val="both"/>
        <w:rPr>
          <w:b/>
          <w:bCs/>
        </w:rPr>
      </w:pPr>
    </w:p>
    <w:p w14:paraId="22FBB226" w14:textId="77777777" w:rsidR="00916C7A" w:rsidRDefault="00916C7A" w:rsidP="00916C7A">
      <w:pPr>
        <w:pStyle w:val="Default"/>
        <w:spacing w:line="360" w:lineRule="auto"/>
        <w:jc w:val="both"/>
        <w:rPr>
          <w:b/>
          <w:bCs/>
        </w:rPr>
      </w:pPr>
    </w:p>
    <w:p w14:paraId="78D92538" w14:textId="77777777" w:rsidR="00916C7A" w:rsidRPr="00916C7A" w:rsidRDefault="00916C7A" w:rsidP="00916C7A">
      <w:pPr>
        <w:pStyle w:val="Default"/>
        <w:spacing w:line="360" w:lineRule="auto"/>
        <w:jc w:val="both"/>
      </w:pPr>
      <w:r w:rsidRPr="00916C7A">
        <w:t>Report Reviewed by:</w:t>
      </w:r>
    </w:p>
    <w:p w14:paraId="6C6ED6DE" w14:textId="77777777" w:rsidR="00916C7A" w:rsidRDefault="00916C7A" w:rsidP="00916C7A">
      <w:pPr>
        <w:pStyle w:val="Default"/>
        <w:spacing w:line="360" w:lineRule="auto"/>
        <w:jc w:val="both"/>
        <w:rPr>
          <w:b/>
          <w:bCs/>
        </w:rPr>
      </w:pPr>
    </w:p>
    <w:p w14:paraId="2B2A9CF9" w14:textId="77777777" w:rsidR="00916C7A" w:rsidRDefault="00916C7A" w:rsidP="00916C7A">
      <w:pPr>
        <w:pStyle w:val="Default"/>
        <w:spacing w:line="360" w:lineRule="auto"/>
        <w:jc w:val="both"/>
        <w:rPr>
          <w:b/>
          <w:bCs/>
        </w:rPr>
      </w:pPr>
    </w:p>
    <w:p w14:paraId="45C69FDC" w14:textId="6B0283E4" w:rsidR="00916C7A" w:rsidRPr="00916C7A" w:rsidRDefault="00916C7A" w:rsidP="00916C7A">
      <w:pPr>
        <w:pStyle w:val="Default"/>
        <w:spacing w:line="360" w:lineRule="auto"/>
        <w:jc w:val="both"/>
      </w:pPr>
      <w:r w:rsidRPr="00916C7A">
        <w:t>---------------------------</w:t>
      </w:r>
      <w:r>
        <w:t xml:space="preserve">--------------                      </w:t>
      </w:r>
      <w:r w:rsidRPr="00916C7A">
        <w:t>---------------------------</w:t>
      </w:r>
      <w:r>
        <w:t>--------------</w:t>
      </w:r>
    </w:p>
    <w:p w14:paraId="0E8B677D" w14:textId="7486AF58" w:rsidR="00916C7A" w:rsidRDefault="00916C7A" w:rsidP="00916C7A">
      <w:pPr>
        <w:pStyle w:val="Default"/>
        <w:spacing w:line="360" w:lineRule="auto"/>
        <w:jc w:val="both"/>
        <w:rPr>
          <w:b/>
          <w:bCs/>
        </w:rPr>
      </w:pPr>
      <w:r w:rsidRPr="00916C7A">
        <w:rPr>
          <w:b/>
        </w:rPr>
        <w:t>DR. K. ALADENIYI</w:t>
      </w:r>
      <w:r>
        <w:rPr>
          <w:b/>
        </w:rPr>
        <w:t xml:space="preserve">                      </w:t>
      </w:r>
      <w:r>
        <w:t xml:space="preserve">   </w:t>
      </w:r>
      <w:r>
        <w:tab/>
      </w:r>
      <w:r>
        <w:tab/>
      </w:r>
      <w:r>
        <w:tab/>
      </w:r>
      <w:r>
        <w:t xml:space="preserve"> </w:t>
      </w:r>
      <w:r w:rsidRPr="00916C7A">
        <w:rPr>
          <w:b/>
          <w:bCs/>
        </w:rPr>
        <w:t>Supervisor’s Signature</w:t>
      </w:r>
    </w:p>
    <w:p w14:paraId="7E4862C3" w14:textId="3A01CCC0" w:rsidR="00916C7A" w:rsidRDefault="00916C7A" w:rsidP="00916C7A">
      <w:pPr>
        <w:pStyle w:val="Default"/>
        <w:spacing w:line="360" w:lineRule="auto"/>
        <w:jc w:val="both"/>
        <w:rPr>
          <w:b/>
          <w:bCs/>
        </w:rPr>
      </w:pPr>
      <w:r w:rsidRPr="00916C7A">
        <w:t>Institution-Based Supervisor</w:t>
      </w:r>
    </w:p>
    <w:p w14:paraId="6D80D679" w14:textId="77777777" w:rsidR="00916C7A" w:rsidRDefault="00916C7A" w:rsidP="00916C7A">
      <w:pPr>
        <w:pStyle w:val="Default"/>
        <w:spacing w:line="360" w:lineRule="auto"/>
        <w:jc w:val="both"/>
        <w:rPr>
          <w:b/>
          <w:bCs/>
        </w:rPr>
      </w:pPr>
    </w:p>
    <w:p w14:paraId="529224E2" w14:textId="77777777" w:rsidR="00916C7A" w:rsidRDefault="00916C7A" w:rsidP="00916C7A">
      <w:pPr>
        <w:pStyle w:val="Default"/>
        <w:spacing w:line="360" w:lineRule="auto"/>
        <w:jc w:val="both"/>
        <w:rPr>
          <w:b/>
          <w:bCs/>
        </w:rPr>
      </w:pPr>
    </w:p>
    <w:p w14:paraId="03ADB6CD" w14:textId="77777777" w:rsidR="00916C7A" w:rsidRDefault="00916C7A" w:rsidP="00916C7A">
      <w:pPr>
        <w:pStyle w:val="Default"/>
        <w:spacing w:line="360" w:lineRule="auto"/>
        <w:jc w:val="both"/>
        <w:rPr>
          <w:b/>
          <w:bCs/>
        </w:rPr>
      </w:pPr>
    </w:p>
    <w:p w14:paraId="094ED8D1" w14:textId="61E6B6DF" w:rsidR="00916C7A" w:rsidRPr="00916C7A" w:rsidRDefault="00916C7A" w:rsidP="00916C7A">
      <w:pPr>
        <w:pStyle w:val="Default"/>
        <w:spacing w:line="360" w:lineRule="auto"/>
        <w:jc w:val="both"/>
      </w:pPr>
      <w:r w:rsidRPr="00916C7A">
        <w:t>---------------------------</w:t>
      </w:r>
      <w:r>
        <w:t xml:space="preserve">--------------                      </w:t>
      </w:r>
      <w:r w:rsidRPr="00916C7A">
        <w:t>---------------------------</w:t>
      </w:r>
      <w:r>
        <w:t>--------------</w:t>
      </w:r>
    </w:p>
    <w:p w14:paraId="3C8A756A" w14:textId="5698BF41" w:rsidR="00A55593" w:rsidRDefault="00916C7A" w:rsidP="00916C7A">
      <w:pPr>
        <w:pStyle w:val="Default"/>
        <w:spacing w:line="360" w:lineRule="auto"/>
        <w:jc w:val="both"/>
        <w:rPr>
          <w:b/>
          <w:bCs/>
        </w:rPr>
      </w:pPr>
      <w:r w:rsidRPr="00916C7A">
        <w:rPr>
          <w:b/>
          <w:bCs/>
        </w:rPr>
        <w:t xml:space="preserve">PROF. E.O OGOLO   </w:t>
      </w:r>
      <w:r w:rsidRPr="00916C7A">
        <w:t xml:space="preserve">          </w:t>
      </w:r>
      <w:r>
        <w:tab/>
      </w:r>
      <w:r>
        <w:tab/>
      </w:r>
      <w:r>
        <w:tab/>
      </w:r>
      <w:r>
        <w:tab/>
      </w:r>
      <w:r w:rsidRPr="00916C7A">
        <w:t xml:space="preserve">     </w:t>
      </w:r>
      <w:r w:rsidRPr="00916C7A">
        <w:rPr>
          <w:b/>
          <w:bCs/>
        </w:rPr>
        <w:t>Head of Department’s Signature</w:t>
      </w:r>
    </w:p>
    <w:p w14:paraId="323FB561" w14:textId="4A741216" w:rsidR="00916C7A" w:rsidRPr="00916C7A" w:rsidRDefault="00916C7A" w:rsidP="00916C7A">
      <w:pPr>
        <w:pStyle w:val="Default"/>
        <w:spacing w:line="360" w:lineRule="auto"/>
        <w:jc w:val="both"/>
      </w:pPr>
      <w:r w:rsidRPr="00916C7A">
        <w:t xml:space="preserve">H.O.D                           </w:t>
      </w:r>
    </w:p>
    <w:p w14:paraId="1550CF7C" w14:textId="77777777" w:rsidR="00A55593" w:rsidRPr="00916C7A" w:rsidRDefault="00A55593" w:rsidP="00916C7A">
      <w:pPr>
        <w:pStyle w:val="Default"/>
        <w:spacing w:line="360" w:lineRule="auto"/>
        <w:jc w:val="both"/>
      </w:pPr>
    </w:p>
    <w:p w14:paraId="5834851D" w14:textId="77777777" w:rsidR="00A55593" w:rsidRPr="00916C7A" w:rsidRDefault="00A55593" w:rsidP="00916C7A">
      <w:pPr>
        <w:pStyle w:val="Default"/>
        <w:spacing w:line="360" w:lineRule="auto"/>
        <w:jc w:val="both"/>
      </w:pPr>
    </w:p>
    <w:p w14:paraId="2A9A8326" w14:textId="77777777" w:rsidR="00916C7A" w:rsidRDefault="00916C7A" w:rsidP="00916C7A">
      <w:pPr>
        <w:pStyle w:val="Default"/>
        <w:spacing w:line="360" w:lineRule="auto"/>
        <w:rPr>
          <w:b/>
          <w:bCs/>
          <w:sz w:val="28"/>
          <w:szCs w:val="32"/>
        </w:rPr>
      </w:pPr>
    </w:p>
    <w:p w14:paraId="0FD3F6ED" w14:textId="17A185E6" w:rsidR="00A55593" w:rsidRPr="00916C7A" w:rsidRDefault="00000000" w:rsidP="00916C7A">
      <w:pPr>
        <w:pStyle w:val="Default"/>
        <w:spacing w:line="360" w:lineRule="auto"/>
        <w:jc w:val="center"/>
        <w:rPr>
          <w:b/>
          <w:bCs/>
        </w:rPr>
      </w:pPr>
      <w:r w:rsidRPr="00916C7A">
        <w:rPr>
          <w:b/>
          <w:bCs/>
        </w:rPr>
        <w:lastRenderedPageBreak/>
        <w:t>ACKNOWLEDGEMENT</w:t>
      </w:r>
    </w:p>
    <w:p w14:paraId="51B4ACCD" w14:textId="77777777" w:rsidR="00A55593" w:rsidRDefault="00A55593">
      <w:pPr>
        <w:pStyle w:val="Default"/>
        <w:spacing w:line="360" w:lineRule="auto"/>
        <w:jc w:val="both"/>
        <w:rPr>
          <w:b/>
          <w:bCs/>
          <w:szCs w:val="28"/>
        </w:rPr>
      </w:pPr>
    </w:p>
    <w:p w14:paraId="1B5611FC" w14:textId="77777777" w:rsidR="00A55593" w:rsidRPr="00916C7A" w:rsidRDefault="00000000" w:rsidP="00916C7A">
      <w:pPr>
        <w:pStyle w:val="Default"/>
        <w:spacing w:line="360" w:lineRule="auto"/>
        <w:ind w:firstLineChars="150" w:firstLine="360"/>
        <w:jc w:val="both"/>
        <w:rPr>
          <w:color w:val="auto"/>
        </w:rPr>
      </w:pPr>
      <w:r w:rsidRPr="00916C7A">
        <w:rPr>
          <w:color w:val="auto"/>
        </w:rPr>
        <w:t xml:space="preserve">My sincere appreciation goes to the Lord Almighty for his mercy, favors and protection during the student industrial work experience scheme (SIWES). </w:t>
      </w:r>
    </w:p>
    <w:p w14:paraId="4FFCBE66" w14:textId="77777777" w:rsidR="00A55593" w:rsidRPr="00916C7A" w:rsidRDefault="00000000" w:rsidP="00916C7A">
      <w:pPr>
        <w:pStyle w:val="Default"/>
        <w:spacing w:line="360" w:lineRule="auto"/>
        <w:jc w:val="both"/>
        <w:rPr>
          <w:color w:val="auto"/>
        </w:rPr>
      </w:pPr>
      <w:r w:rsidRPr="00916C7A">
        <w:rPr>
          <w:color w:val="auto"/>
        </w:rPr>
        <w:t xml:space="preserve">My sincere appreciation goes to my parent for their support and understanding all through the scheme. </w:t>
      </w:r>
    </w:p>
    <w:p w14:paraId="2E211E55" w14:textId="633AE1B7" w:rsidR="00A55593" w:rsidRPr="00916C7A" w:rsidRDefault="00000000" w:rsidP="00916C7A">
      <w:pPr>
        <w:pStyle w:val="Default"/>
        <w:spacing w:line="360" w:lineRule="auto"/>
        <w:ind w:firstLineChars="150" w:firstLine="360"/>
        <w:jc w:val="both"/>
        <w:rPr>
          <w:rFonts w:eastAsia="Arial"/>
          <w:b/>
          <w:bCs/>
          <w:iCs/>
        </w:rPr>
      </w:pPr>
      <w:r w:rsidRPr="00916C7A">
        <w:rPr>
          <w:color w:val="auto"/>
        </w:rPr>
        <w:t xml:space="preserve">I also appreciate my industry based supervisor, </w:t>
      </w:r>
      <w:proofErr w:type="gramStart"/>
      <w:r w:rsidRPr="00916C7A">
        <w:rPr>
          <w:color w:val="auto"/>
        </w:rPr>
        <w:t>Mr  Aromose</w:t>
      </w:r>
      <w:proofErr w:type="gramEnd"/>
      <w:r w:rsidRPr="00916C7A">
        <w:rPr>
          <w:color w:val="auto"/>
        </w:rPr>
        <w:t xml:space="preserve"> Lawrence Mr. Afonja bukola, Mr. Awe and all staffs of the operations department, Amuludun Moniya, </w:t>
      </w:r>
      <w:r w:rsidR="00916C7A">
        <w:rPr>
          <w:color w:val="auto"/>
        </w:rPr>
        <w:t>Ibadan</w:t>
      </w:r>
      <w:r w:rsidRPr="00916C7A">
        <w:rPr>
          <w:color w:val="auto"/>
        </w:rPr>
        <w:t xml:space="preserve">, Oyo State. </w:t>
      </w:r>
      <w:r w:rsidRPr="00916C7A">
        <w:t>Special thanks to the H.O.D. and other staff of the Department of physics, FUTA.</w:t>
      </w:r>
    </w:p>
    <w:p w14:paraId="47955D19"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48216717"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447CC37C"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016435A1"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7C6A2332"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0ED540D6"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26250093"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7493CF08"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657A589F"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21A6A933"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11B5D06A" w14:textId="77777777" w:rsidR="00A55593" w:rsidRDefault="00A55593">
      <w:pPr>
        <w:tabs>
          <w:tab w:val="left" w:pos="8342"/>
        </w:tabs>
        <w:spacing w:line="360" w:lineRule="auto"/>
        <w:jc w:val="center"/>
        <w:rPr>
          <w:rFonts w:ascii="Times New Roman" w:eastAsia="Arial" w:hAnsi="Times New Roman" w:cs="Times New Roman"/>
          <w:b/>
          <w:bCs/>
          <w:iCs/>
          <w:sz w:val="24"/>
          <w:szCs w:val="28"/>
        </w:rPr>
      </w:pPr>
    </w:p>
    <w:p w14:paraId="07091F8B" w14:textId="77777777" w:rsidR="00A55593" w:rsidRDefault="00A55593">
      <w:pPr>
        <w:tabs>
          <w:tab w:val="left" w:pos="8342"/>
        </w:tabs>
        <w:spacing w:line="360" w:lineRule="auto"/>
        <w:rPr>
          <w:rFonts w:ascii="Times New Roman" w:eastAsia="Arial" w:hAnsi="Times New Roman" w:cs="Times New Roman"/>
          <w:b/>
          <w:bCs/>
          <w:iCs/>
          <w:sz w:val="24"/>
          <w:szCs w:val="28"/>
        </w:rPr>
      </w:pPr>
    </w:p>
    <w:p w14:paraId="4BCAA7DC" w14:textId="77777777" w:rsidR="00916C7A" w:rsidRDefault="00916C7A">
      <w:pPr>
        <w:tabs>
          <w:tab w:val="left" w:pos="8342"/>
        </w:tabs>
        <w:spacing w:line="360" w:lineRule="auto"/>
        <w:rPr>
          <w:rFonts w:ascii="Times New Roman" w:eastAsia="Arial" w:hAnsi="Times New Roman" w:cs="Times New Roman"/>
          <w:b/>
          <w:bCs/>
          <w:iCs/>
          <w:sz w:val="24"/>
          <w:szCs w:val="28"/>
        </w:rPr>
      </w:pPr>
    </w:p>
    <w:p w14:paraId="02C0F98C" w14:textId="77777777" w:rsidR="00916C7A" w:rsidRDefault="00916C7A">
      <w:pPr>
        <w:tabs>
          <w:tab w:val="left" w:pos="8342"/>
        </w:tabs>
        <w:spacing w:line="360" w:lineRule="auto"/>
        <w:rPr>
          <w:rFonts w:ascii="Times New Roman" w:eastAsia="Arial" w:hAnsi="Times New Roman" w:cs="Times New Roman"/>
          <w:b/>
          <w:bCs/>
          <w:iCs/>
          <w:sz w:val="24"/>
          <w:szCs w:val="28"/>
        </w:rPr>
      </w:pPr>
    </w:p>
    <w:p w14:paraId="48D9AADF" w14:textId="77777777" w:rsidR="001850D4" w:rsidRDefault="001850D4" w:rsidP="001850D4">
      <w:pPr>
        <w:tabs>
          <w:tab w:val="left" w:pos="8342"/>
        </w:tabs>
        <w:spacing w:line="360" w:lineRule="auto"/>
        <w:rPr>
          <w:rFonts w:ascii="Times New Roman" w:hAnsi="Times New Roman" w:cs="Times New Roman"/>
          <w:b/>
          <w:bCs/>
          <w:sz w:val="28"/>
          <w:szCs w:val="28"/>
        </w:rPr>
      </w:pPr>
    </w:p>
    <w:p w14:paraId="6324F7B0" w14:textId="26954DE2" w:rsidR="00A55593" w:rsidRPr="001850D4" w:rsidRDefault="00000000" w:rsidP="001850D4">
      <w:pPr>
        <w:tabs>
          <w:tab w:val="left" w:pos="8342"/>
        </w:tabs>
        <w:spacing w:line="360" w:lineRule="auto"/>
        <w:rPr>
          <w:rFonts w:ascii="Times New Roman" w:hAnsi="Times New Roman" w:cs="Times New Roman"/>
          <w:b/>
          <w:bCs/>
          <w:sz w:val="24"/>
          <w:szCs w:val="24"/>
        </w:rPr>
      </w:pPr>
      <w:r w:rsidRPr="001850D4">
        <w:rPr>
          <w:rFonts w:ascii="Times New Roman" w:hAnsi="Times New Roman" w:cs="Times New Roman"/>
          <w:b/>
          <w:bCs/>
          <w:sz w:val="24"/>
          <w:szCs w:val="24"/>
        </w:rPr>
        <w:lastRenderedPageBreak/>
        <w:t>TABLE OF CONTENTS</w:t>
      </w:r>
    </w:p>
    <w:p w14:paraId="1C3F1573" w14:textId="77777777" w:rsidR="00A55593" w:rsidRPr="001850D4" w:rsidRDefault="00000000" w:rsidP="001850D4">
      <w:pPr>
        <w:pStyle w:val="TOC1"/>
        <w:tabs>
          <w:tab w:val="left" w:pos="660"/>
          <w:tab w:val="right" w:leader="dot" w:pos="9350"/>
        </w:tabs>
        <w:spacing w:line="360" w:lineRule="auto"/>
        <w:rPr>
          <w:rFonts w:ascii="Times New Roman" w:hAnsi="Times New Roman" w:cs="Times New Roman"/>
          <w:sz w:val="24"/>
          <w:szCs w:val="24"/>
        </w:rPr>
      </w:pPr>
      <w:r w:rsidRPr="001850D4">
        <w:rPr>
          <w:rFonts w:ascii="Times New Roman" w:hAnsi="Times New Roman" w:cs="Times New Roman"/>
          <w:sz w:val="24"/>
          <w:szCs w:val="24"/>
        </w:rPr>
        <w:fldChar w:fldCharType="begin"/>
      </w:r>
      <w:r w:rsidRPr="001850D4">
        <w:rPr>
          <w:rFonts w:ascii="Times New Roman" w:hAnsi="Times New Roman" w:cs="Times New Roman"/>
          <w:sz w:val="24"/>
          <w:szCs w:val="24"/>
        </w:rPr>
        <w:instrText xml:space="preserve"> TOC \o "1-3" \h \z \u </w:instrText>
      </w:r>
      <w:r w:rsidRPr="001850D4">
        <w:rPr>
          <w:rFonts w:ascii="Times New Roman" w:hAnsi="Times New Roman" w:cs="Times New Roman"/>
          <w:sz w:val="24"/>
          <w:szCs w:val="24"/>
        </w:rPr>
        <w:fldChar w:fldCharType="separate"/>
      </w:r>
      <w:hyperlink w:anchor="_Toc30776458" w:history="1">
        <w:r w:rsidRPr="001850D4">
          <w:rPr>
            <w:rStyle w:val="Hyperlink"/>
            <w:rFonts w:ascii="Times New Roman" w:eastAsia="Calibri" w:hAnsi="Times New Roman" w:cs="Times New Roman"/>
            <w:sz w:val="24"/>
            <w:szCs w:val="24"/>
          </w:rPr>
          <w:t>1.0</w:t>
        </w:r>
        <w:r w:rsidRPr="001850D4">
          <w:rPr>
            <w:rFonts w:ascii="Times New Roman" w:hAnsi="Times New Roman" w:cs="Times New Roman"/>
            <w:sz w:val="24"/>
            <w:szCs w:val="24"/>
          </w:rPr>
          <w:tab/>
        </w:r>
        <w:r w:rsidRPr="001850D4">
          <w:rPr>
            <w:rStyle w:val="Hyperlink"/>
            <w:rFonts w:ascii="Times New Roman" w:eastAsia="Calibri" w:hAnsi="Times New Roman" w:cs="Times New Roman"/>
            <w:sz w:val="24"/>
            <w:szCs w:val="24"/>
          </w:rPr>
          <w:t>INTRODUCTION</w:t>
        </w:r>
      </w:hyperlink>
    </w:p>
    <w:p w14:paraId="3B268F94"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59" w:history="1">
        <w:r w:rsidRPr="001850D4">
          <w:rPr>
            <w:rStyle w:val="Hyperlink"/>
            <w:rFonts w:ascii="Times New Roman" w:eastAsia="Calibri" w:hAnsi="Times New Roman" w:cs="Times New Roman"/>
            <w:sz w:val="24"/>
            <w:szCs w:val="24"/>
          </w:rPr>
          <w:t>1.1</w:t>
        </w:r>
        <w:r w:rsidRPr="001850D4">
          <w:rPr>
            <w:rFonts w:ascii="Times New Roman" w:hAnsi="Times New Roman" w:cs="Times New Roman"/>
            <w:sz w:val="24"/>
            <w:szCs w:val="24"/>
          </w:rPr>
          <w:tab/>
        </w:r>
        <w:r w:rsidRPr="001850D4">
          <w:rPr>
            <w:rStyle w:val="Hyperlink"/>
            <w:rFonts w:ascii="Times New Roman" w:eastAsia="Calibri" w:hAnsi="Times New Roman" w:cs="Times New Roman"/>
            <w:sz w:val="24"/>
            <w:szCs w:val="24"/>
          </w:rPr>
          <w:t>HISTORY AND MEANING OF SIWES</w:t>
        </w:r>
      </w:hyperlink>
    </w:p>
    <w:p w14:paraId="515F0073"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0" w:history="1">
        <w:r w:rsidRPr="001850D4">
          <w:rPr>
            <w:rStyle w:val="Hyperlink"/>
            <w:rFonts w:ascii="Times New Roman" w:eastAsia="Calibri" w:hAnsi="Times New Roman" w:cs="Times New Roman"/>
            <w:sz w:val="24"/>
            <w:szCs w:val="24"/>
          </w:rPr>
          <w:t>1.2</w:t>
        </w:r>
        <w:r w:rsidRPr="001850D4">
          <w:rPr>
            <w:rFonts w:ascii="Times New Roman" w:hAnsi="Times New Roman" w:cs="Times New Roman"/>
            <w:sz w:val="24"/>
            <w:szCs w:val="24"/>
          </w:rPr>
          <w:tab/>
        </w:r>
        <w:r w:rsidRPr="001850D4">
          <w:rPr>
            <w:rStyle w:val="Hyperlink"/>
            <w:rFonts w:ascii="Times New Roman" w:eastAsia="Calibri" w:hAnsi="Times New Roman" w:cs="Times New Roman"/>
            <w:sz w:val="24"/>
            <w:szCs w:val="24"/>
          </w:rPr>
          <w:t>AIMS AND OBJECTIVES OF SIWES</w:t>
        </w:r>
      </w:hyperlink>
    </w:p>
    <w:p w14:paraId="44A113E5" w14:textId="793C0727" w:rsidR="00A55593" w:rsidRPr="001850D4" w:rsidRDefault="00000000" w:rsidP="001850D4">
      <w:pPr>
        <w:pStyle w:val="TOC1"/>
        <w:tabs>
          <w:tab w:val="left" w:pos="660"/>
          <w:tab w:val="right" w:leader="dot" w:pos="9350"/>
        </w:tabs>
        <w:spacing w:line="360" w:lineRule="auto"/>
        <w:rPr>
          <w:rFonts w:ascii="Times New Roman" w:hAnsi="Times New Roman" w:cs="Times New Roman"/>
          <w:sz w:val="24"/>
          <w:szCs w:val="24"/>
        </w:rPr>
      </w:pPr>
      <w:hyperlink w:anchor="_Toc30776461" w:history="1">
        <w:r w:rsidRPr="001850D4">
          <w:rPr>
            <w:rStyle w:val="Hyperlink"/>
            <w:rFonts w:ascii="Times New Roman" w:hAnsi="Times New Roman" w:cs="Times New Roman"/>
            <w:sz w:val="24"/>
            <w:szCs w:val="24"/>
          </w:rPr>
          <w:t>2.0</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 xml:space="preserve">HISTORY AND BACKGROUND OF RADIO </w:t>
        </w:r>
        <w:r w:rsidR="00916C7A" w:rsidRPr="001850D4">
          <w:rPr>
            <w:rStyle w:val="Hyperlink"/>
            <w:rFonts w:ascii="Times New Roman" w:hAnsi="Times New Roman" w:cs="Times New Roman"/>
            <w:sz w:val="24"/>
            <w:szCs w:val="24"/>
          </w:rPr>
          <w:t xml:space="preserve">NIGERIA </w:t>
        </w:r>
        <w:r w:rsidRPr="001850D4">
          <w:rPr>
            <w:rStyle w:val="Hyperlink"/>
            <w:rFonts w:ascii="Times New Roman" w:hAnsi="Times New Roman" w:cs="Times New Roman"/>
            <w:sz w:val="24"/>
            <w:szCs w:val="24"/>
          </w:rPr>
          <w:t xml:space="preserve"> AMULUDUN</w:t>
        </w:r>
      </w:hyperlink>
    </w:p>
    <w:p w14:paraId="7285030B"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2" w:history="1">
        <w:r w:rsidRPr="001850D4">
          <w:rPr>
            <w:rStyle w:val="Hyperlink"/>
            <w:rFonts w:ascii="Times New Roman" w:hAnsi="Times New Roman" w:cs="Times New Roman"/>
            <w:sz w:val="24"/>
            <w:szCs w:val="24"/>
          </w:rPr>
          <w:t>2.1</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LOCATION OF THE ORGANIZATION</w:t>
        </w:r>
      </w:hyperlink>
    </w:p>
    <w:p w14:paraId="73D2A871" w14:textId="743988BF"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3" w:history="1">
        <w:r w:rsidRPr="001850D4">
          <w:rPr>
            <w:rStyle w:val="Hyperlink"/>
            <w:rFonts w:ascii="Times New Roman" w:eastAsia="Calibri" w:hAnsi="Times New Roman" w:cs="Times New Roman"/>
            <w:sz w:val="24"/>
            <w:szCs w:val="24"/>
          </w:rPr>
          <w:t>2.3</w:t>
        </w:r>
        <w:r w:rsidRPr="001850D4">
          <w:rPr>
            <w:rFonts w:ascii="Times New Roman" w:hAnsi="Times New Roman" w:cs="Times New Roman"/>
            <w:sz w:val="24"/>
            <w:szCs w:val="24"/>
          </w:rPr>
          <w:tab/>
        </w:r>
        <w:r w:rsidRPr="001850D4">
          <w:rPr>
            <w:rStyle w:val="Hyperlink"/>
            <w:rFonts w:ascii="Times New Roman" w:eastAsia="Calibri" w:hAnsi="Times New Roman" w:cs="Times New Roman"/>
            <w:sz w:val="24"/>
            <w:szCs w:val="24"/>
          </w:rPr>
          <w:t xml:space="preserve">OBJECTIVES OF  RADIO </w:t>
        </w:r>
        <w:r w:rsidR="00916C7A" w:rsidRPr="001850D4">
          <w:rPr>
            <w:rStyle w:val="Hyperlink"/>
            <w:rFonts w:ascii="Times New Roman" w:eastAsia="Calibri" w:hAnsi="Times New Roman" w:cs="Times New Roman"/>
            <w:sz w:val="24"/>
            <w:szCs w:val="24"/>
          </w:rPr>
          <w:t xml:space="preserve">NIGERIA </w:t>
        </w:r>
        <w:r w:rsidRPr="001850D4">
          <w:rPr>
            <w:rStyle w:val="Hyperlink"/>
            <w:rFonts w:ascii="Times New Roman" w:eastAsia="Calibri" w:hAnsi="Times New Roman" w:cs="Times New Roman"/>
            <w:sz w:val="24"/>
            <w:szCs w:val="24"/>
          </w:rPr>
          <w:t xml:space="preserve"> AMULUDUN</w:t>
        </w:r>
      </w:hyperlink>
    </w:p>
    <w:p w14:paraId="7394E32B" w14:textId="56BB3CD8"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4" w:history="1">
        <w:r w:rsidRPr="001850D4">
          <w:rPr>
            <w:rStyle w:val="Hyperlink"/>
            <w:rFonts w:ascii="Times New Roman" w:hAnsi="Times New Roman" w:cs="Times New Roman"/>
            <w:sz w:val="24"/>
            <w:szCs w:val="24"/>
          </w:rPr>
          <w:t>2.4</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 xml:space="preserve">ORGANIZATIONAL STRUCTURE OF RADIO </w:t>
        </w:r>
        <w:r w:rsidR="00916C7A" w:rsidRPr="001850D4">
          <w:rPr>
            <w:rStyle w:val="Hyperlink"/>
            <w:rFonts w:ascii="Times New Roman" w:hAnsi="Times New Roman" w:cs="Times New Roman"/>
            <w:sz w:val="24"/>
            <w:szCs w:val="24"/>
          </w:rPr>
          <w:t xml:space="preserve">NIGERIA </w:t>
        </w:r>
        <w:r w:rsidRPr="001850D4">
          <w:rPr>
            <w:rStyle w:val="Hyperlink"/>
            <w:rFonts w:ascii="Times New Roman" w:hAnsi="Times New Roman" w:cs="Times New Roman"/>
            <w:sz w:val="24"/>
            <w:szCs w:val="24"/>
          </w:rPr>
          <w:t xml:space="preserve"> AMULUDUN</w:t>
        </w:r>
        <w:r w:rsidRPr="001850D4">
          <w:rPr>
            <w:rFonts w:ascii="Times New Roman" w:hAnsi="Times New Roman" w:cs="Times New Roman"/>
            <w:sz w:val="24"/>
            <w:szCs w:val="24"/>
          </w:rPr>
          <w:fldChar w:fldCharType="begin"/>
        </w:r>
        <w:r w:rsidRPr="001850D4">
          <w:rPr>
            <w:rFonts w:ascii="Times New Roman" w:hAnsi="Times New Roman" w:cs="Times New Roman"/>
            <w:sz w:val="24"/>
            <w:szCs w:val="24"/>
          </w:rPr>
          <w:instrText xml:space="preserve"> PAGEREF _Toc30776464 \h </w:instrText>
        </w:r>
        <w:r w:rsidRPr="001850D4">
          <w:rPr>
            <w:rFonts w:ascii="Times New Roman" w:hAnsi="Times New Roman" w:cs="Times New Roman"/>
            <w:sz w:val="24"/>
            <w:szCs w:val="24"/>
          </w:rPr>
        </w:r>
        <w:r w:rsidRPr="001850D4">
          <w:rPr>
            <w:rFonts w:ascii="Times New Roman" w:hAnsi="Times New Roman" w:cs="Times New Roman"/>
            <w:sz w:val="24"/>
            <w:szCs w:val="24"/>
          </w:rPr>
          <w:fldChar w:fldCharType="separate"/>
        </w:r>
        <w:r w:rsidRPr="001850D4">
          <w:rPr>
            <w:rFonts w:ascii="Times New Roman" w:hAnsi="Times New Roman" w:cs="Times New Roman"/>
            <w:sz w:val="24"/>
            <w:szCs w:val="24"/>
          </w:rPr>
          <w:t>2</w:t>
        </w:r>
        <w:r w:rsidRPr="001850D4">
          <w:rPr>
            <w:rFonts w:ascii="Times New Roman" w:hAnsi="Times New Roman" w:cs="Times New Roman"/>
            <w:sz w:val="24"/>
            <w:szCs w:val="24"/>
          </w:rPr>
          <w:fldChar w:fldCharType="end"/>
        </w:r>
      </w:hyperlink>
    </w:p>
    <w:p w14:paraId="31DBED05" w14:textId="4A85AC77" w:rsidR="00A55593" w:rsidRPr="001850D4" w:rsidRDefault="00000000" w:rsidP="001850D4">
      <w:pPr>
        <w:pStyle w:val="TOC3"/>
        <w:tabs>
          <w:tab w:val="left" w:pos="1320"/>
          <w:tab w:val="right" w:leader="dot" w:pos="9350"/>
        </w:tabs>
        <w:spacing w:line="360" w:lineRule="auto"/>
        <w:rPr>
          <w:rFonts w:ascii="Times New Roman" w:hAnsi="Times New Roman" w:cs="Times New Roman"/>
          <w:sz w:val="24"/>
          <w:szCs w:val="24"/>
        </w:rPr>
      </w:pPr>
      <w:hyperlink w:anchor="_Toc30776465" w:history="1">
        <w:r w:rsidRPr="001850D4">
          <w:rPr>
            <w:rStyle w:val="Hyperlink"/>
            <w:rFonts w:ascii="Times New Roman" w:hAnsi="Times New Roman" w:cs="Times New Roman"/>
            <w:sz w:val="24"/>
            <w:szCs w:val="24"/>
          </w:rPr>
          <w:t xml:space="preserve">2.4.1  </w:t>
        </w:r>
        <w:r w:rsidRPr="001850D4">
          <w:rPr>
            <w:rFonts w:ascii="Times New Roman" w:hAnsi="Times New Roman" w:cs="Times New Roman"/>
            <w:sz w:val="24"/>
            <w:szCs w:val="24"/>
          </w:rPr>
          <w:t xml:space="preserve"> RADIO  </w:t>
        </w:r>
        <w:r w:rsidR="00916C7A" w:rsidRPr="001850D4">
          <w:rPr>
            <w:rFonts w:ascii="Times New Roman" w:hAnsi="Times New Roman" w:cs="Times New Roman"/>
            <w:sz w:val="24"/>
            <w:szCs w:val="24"/>
          </w:rPr>
          <w:t xml:space="preserve">NIGERIA </w:t>
        </w:r>
        <w:r w:rsidRPr="001850D4">
          <w:rPr>
            <w:rFonts w:ascii="Times New Roman" w:hAnsi="Times New Roman" w:cs="Times New Roman"/>
            <w:sz w:val="24"/>
            <w:szCs w:val="24"/>
          </w:rPr>
          <w:t xml:space="preserve"> AMULUDUN </w:t>
        </w:r>
        <w:r w:rsidRPr="001850D4">
          <w:rPr>
            <w:rStyle w:val="Hyperlink"/>
            <w:rFonts w:ascii="Times New Roman" w:hAnsi="Times New Roman" w:cs="Times New Roman"/>
            <w:sz w:val="24"/>
            <w:szCs w:val="24"/>
          </w:rPr>
          <w:t>ORGANIZATIONAL CHART</w:t>
        </w:r>
      </w:hyperlink>
    </w:p>
    <w:p w14:paraId="5D20B128" w14:textId="77777777" w:rsidR="00A55593" w:rsidRPr="001850D4" w:rsidRDefault="00000000" w:rsidP="001850D4">
      <w:pPr>
        <w:pStyle w:val="TOC3"/>
        <w:tabs>
          <w:tab w:val="left" w:pos="1320"/>
          <w:tab w:val="right" w:leader="dot" w:pos="9350"/>
        </w:tabs>
        <w:spacing w:line="360" w:lineRule="auto"/>
        <w:rPr>
          <w:rFonts w:ascii="Times New Roman" w:hAnsi="Times New Roman" w:cs="Times New Roman"/>
          <w:sz w:val="24"/>
          <w:szCs w:val="24"/>
        </w:rPr>
      </w:pPr>
      <w:hyperlink w:anchor="_Toc30776466" w:history="1">
        <w:r w:rsidRPr="001850D4">
          <w:rPr>
            <w:rStyle w:val="Hyperlink"/>
            <w:rFonts w:ascii="Times New Roman" w:hAnsi="Times New Roman" w:cs="Times New Roman"/>
            <w:sz w:val="24"/>
            <w:szCs w:val="24"/>
          </w:rPr>
          <w:t>2.4.2</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ORGANIZATIONAL CHART AT MANAGEMENT LEVEL</w:t>
        </w:r>
      </w:hyperlink>
    </w:p>
    <w:p w14:paraId="4A392B4A"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7" w:history="1">
        <w:r w:rsidRPr="001850D4">
          <w:rPr>
            <w:rStyle w:val="Hyperlink"/>
            <w:rFonts w:ascii="Times New Roman" w:eastAsia="Arial" w:hAnsi="Times New Roman" w:cs="Times New Roman"/>
            <w:sz w:val="24"/>
            <w:szCs w:val="24"/>
          </w:rPr>
          <w:t xml:space="preserve">2.5  </w:t>
        </w:r>
        <w:r w:rsidRPr="001850D4">
          <w:rPr>
            <w:rFonts w:ascii="Times New Roman" w:hAnsi="Times New Roman" w:cs="Times New Roman"/>
            <w:sz w:val="24"/>
            <w:szCs w:val="24"/>
          </w:rPr>
          <w:t>EXICITER</w:t>
        </w:r>
        <w:r w:rsidRPr="001850D4">
          <w:rPr>
            <w:rStyle w:val="Hyperlink"/>
            <w:rFonts w:ascii="Times New Roman" w:eastAsia="Arial" w:hAnsi="Times New Roman" w:cs="Times New Roman"/>
            <w:sz w:val="24"/>
            <w:szCs w:val="24"/>
          </w:rPr>
          <w:t xml:space="preserve"> MAINTENANCE </w:t>
        </w:r>
      </w:hyperlink>
    </w:p>
    <w:p w14:paraId="0E3E94F8"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68" w:history="1">
        <w:r w:rsidRPr="001850D4">
          <w:rPr>
            <w:rStyle w:val="Hyperlink"/>
            <w:rFonts w:ascii="Times New Roman" w:eastAsia="Arial" w:hAnsi="Times New Roman" w:cs="Times New Roman"/>
            <w:sz w:val="24"/>
            <w:szCs w:val="24"/>
          </w:rPr>
          <w:t>2.6</w:t>
        </w:r>
        <w:r w:rsidRPr="001850D4">
          <w:rPr>
            <w:rFonts w:ascii="Times New Roman" w:hAnsi="Times New Roman" w:cs="Times New Roman"/>
            <w:sz w:val="24"/>
            <w:szCs w:val="24"/>
          </w:rPr>
          <w:tab/>
        </w:r>
        <w:r w:rsidRPr="001850D4">
          <w:rPr>
            <w:rStyle w:val="Hyperlink"/>
            <w:rFonts w:ascii="Times New Roman" w:eastAsia="Arial" w:hAnsi="Times New Roman" w:cs="Times New Roman"/>
            <w:sz w:val="24"/>
            <w:szCs w:val="24"/>
          </w:rPr>
          <w:t>ELECTRICAL DEPARTMENT</w:t>
        </w:r>
      </w:hyperlink>
    </w:p>
    <w:p w14:paraId="11E5B4D4" w14:textId="77777777" w:rsidR="00A55593" w:rsidRPr="001850D4" w:rsidRDefault="00000000" w:rsidP="001850D4">
      <w:pPr>
        <w:pStyle w:val="TOC1"/>
        <w:tabs>
          <w:tab w:val="left" w:pos="660"/>
          <w:tab w:val="right" w:leader="dot" w:pos="9350"/>
        </w:tabs>
        <w:spacing w:line="360" w:lineRule="auto"/>
        <w:rPr>
          <w:rFonts w:ascii="Times New Roman" w:hAnsi="Times New Roman" w:cs="Times New Roman"/>
          <w:sz w:val="24"/>
          <w:szCs w:val="24"/>
        </w:rPr>
      </w:pPr>
      <w:hyperlink w:anchor="_Toc30776469" w:history="1">
        <w:r w:rsidRPr="001850D4">
          <w:rPr>
            <w:rStyle w:val="Hyperlink"/>
            <w:rFonts w:ascii="Times New Roman" w:eastAsia="Arial" w:hAnsi="Times New Roman" w:cs="Times New Roman"/>
            <w:sz w:val="24"/>
            <w:szCs w:val="24"/>
          </w:rPr>
          <w:t>3.0</w:t>
        </w:r>
        <w:r w:rsidRPr="001850D4">
          <w:rPr>
            <w:rFonts w:ascii="Times New Roman" w:hAnsi="Times New Roman" w:cs="Times New Roman"/>
            <w:sz w:val="24"/>
            <w:szCs w:val="24"/>
          </w:rPr>
          <w:tab/>
        </w:r>
        <w:r w:rsidRPr="001850D4">
          <w:rPr>
            <w:rStyle w:val="Hyperlink"/>
            <w:rFonts w:ascii="Times New Roman" w:eastAsia="Arial" w:hAnsi="Times New Roman" w:cs="Times New Roman"/>
            <w:sz w:val="24"/>
            <w:szCs w:val="24"/>
          </w:rPr>
          <w:t>WORK DONE AND EXPERIENCE GAINED</w:t>
        </w:r>
      </w:hyperlink>
    </w:p>
    <w:p w14:paraId="3456EE7A"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0" w:history="1">
        <w:r w:rsidRPr="001850D4">
          <w:rPr>
            <w:rStyle w:val="Hyperlink"/>
            <w:rFonts w:ascii="Times New Roman" w:eastAsia="Arial" w:hAnsi="Times New Roman" w:cs="Times New Roman"/>
            <w:sz w:val="24"/>
            <w:szCs w:val="24"/>
          </w:rPr>
          <w:t>3.1</w:t>
        </w:r>
        <w:r w:rsidRPr="001850D4">
          <w:rPr>
            <w:rFonts w:ascii="Times New Roman" w:hAnsi="Times New Roman" w:cs="Times New Roman"/>
            <w:sz w:val="24"/>
            <w:szCs w:val="24"/>
          </w:rPr>
          <w:tab/>
        </w:r>
        <w:r w:rsidRPr="001850D4">
          <w:rPr>
            <w:rStyle w:val="Hyperlink"/>
            <w:rFonts w:ascii="Times New Roman" w:eastAsia="Arial" w:hAnsi="Times New Roman" w:cs="Times New Roman"/>
            <w:sz w:val="24"/>
            <w:szCs w:val="24"/>
          </w:rPr>
          <w:t>EXICITER</w:t>
        </w:r>
      </w:hyperlink>
    </w:p>
    <w:p w14:paraId="06078069"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1" w:history="1">
        <w:r w:rsidRPr="001850D4">
          <w:rPr>
            <w:rStyle w:val="Hyperlink"/>
            <w:rFonts w:ascii="Times New Roman" w:eastAsia="Arial" w:hAnsi="Times New Roman" w:cs="Times New Roman"/>
            <w:sz w:val="24"/>
            <w:szCs w:val="24"/>
          </w:rPr>
          <w:t>3.2</w:t>
        </w:r>
        <w:r w:rsidRPr="001850D4">
          <w:rPr>
            <w:rFonts w:ascii="Times New Roman" w:hAnsi="Times New Roman" w:cs="Times New Roman"/>
            <w:sz w:val="24"/>
            <w:szCs w:val="24"/>
          </w:rPr>
          <w:tab/>
          <w:t>TRANSMITTER</w:t>
        </w:r>
      </w:hyperlink>
    </w:p>
    <w:p w14:paraId="68D5F78F"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2" w:history="1">
        <w:r w:rsidRPr="001850D4">
          <w:rPr>
            <w:rStyle w:val="Hyperlink"/>
            <w:rFonts w:ascii="Times New Roman" w:eastAsia="Arial" w:hAnsi="Times New Roman" w:cs="Times New Roman"/>
            <w:sz w:val="24"/>
            <w:szCs w:val="24"/>
          </w:rPr>
          <w:t>3.3</w:t>
        </w:r>
        <w:r w:rsidRPr="001850D4">
          <w:rPr>
            <w:rFonts w:ascii="Times New Roman" w:hAnsi="Times New Roman" w:cs="Times New Roman"/>
            <w:sz w:val="24"/>
            <w:szCs w:val="24"/>
          </w:rPr>
          <w:tab/>
          <w:t>ICT SECTION</w:t>
        </w:r>
      </w:hyperlink>
    </w:p>
    <w:p w14:paraId="73872AB9"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3" w:history="1">
        <w:r w:rsidRPr="001850D4">
          <w:rPr>
            <w:rStyle w:val="Hyperlink"/>
            <w:rFonts w:ascii="Times New Roman" w:eastAsia="Arial" w:hAnsi="Times New Roman" w:cs="Times New Roman"/>
            <w:sz w:val="24"/>
            <w:szCs w:val="24"/>
          </w:rPr>
          <w:t>3.4</w:t>
        </w:r>
        <w:r w:rsidRPr="001850D4">
          <w:rPr>
            <w:rFonts w:ascii="Times New Roman" w:hAnsi="Times New Roman" w:cs="Times New Roman"/>
            <w:sz w:val="24"/>
            <w:szCs w:val="24"/>
          </w:rPr>
          <w:tab/>
          <w:t>ELECTRICAL UNIT</w:t>
        </w:r>
      </w:hyperlink>
    </w:p>
    <w:p w14:paraId="237EEC20" w14:textId="77777777"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4" w:history="1">
        <w:r w:rsidRPr="001850D4">
          <w:rPr>
            <w:rStyle w:val="Hyperlink"/>
            <w:rFonts w:ascii="Times New Roman" w:eastAsia="Arial" w:hAnsi="Times New Roman" w:cs="Times New Roman"/>
            <w:sz w:val="24"/>
            <w:szCs w:val="24"/>
          </w:rPr>
          <w:t>3.5</w:t>
        </w:r>
        <w:r w:rsidRPr="001850D4">
          <w:rPr>
            <w:rFonts w:ascii="Times New Roman" w:hAnsi="Times New Roman" w:cs="Times New Roman"/>
            <w:sz w:val="24"/>
            <w:szCs w:val="24"/>
          </w:rPr>
          <w:tab/>
          <w:t>STUDIO TRANSMITTER LINKS</w:t>
        </w:r>
      </w:hyperlink>
    </w:p>
    <w:p w14:paraId="57355746" w14:textId="0A438D8D" w:rsidR="00A55593" w:rsidRPr="001850D4" w:rsidRDefault="00000000" w:rsidP="001850D4">
      <w:pPr>
        <w:pStyle w:val="TOC2"/>
        <w:tabs>
          <w:tab w:val="left" w:pos="880"/>
          <w:tab w:val="right" w:leader="dot" w:pos="9350"/>
        </w:tabs>
        <w:spacing w:line="360" w:lineRule="auto"/>
        <w:rPr>
          <w:rFonts w:ascii="Times New Roman" w:hAnsi="Times New Roman" w:cs="Times New Roman"/>
          <w:sz w:val="24"/>
          <w:szCs w:val="24"/>
        </w:rPr>
      </w:pPr>
      <w:hyperlink w:anchor="_Toc30776475" w:history="1">
        <w:r w:rsidRPr="001850D4">
          <w:rPr>
            <w:rStyle w:val="Hyperlink"/>
            <w:rFonts w:ascii="Times New Roman" w:eastAsia="Arial" w:hAnsi="Times New Roman" w:cs="Times New Roman"/>
            <w:sz w:val="24"/>
            <w:szCs w:val="24"/>
          </w:rPr>
          <w:t>3.6</w:t>
        </w:r>
        <w:r w:rsidRPr="001850D4">
          <w:rPr>
            <w:rFonts w:ascii="Times New Roman" w:hAnsi="Times New Roman" w:cs="Times New Roman"/>
            <w:sz w:val="24"/>
            <w:szCs w:val="24"/>
          </w:rPr>
          <w:tab/>
        </w:r>
      </w:hyperlink>
      <w:r w:rsidRPr="001850D4">
        <w:rPr>
          <w:rFonts w:ascii="Times New Roman" w:hAnsi="Times New Roman" w:cs="Times New Roman"/>
          <w:sz w:val="24"/>
          <w:szCs w:val="24"/>
        </w:rPr>
        <w:t>MAINTENANCE Of TRA</w:t>
      </w:r>
      <w:r w:rsidR="00251E72" w:rsidRPr="001850D4">
        <w:rPr>
          <w:rFonts w:ascii="Times New Roman" w:hAnsi="Times New Roman" w:cs="Times New Roman"/>
          <w:sz w:val="24"/>
          <w:szCs w:val="24"/>
        </w:rPr>
        <w:t>N</w:t>
      </w:r>
      <w:r w:rsidRPr="001850D4">
        <w:rPr>
          <w:rFonts w:ascii="Times New Roman" w:hAnsi="Times New Roman" w:cs="Times New Roman"/>
          <w:sz w:val="24"/>
          <w:szCs w:val="24"/>
        </w:rPr>
        <w:t>SMITTER</w:t>
      </w:r>
    </w:p>
    <w:p w14:paraId="3461F57E" w14:textId="77777777" w:rsidR="00A55593" w:rsidRPr="001850D4" w:rsidRDefault="00000000" w:rsidP="001850D4">
      <w:pPr>
        <w:pStyle w:val="TOC3"/>
        <w:tabs>
          <w:tab w:val="left" w:pos="1320"/>
          <w:tab w:val="right" w:leader="dot" w:pos="9350"/>
        </w:tabs>
        <w:spacing w:line="360" w:lineRule="auto"/>
        <w:ind w:left="0" w:firstLineChars="150" w:firstLine="360"/>
        <w:rPr>
          <w:rFonts w:ascii="Times New Roman" w:hAnsi="Times New Roman" w:cs="Times New Roman"/>
          <w:sz w:val="24"/>
          <w:szCs w:val="24"/>
        </w:rPr>
      </w:pPr>
      <w:hyperlink w:anchor="_Toc30776476" w:history="1">
        <w:r w:rsidRPr="001850D4">
          <w:rPr>
            <w:rStyle w:val="Hyperlink"/>
            <w:rFonts w:ascii="Times New Roman" w:hAnsi="Times New Roman" w:cs="Times New Roman"/>
            <w:sz w:val="24"/>
            <w:szCs w:val="24"/>
          </w:rPr>
          <w:t xml:space="preserve">3.6.1  </w:t>
        </w:r>
        <w:r w:rsidRPr="001850D4">
          <w:rPr>
            <w:rFonts w:ascii="Times New Roman" w:hAnsi="Times New Roman" w:cs="Times New Roman"/>
            <w:sz w:val="24"/>
            <w:szCs w:val="24"/>
          </w:rPr>
          <w:t>POWER CABLE</w:t>
        </w:r>
      </w:hyperlink>
    </w:p>
    <w:p w14:paraId="2D13AD2E" w14:textId="77777777" w:rsidR="00A55593" w:rsidRPr="001850D4" w:rsidRDefault="00000000" w:rsidP="001850D4">
      <w:pPr>
        <w:pStyle w:val="TOC3"/>
        <w:tabs>
          <w:tab w:val="left" w:pos="1320"/>
          <w:tab w:val="right" w:leader="dot" w:pos="9350"/>
        </w:tabs>
        <w:spacing w:line="360" w:lineRule="auto"/>
        <w:rPr>
          <w:rFonts w:ascii="Times New Roman" w:hAnsi="Times New Roman" w:cs="Times New Roman"/>
          <w:sz w:val="24"/>
          <w:szCs w:val="24"/>
        </w:rPr>
      </w:pPr>
      <w:hyperlink w:anchor="_Toc30776477" w:history="1">
        <w:r w:rsidRPr="001850D4">
          <w:rPr>
            <w:rStyle w:val="Hyperlink"/>
            <w:rFonts w:ascii="Times New Roman" w:hAnsi="Times New Roman" w:cs="Times New Roman"/>
            <w:sz w:val="24"/>
            <w:szCs w:val="24"/>
          </w:rPr>
          <w:t xml:space="preserve">3.6.2  </w:t>
        </w:r>
        <w:r w:rsidRPr="001850D4">
          <w:rPr>
            <w:rFonts w:ascii="Times New Roman" w:hAnsi="Times New Roman" w:cs="Times New Roman"/>
            <w:sz w:val="24"/>
            <w:szCs w:val="24"/>
          </w:rPr>
          <w:t>TYPES OF POWER CABLE</w:t>
        </w:r>
      </w:hyperlink>
    </w:p>
    <w:p w14:paraId="66E77F59" w14:textId="77777777" w:rsidR="00A55593" w:rsidRPr="001850D4" w:rsidRDefault="00000000" w:rsidP="001850D4">
      <w:pPr>
        <w:pStyle w:val="TOC2"/>
        <w:tabs>
          <w:tab w:val="left" w:pos="880"/>
          <w:tab w:val="right" w:leader="dot" w:pos="9350"/>
        </w:tabs>
        <w:spacing w:line="360" w:lineRule="auto"/>
        <w:ind w:left="0" w:firstLineChars="150" w:firstLine="360"/>
        <w:rPr>
          <w:rFonts w:ascii="Times New Roman" w:hAnsi="Times New Roman" w:cs="Times New Roman"/>
          <w:sz w:val="24"/>
          <w:szCs w:val="24"/>
        </w:rPr>
      </w:pPr>
      <w:hyperlink w:anchor="_Toc30776478" w:history="1">
        <w:r w:rsidRPr="001850D4">
          <w:rPr>
            <w:rStyle w:val="Hyperlink"/>
            <w:rFonts w:ascii="Times New Roman" w:hAnsi="Times New Roman" w:cs="Times New Roman"/>
            <w:sz w:val="24"/>
            <w:szCs w:val="24"/>
          </w:rPr>
          <w:t>3.6.3  CABLE PART</w:t>
        </w:r>
      </w:hyperlink>
    </w:p>
    <w:p w14:paraId="5A0D57AA" w14:textId="77777777" w:rsidR="00A55593" w:rsidRPr="001850D4" w:rsidRDefault="00000000" w:rsidP="001850D4">
      <w:pPr>
        <w:pStyle w:val="TOC3"/>
        <w:tabs>
          <w:tab w:val="left" w:pos="1320"/>
          <w:tab w:val="right" w:leader="dot" w:pos="9350"/>
        </w:tabs>
        <w:spacing w:line="360" w:lineRule="auto"/>
        <w:rPr>
          <w:rFonts w:ascii="Times New Roman" w:hAnsi="Times New Roman" w:cs="Times New Roman"/>
          <w:sz w:val="24"/>
          <w:szCs w:val="24"/>
        </w:rPr>
      </w:pPr>
      <w:hyperlink w:anchor="_Toc30776479" w:history="1">
        <w:r w:rsidRPr="001850D4">
          <w:rPr>
            <w:rStyle w:val="Hyperlink"/>
            <w:rFonts w:ascii="Times New Roman" w:hAnsi="Times New Roman" w:cs="Times New Roman"/>
            <w:sz w:val="24"/>
            <w:szCs w:val="24"/>
          </w:rPr>
          <w:t>3.6.4</w:t>
        </w:r>
        <w:r w:rsidRPr="001850D4">
          <w:rPr>
            <w:rFonts w:ascii="Times New Roman" w:hAnsi="Times New Roman" w:cs="Times New Roman"/>
            <w:sz w:val="24"/>
            <w:szCs w:val="24"/>
          </w:rPr>
          <w:tab/>
        </w:r>
      </w:hyperlink>
      <w:r w:rsidRPr="001850D4">
        <w:rPr>
          <w:rFonts w:ascii="Times New Roman" w:hAnsi="Times New Roman" w:cs="Times New Roman"/>
          <w:sz w:val="24"/>
          <w:szCs w:val="24"/>
        </w:rPr>
        <w:t>MICRO PHONE</w:t>
      </w:r>
    </w:p>
    <w:p w14:paraId="4CE908E5" w14:textId="77777777" w:rsidR="00A55593" w:rsidRPr="001850D4" w:rsidRDefault="00000000" w:rsidP="001850D4">
      <w:pPr>
        <w:pStyle w:val="TOC3"/>
        <w:tabs>
          <w:tab w:val="left" w:pos="1320"/>
          <w:tab w:val="right" w:leader="dot" w:pos="9350"/>
        </w:tabs>
        <w:spacing w:line="360" w:lineRule="auto"/>
        <w:rPr>
          <w:rFonts w:ascii="Times New Roman" w:hAnsi="Times New Roman" w:cs="Times New Roman"/>
          <w:sz w:val="24"/>
          <w:szCs w:val="24"/>
        </w:rPr>
      </w:pPr>
      <w:r w:rsidRPr="001850D4">
        <w:rPr>
          <w:rFonts w:ascii="Times New Roman" w:hAnsi="Times New Roman" w:cs="Times New Roman"/>
          <w:sz w:val="24"/>
          <w:szCs w:val="24"/>
        </w:rPr>
        <w:t>3.6.5</w:t>
      </w:r>
      <w:hyperlink w:anchor="_Toc30776481" w:history="1">
        <w:r w:rsidRPr="001850D4">
          <w:rPr>
            <w:rFonts w:ascii="Times New Roman" w:hAnsi="Times New Roman" w:cs="Times New Roman"/>
            <w:sz w:val="24"/>
            <w:szCs w:val="24"/>
          </w:rPr>
          <w:tab/>
        </w:r>
      </w:hyperlink>
      <w:r w:rsidRPr="001850D4">
        <w:rPr>
          <w:rFonts w:ascii="Times New Roman" w:hAnsi="Times New Roman" w:cs="Times New Roman"/>
          <w:sz w:val="24"/>
          <w:szCs w:val="24"/>
        </w:rPr>
        <w:t>HOW MIXER WORKS</w:t>
      </w:r>
    </w:p>
    <w:p w14:paraId="230727DD" w14:textId="77777777" w:rsidR="00A55593" w:rsidRPr="001850D4" w:rsidRDefault="00000000" w:rsidP="001850D4">
      <w:pPr>
        <w:pStyle w:val="TOC1"/>
        <w:tabs>
          <w:tab w:val="left" w:pos="660"/>
          <w:tab w:val="right" w:leader="dot" w:pos="9350"/>
        </w:tabs>
        <w:spacing w:line="360" w:lineRule="auto"/>
        <w:rPr>
          <w:rFonts w:ascii="Times New Roman" w:hAnsi="Times New Roman" w:cs="Times New Roman"/>
          <w:sz w:val="24"/>
          <w:szCs w:val="24"/>
        </w:rPr>
      </w:pPr>
      <w:hyperlink w:anchor="_Toc30776483" w:history="1">
        <w:r w:rsidRPr="001850D4">
          <w:rPr>
            <w:rStyle w:val="Hyperlink"/>
            <w:rFonts w:ascii="Times New Roman" w:hAnsi="Times New Roman" w:cs="Times New Roman"/>
            <w:sz w:val="24"/>
            <w:szCs w:val="24"/>
          </w:rPr>
          <w:t>4.-0</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CONCLUSION AND SUMMARY</w:t>
        </w:r>
      </w:hyperlink>
    </w:p>
    <w:p w14:paraId="649107A0" w14:textId="77777777" w:rsidR="00A55593" w:rsidRPr="001850D4" w:rsidRDefault="00000000" w:rsidP="001850D4">
      <w:pPr>
        <w:pStyle w:val="TOC1"/>
        <w:tabs>
          <w:tab w:val="left" w:pos="660"/>
          <w:tab w:val="right" w:leader="dot" w:pos="9350"/>
        </w:tabs>
        <w:spacing w:line="360" w:lineRule="auto"/>
        <w:rPr>
          <w:rFonts w:ascii="Times New Roman" w:hAnsi="Times New Roman" w:cs="Times New Roman"/>
          <w:sz w:val="24"/>
          <w:szCs w:val="24"/>
        </w:rPr>
      </w:pPr>
      <w:hyperlink w:anchor="_Toc30776484" w:history="1">
        <w:r w:rsidRPr="001850D4">
          <w:rPr>
            <w:rStyle w:val="Hyperlink"/>
            <w:rFonts w:ascii="Times New Roman" w:hAnsi="Times New Roman" w:cs="Times New Roman"/>
            <w:sz w:val="24"/>
            <w:szCs w:val="24"/>
          </w:rPr>
          <w:t>4.1</w:t>
        </w:r>
        <w:r w:rsidRPr="001850D4">
          <w:rPr>
            <w:rFonts w:ascii="Times New Roman" w:hAnsi="Times New Roman" w:cs="Times New Roman"/>
            <w:sz w:val="24"/>
            <w:szCs w:val="24"/>
          </w:rPr>
          <w:tab/>
        </w:r>
        <w:r w:rsidRPr="001850D4">
          <w:rPr>
            <w:rStyle w:val="Hyperlink"/>
            <w:rFonts w:ascii="Times New Roman" w:hAnsi="Times New Roman" w:cs="Times New Roman"/>
            <w:sz w:val="24"/>
            <w:szCs w:val="24"/>
          </w:rPr>
          <w:t>RECOMMENDATION</w:t>
        </w:r>
      </w:hyperlink>
    </w:p>
    <w:p w14:paraId="2ADE63C3" w14:textId="77777777" w:rsidR="00A55593" w:rsidRPr="001850D4" w:rsidRDefault="00000000" w:rsidP="001850D4">
      <w:pPr>
        <w:pStyle w:val="NoSpacingbad4ed82-f149-45d3-a1bd-7741a775efc5"/>
        <w:sectPr w:rsidR="00A55593" w:rsidRPr="001850D4">
          <w:headerReference w:type="default" r:id="rId10"/>
          <w:type w:val="continuous"/>
          <w:pgSz w:w="12240" w:h="15840"/>
          <w:pgMar w:top="1440" w:right="1440" w:bottom="1440" w:left="1440" w:header="720" w:footer="720" w:gutter="0"/>
          <w:pgNumType w:fmt="lowerRoman" w:start="1"/>
          <w:cols w:space="720"/>
          <w:docGrid w:linePitch="360"/>
        </w:sectPr>
      </w:pPr>
      <w:r w:rsidRPr="001850D4">
        <w:fldChar w:fldCharType="end"/>
      </w:r>
    </w:p>
    <w:p w14:paraId="68F7CE99" w14:textId="77777777" w:rsidR="00251E72" w:rsidRPr="001850D4" w:rsidRDefault="00251E72" w:rsidP="001850D4">
      <w:pPr>
        <w:pStyle w:val="ListParagraph58fff3eb-c1f6-49ca-a87a-4d80eae77209"/>
        <w:tabs>
          <w:tab w:val="left" w:pos="8342"/>
        </w:tabs>
        <w:spacing w:after="0" w:line="360" w:lineRule="auto"/>
        <w:ind w:left="0"/>
        <w:jc w:val="both"/>
        <w:rPr>
          <w:rFonts w:ascii="Times New Roman" w:eastAsia="Arial" w:hAnsi="Times New Roman" w:cs="Times New Roman"/>
          <w:b/>
          <w:bCs/>
          <w:iCs/>
          <w:sz w:val="24"/>
          <w:szCs w:val="24"/>
        </w:rPr>
      </w:pPr>
    </w:p>
    <w:p w14:paraId="696CF0CF" w14:textId="65C8F1F9" w:rsidR="00A55593" w:rsidRPr="001850D4" w:rsidRDefault="00000000" w:rsidP="001850D4">
      <w:pPr>
        <w:pStyle w:val="ListParagraph58fff3eb-c1f6-49ca-a87a-4d80eae77209"/>
        <w:tabs>
          <w:tab w:val="left" w:pos="8342"/>
        </w:tabs>
        <w:spacing w:after="0" w:line="360" w:lineRule="auto"/>
        <w:jc w:val="center"/>
        <w:rPr>
          <w:rFonts w:ascii="Times New Roman" w:eastAsia="Arial" w:hAnsi="Times New Roman" w:cs="Times New Roman"/>
          <w:b/>
          <w:bCs/>
          <w:iCs/>
          <w:sz w:val="24"/>
          <w:szCs w:val="24"/>
        </w:rPr>
      </w:pPr>
      <w:r w:rsidRPr="001850D4">
        <w:rPr>
          <w:rFonts w:ascii="Times New Roman" w:eastAsia="Arial" w:hAnsi="Times New Roman" w:cs="Times New Roman"/>
          <w:b/>
          <w:bCs/>
          <w:iCs/>
          <w:sz w:val="24"/>
          <w:szCs w:val="24"/>
        </w:rPr>
        <w:t>CHAPTER ONE</w:t>
      </w:r>
    </w:p>
    <w:p w14:paraId="135F1B68" w14:textId="77777777" w:rsidR="00A55593" w:rsidRPr="001850D4" w:rsidRDefault="00000000" w:rsidP="001850D4">
      <w:pPr>
        <w:pStyle w:val="Heading1"/>
        <w:spacing w:line="360" w:lineRule="auto"/>
        <w:jc w:val="both"/>
        <w:rPr>
          <w:rFonts w:eastAsia="Calibri" w:cs="Times New Roman"/>
          <w:sz w:val="24"/>
          <w:szCs w:val="24"/>
        </w:rPr>
      </w:pPr>
      <w:bookmarkStart w:id="0" w:name="_Toc30776458"/>
      <w:r w:rsidRPr="001850D4">
        <w:rPr>
          <w:rFonts w:eastAsia="Calibri" w:cs="Times New Roman"/>
          <w:sz w:val="24"/>
          <w:szCs w:val="24"/>
        </w:rPr>
        <w:t>1.0</w:t>
      </w:r>
      <w:r w:rsidRPr="001850D4">
        <w:rPr>
          <w:rFonts w:eastAsia="Calibri" w:cs="Times New Roman"/>
          <w:sz w:val="24"/>
          <w:szCs w:val="24"/>
        </w:rPr>
        <w:tab/>
        <w:t>INTRODUCTION</w:t>
      </w:r>
      <w:bookmarkEnd w:id="0"/>
    </w:p>
    <w:p w14:paraId="42AB0EF7" w14:textId="77777777" w:rsidR="00A55593" w:rsidRPr="001850D4" w:rsidRDefault="00000000" w:rsidP="001850D4">
      <w:pPr>
        <w:pStyle w:val="Heading2"/>
        <w:jc w:val="both"/>
        <w:rPr>
          <w:rFonts w:eastAsia="Calibri" w:cs="Times New Roman"/>
          <w:sz w:val="24"/>
          <w:szCs w:val="24"/>
        </w:rPr>
      </w:pPr>
      <w:bookmarkStart w:id="1" w:name="_Toc30776459"/>
      <w:r w:rsidRPr="001850D4">
        <w:rPr>
          <w:rFonts w:eastAsia="Calibri" w:cs="Times New Roman"/>
          <w:sz w:val="24"/>
          <w:szCs w:val="24"/>
        </w:rPr>
        <w:t>1.1</w:t>
      </w:r>
      <w:r w:rsidRPr="001850D4">
        <w:rPr>
          <w:rFonts w:eastAsia="Calibri" w:cs="Times New Roman"/>
          <w:sz w:val="24"/>
          <w:szCs w:val="24"/>
        </w:rPr>
        <w:tab/>
        <w:t>HISTORY AND MEANING OF SIWES</w:t>
      </w:r>
      <w:bookmarkEnd w:id="1"/>
    </w:p>
    <w:p w14:paraId="3769FDB0" w14:textId="4B2FBE44" w:rsidR="00A55593" w:rsidRPr="001850D4" w:rsidRDefault="00000000" w:rsidP="001850D4">
      <w:pPr>
        <w:autoSpaceDE w:val="0"/>
        <w:autoSpaceDN w:val="0"/>
        <w:adjustRightInd w:val="0"/>
        <w:spacing w:after="0" w:line="360" w:lineRule="auto"/>
        <w:ind w:firstLineChars="150" w:firstLine="360"/>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 xml:space="preserve">The </w:t>
      </w:r>
      <w:r w:rsidR="00251E72" w:rsidRPr="001850D4">
        <w:rPr>
          <w:rFonts w:ascii="Times New Roman" w:eastAsia="Calibri" w:hAnsi="Times New Roman" w:cs="Times New Roman"/>
          <w:sz w:val="24"/>
          <w:szCs w:val="24"/>
        </w:rPr>
        <w:t>student</w:t>
      </w:r>
      <w:r w:rsidRPr="001850D4">
        <w:rPr>
          <w:rFonts w:ascii="Times New Roman" w:eastAsia="Calibri" w:hAnsi="Times New Roman" w:cs="Times New Roman"/>
          <w:sz w:val="24"/>
          <w:szCs w:val="24"/>
        </w:rPr>
        <w:t xml:space="preserve"> industrial work experience scheme (SIWES) was established as a result of the realization by the Federal Government of </w:t>
      </w:r>
      <w:r w:rsidR="00916C7A" w:rsidRPr="001850D4">
        <w:rPr>
          <w:rFonts w:ascii="Times New Roman" w:eastAsia="Calibri" w:hAnsi="Times New Roman" w:cs="Times New Roman"/>
          <w:sz w:val="24"/>
          <w:szCs w:val="24"/>
        </w:rPr>
        <w:t>Nigeria</w:t>
      </w:r>
      <w:r w:rsidRPr="001850D4">
        <w:rPr>
          <w:rFonts w:ascii="Times New Roman" w:eastAsia="Calibri" w:hAnsi="Times New Roman" w:cs="Times New Roman"/>
          <w:sz w:val="24"/>
          <w:szCs w:val="24"/>
        </w:rPr>
        <w:t xml:space="preserve"> in 1973 of the need to introduce a new dimension to the quality and standard of education obtained in the country in order to achieve the </w:t>
      </w:r>
      <w:r w:rsidR="00251E72" w:rsidRPr="001850D4">
        <w:rPr>
          <w:rFonts w:ascii="Times New Roman" w:eastAsia="Calibri" w:hAnsi="Times New Roman" w:cs="Times New Roman"/>
          <w:sz w:val="24"/>
          <w:szCs w:val="24"/>
        </w:rPr>
        <w:t>much-needed</w:t>
      </w:r>
      <w:r w:rsidRPr="001850D4">
        <w:rPr>
          <w:rFonts w:ascii="Times New Roman" w:eastAsia="Calibri" w:hAnsi="Times New Roman" w:cs="Times New Roman"/>
          <w:sz w:val="24"/>
          <w:szCs w:val="24"/>
        </w:rPr>
        <w:t xml:space="preserve"> technological advancement. It has been shown that a correlation exists between a country’s level of economic and technological development and its level of investment in manpower development.</w:t>
      </w:r>
    </w:p>
    <w:p w14:paraId="78360840" w14:textId="7AC45658" w:rsidR="00A55593" w:rsidRPr="001850D4" w:rsidRDefault="00000000" w:rsidP="001850D4">
      <w:p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 xml:space="preserve">The ITF solely funded the scheme during its formative years. But due to the elevated rate of financial involvement, it was withdrawn from the scheme in 1978. In 1979, the Federal Government of </w:t>
      </w:r>
      <w:r w:rsidR="00251E72" w:rsidRPr="001850D4">
        <w:rPr>
          <w:rFonts w:ascii="Times New Roman" w:eastAsia="Calibri" w:hAnsi="Times New Roman" w:cs="Times New Roman"/>
          <w:sz w:val="24"/>
          <w:szCs w:val="24"/>
        </w:rPr>
        <w:t>Nigeria handed</w:t>
      </w:r>
      <w:r w:rsidRPr="001850D4">
        <w:rPr>
          <w:rFonts w:ascii="Times New Roman" w:eastAsia="Calibri" w:hAnsi="Times New Roman" w:cs="Times New Roman"/>
          <w:sz w:val="24"/>
          <w:szCs w:val="24"/>
        </w:rPr>
        <w:t xml:space="preserve"> the scheme to the National University Commission (NUC) changed the management and implementation of SIWES fund to ITF. It was effectively taken over by ITF in July 1985 with the funding being solely borne by the Federal Government.</w:t>
      </w:r>
    </w:p>
    <w:p w14:paraId="4BE76BBF" w14:textId="77777777" w:rsidR="00A55593" w:rsidRPr="001850D4" w:rsidRDefault="00000000" w:rsidP="001850D4">
      <w:p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The Federal Government, ITF, the supervising agencies – NUC, NBTE, NCE (National Commission for Colleges of Education), Employers of Labor, and the Institutions contribute its own quota in the management of SIWES. The various responsibilities are as follows:</w:t>
      </w:r>
    </w:p>
    <w:p w14:paraId="081D58D4" w14:textId="77777777" w:rsidR="00A55593" w:rsidRPr="001850D4" w:rsidRDefault="00000000" w:rsidP="001850D4">
      <w:pPr>
        <w:spacing w:after="0" w:line="360" w:lineRule="auto"/>
        <w:jc w:val="both"/>
        <w:rPr>
          <w:rFonts w:ascii="Times New Roman" w:eastAsia="Calibri" w:hAnsi="Times New Roman" w:cs="Times New Roman"/>
          <w:b/>
          <w:bCs/>
          <w:sz w:val="24"/>
          <w:szCs w:val="24"/>
        </w:rPr>
      </w:pPr>
      <w:r w:rsidRPr="001850D4">
        <w:rPr>
          <w:rFonts w:ascii="Times New Roman" w:eastAsia="Calibri" w:hAnsi="Times New Roman" w:cs="Times New Roman"/>
          <w:b/>
          <w:bCs/>
          <w:sz w:val="24"/>
          <w:szCs w:val="24"/>
        </w:rPr>
        <w:t>FEDERAL GOVERNMENT</w:t>
      </w:r>
    </w:p>
    <w:p w14:paraId="68E579B5" w14:textId="77777777" w:rsidR="00A55593" w:rsidRPr="001850D4" w:rsidRDefault="00000000" w:rsidP="001850D4">
      <w:pPr>
        <w:pStyle w:val="ListParagraph58fff3eb-c1f6-49ca-a87a-4d80eae77209"/>
        <w:numPr>
          <w:ilvl w:val="0"/>
          <w:numId w:val="1"/>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provide adequate funds to the ITF through the Federal Ministry of Industries.</w:t>
      </w:r>
    </w:p>
    <w:p w14:paraId="467AF38A" w14:textId="77777777" w:rsidR="00A55593" w:rsidRPr="001850D4" w:rsidRDefault="00000000" w:rsidP="001850D4">
      <w:pPr>
        <w:pStyle w:val="ListParagraph58fff3eb-c1f6-49ca-a87a-4d80eae77209"/>
        <w:numPr>
          <w:ilvl w:val="0"/>
          <w:numId w:val="1"/>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make it mandatory for all ministries, companies and parastatals to offer places of attachment for students in accordance with the provision of Decree No. 47 of 1971 as amended in 1990.</w:t>
      </w:r>
    </w:p>
    <w:p w14:paraId="75DDC65A" w14:textId="77777777" w:rsidR="00A55593" w:rsidRPr="001850D4" w:rsidRDefault="00000000" w:rsidP="001850D4">
      <w:pPr>
        <w:spacing w:after="0" w:line="360" w:lineRule="auto"/>
        <w:jc w:val="both"/>
        <w:rPr>
          <w:rFonts w:ascii="Times New Roman" w:eastAsia="Calibri" w:hAnsi="Times New Roman" w:cs="Times New Roman"/>
          <w:b/>
          <w:bCs/>
          <w:sz w:val="24"/>
          <w:szCs w:val="24"/>
        </w:rPr>
      </w:pPr>
      <w:r w:rsidRPr="001850D4">
        <w:rPr>
          <w:rFonts w:ascii="Times New Roman" w:eastAsia="Calibri" w:hAnsi="Times New Roman" w:cs="Times New Roman"/>
          <w:b/>
          <w:bCs/>
          <w:sz w:val="24"/>
          <w:szCs w:val="24"/>
        </w:rPr>
        <w:t>INDUSTRIAL TRAINING FUND</w:t>
      </w:r>
    </w:p>
    <w:p w14:paraId="580F6700" w14:textId="77777777" w:rsidR="00A55593" w:rsidRPr="001850D4" w:rsidRDefault="00000000" w:rsidP="001850D4">
      <w:p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Formulation of policies and guidelines on SIWES for distributions to all the SIWES participating bodies, institutions and companies involved in the scheme on a regular basis, organizing programs for the students prior to their attachment, receive and process master and placement list from the institution and supervising agencies i.e. NUC, NBTE, NCE, supervise industrial attachment, disburse supervisory and students allowance at the shortest possible time, provide insurance during student attachment/training.</w:t>
      </w:r>
    </w:p>
    <w:p w14:paraId="61EF5206" w14:textId="77777777" w:rsidR="00A55593" w:rsidRPr="001850D4" w:rsidRDefault="00A55593" w:rsidP="001850D4">
      <w:pPr>
        <w:autoSpaceDE w:val="0"/>
        <w:autoSpaceDN w:val="0"/>
        <w:adjustRightInd w:val="0"/>
        <w:spacing w:after="0" w:line="360" w:lineRule="auto"/>
        <w:jc w:val="both"/>
        <w:rPr>
          <w:rFonts w:ascii="Times New Roman" w:eastAsia="Calibri" w:hAnsi="Times New Roman" w:cs="Times New Roman"/>
          <w:b/>
          <w:bCs/>
          <w:sz w:val="24"/>
          <w:szCs w:val="24"/>
        </w:rPr>
      </w:pPr>
    </w:p>
    <w:p w14:paraId="352AA704" w14:textId="77777777" w:rsidR="00A55593" w:rsidRPr="001850D4" w:rsidRDefault="00000000" w:rsidP="001850D4">
      <w:pPr>
        <w:autoSpaceDE w:val="0"/>
        <w:autoSpaceDN w:val="0"/>
        <w:adjustRightInd w:val="0"/>
        <w:spacing w:after="0" w:line="360" w:lineRule="auto"/>
        <w:jc w:val="both"/>
        <w:rPr>
          <w:rFonts w:ascii="Times New Roman" w:eastAsia="Calibri" w:hAnsi="Times New Roman" w:cs="Times New Roman"/>
          <w:b/>
          <w:bCs/>
          <w:sz w:val="24"/>
          <w:szCs w:val="24"/>
        </w:rPr>
      </w:pPr>
      <w:r w:rsidRPr="001850D4">
        <w:rPr>
          <w:rFonts w:ascii="Times New Roman" w:eastAsia="Calibri" w:hAnsi="Times New Roman" w:cs="Times New Roman"/>
          <w:b/>
          <w:bCs/>
          <w:sz w:val="24"/>
          <w:szCs w:val="24"/>
        </w:rPr>
        <w:t>THE SUPERVISING AGENCIES</w:t>
      </w:r>
    </w:p>
    <w:p w14:paraId="40562170" w14:textId="77777777" w:rsidR="00A55593" w:rsidRPr="001850D4" w:rsidRDefault="00000000" w:rsidP="001850D4">
      <w:pPr>
        <w:pStyle w:val="ListParagraph58fff3eb-c1f6-49ca-a87a-4d80eae77209"/>
        <w:numPr>
          <w:ilvl w:val="0"/>
          <w:numId w:val="2"/>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Ensure the establishment and accreditation of SIWES units in institution under their jurisdiction.</w:t>
      </w:r>
    </w:p>
    <w:p w14:paraId="434DAF7D" w14:textId="77777777" w:rsidR="00A55593" w:rsidRPr="001850D4" w:rsidRDefault="00000000" w:rsidP="001850D4">
      <w:pPr>
        <w:pStyle w:val="ListParagraph58fff3eb-c1f6-49ca-a87a-4d80eae77209"/>
        <w:numPr>
          <w:ilvl w:val="0"/>
          <w:numId w:val="3"/>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Co-ordinate the appointment of full-time SIWES unit in all the institutions.</w:t>
      </w:r>
    </w:p>
    <w:p w14:paraId="1652142C" w14:textId="77777777" w:rsidR="00A55593" w:rsidRPr="001850D4" w:rsidRDefault="00000000" w:rsidP="001850D4">
      <w:pPr>
        <w:pStyle w:val="ListParagraph58fff3eb-c1f6-49ca-a87a-4d80eae77209"/>
        <w:numPr>
          <w:ilvl w:val="0"/>
          <w:numId w:val="3"/>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Ensure adequate funding of a SIWES unit in all the institutions of the Federation.</w:t>
      </w:r>
    </w:p>
    <w:p w14:paraId="65DC9394" w14:textId="77777777" w:rsidR="00A55593" w:rsidRPr="001850D4" w:rsidRDefault="00000000" w:rsidP="001850D4">
      <w:pPr>
        <w:pStyle w:val="ListParagraph58fff3eb-c1f6-49ca-a87a-4d80eae77209"/>
        <w:numPr>
          <w:ilvl w:val="0"/>
          <w:numId w:val="3"/>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lastRenderedPageBreak/>
        <w:t>Vet and approve master and placement list of students from participating institutions and is been forwarded to ITF</w:t>
      </w:r>
    </w:p>
    <w:p w14:paraId="5A168C6D" w14:textId="77777777" w:rsidR="00A55593" w:rsidRPr="001850D4" w:rsidRDefault="00000000" w:rsidP="001850D4">
      <w:pPr>
        <w:pStyle w:val="ListParagraph58fff3eb-c1f6-49ca-a87a-4d80eae77209"/>
        <w:numPr>
          <w:ilvl w:val="0"/>
          <w:numId w:val="4"/>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Monitor and review jobs-specification in collaboration with the institutions towards national minimum academic standard for all the programs approved for SIWES.</w:t>
      </w:r>
    </w:p>
    <w:p w14:paraId="2E160E83" w14:textId="77777777" w:rsidR="00A55593" w:rsidRPr="001850D4" w:rsidRDefault="00000000" w:rsidP="001850D4">
      <w:p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The Students Industrial Work Experience (SIWES) is a skill training program, designed to expose and prepare students of different tertiary institutions to real life work/situation after graduation. The scheme exposes students to industrial based skills necessary for smooth transition from the classroom to the world of work. It affords students of tertiary institution the opportunity of being exposed to the needed experience in handling machinery and equipment which are not available in the education institute.</w:t>
      </w:r>
    </w:p>
    <w:p w14:paraId="1F37740F" w14:textId="77777777" w:rsidR="00A55593" w:rsidRPr="001850D4" w:rsidRDefault="00A55593" w:rsidP="001850D4">
      <w:pPr>
        <w:pStyle w:val="Heading2"/>
        <w:jc w:val="both"/>
        <w:rPr>
          <w:rFonts w:eastAsia="Calibri" w:cs="Times New Roman"/>
          <w:sz w:val="24"/>
          <w:szCs w:val="24"/>
        </w:rPr>
      </w:pPr>
      <w:bookmarkStart w:id="2" w:name="_Toc30776460"/>
    </w:p>
    <w:p w14:paraId="2D6C2D54" w14:textId="77777777" w:rsidR="00A55593" w:rsidRPr="001850D4" w:rsidRDefault="00000000" w:rsidP="001850D4">
      <w:pPr>
        <w:pStyle w:val="Heading2"/>
        <w:jc w:val="both"/>
        <w:rPr>
          <w:rFonts w:eastAsia="Calibri" w:cs="Times New Roman"/>
          <w:sz w:val="24"/>
          <w:szCs w:val="24"/>
        </w:rPr>
      </w:pPr>
      <w:r w:rsidRPr="001850D4">
        <w:rPr>
          <w:rFonts w:eastAsia="Calibri" w:cs="Times New Roman"/>
          <w:sz w:val="24"/>
          <w:szCs w:val="24"/>
        </w:rPr>
        <w:t>1.2</w:t>
      </w:r>
      <w:r w:rsidRPr="001850D4">
        <w:rPr>
          <w:rFonts w:eastAsia="Calibri" w:cs="Times New Roman"/>
          <w:sz w:val="24"/>
          <w:szCs w:val="24"/>
        </w:rPr>
        <w:tab/>
        <w:t>AIMS AND OBJECTIVES OF SIWES</w:t>
      </w:r>
      <w:bookmarkEnd w:id="2"/>
    </w:p>
    <w:p w14:paraId="2A13CD1A" w14:textId="77777777" w:rsidR="00A55593" w:rsidRPr="001850D4" w:rsidRDefault="00000000" w:rsidP="001850D4">
      <w:pPr>
        <w:pStyle w:val="ListParagraph58fff3eb-c1f6-49ca-a87a-4d80eae77209"/>
        <w:numPr>
          <w:ilvl w:val="0"/>
          <w:numId w:val="5"/>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provide an avenue for students in tertiary institutions to acquire industrial skills and experience in their course of study.</w:t>
      </w:r>
    </w:p>
    <w:p w14:paraId="54B03343" w14:textId="77777777" w:rsidR="00A55593" w:rsidRPr="001850D4" w:rsidRDefault="00000000" w:rsidP="001850D4">
      <w:pPr>
        <w:pStyle w:val="ListParagraph58fff3eb-c1f6-49ca-a87a-4d80eae77209"/>
        <w:numPr>
          <w:ilvl w:val="0"/>
          <w:numId w:val="5"/>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expose students to work methods and technique in handling equipment and machineries that may not be available in the institution.</w:t>
      </w:r>
    </w:p>
    <w:p w14:paraId="06AB82DC" w14:textId="77777777" w:rsidR="00A55593" w:rsidRPr="001850D4" w:rsidRDefault="00000000" w:rsidP="001850D4">
      <w:pPr>
        <w:pStyle w:val="ListParagraph58fff3eb-c1f6-49ca-a87a-4d80eae77209"/>
        <w:numPr>
          <w:ilvl w:val="0"/>
          <w:numId w:val="5"/>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prepare students for the work situation that they are likely to meet after graduation</w:t>
      </w:r>
    </w:p>
    <w:p w14:paraId="7CC7EC83" w14:textId="77777777" w:rsidR="00A55593" w:rsidRPr="001850D4" w:rsidRDefault="00000000" w:rsidP="001850D4">
      <w:pPr>
        <w:pStyle w:val="ListParagraph58fff3eb-c1f6-49ca-a87a-4d80eae77209"/>
        <w:numPr>
          <w:ilvl w:val="0"/>
          <w:numId w:val="5"/>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provide students with the opportunity to apply their theoretical knowledge in real work situation, thereby bridging the gap between the university work and the actual work practices.</w:t>
      </w:r>
    </w:p>
    <w:p w14:paraId="1CC95F71" w14:textId="77777777" w:rsidR="00A55593" w:rsidRPr="001850D4" w:rsidRDefault="00000000" w:rsidP="001850D4">
      <w:pPr>
        <w:pStyle w:val="ListParagraph58fff3eb-c1f6-49ca-a87a-4d80eae77209"/>
        <w:numPr>
          <w:ilvl w:val="0"/>
          <w:numId w:val="5"/>
        </w:numPr>
        <w:autoSpaceDE w:val="0"/>
        <w:autoSpaceDN w:val="0"/>
        <w:adjustRightInd w:val="0"/>
        <w:spacing w:after="0" w:line="360" w:lineRule="auto"/>
        <w:jc w:val="both"/>
        <w:rPr>
          <w:rFonts w:ascii="Times New Roman" w:eastAsia="Calibri" w:hAnsi="Times New Roman" w:cs="Times New Roman"/>
          <w:sz w:val="24"/>
          <w:szCs w:val="24"/>
        </w:rPr>
      </w:pPr>
      <w:r w:rsidRPr="001850D4">
        <w:rPr>
          <w:rFonts w:ascii="Times New Roman" w:eastAsia="Calibri" w:hAnsi="Times New Roman" w:cs="Times New Roman"/>
          <w:sz w:val="24"/>
          <w:szCs w:val="24"/>
        </w:rPr>
        <w:t>To expose students to the latest developments and technological innovations in their chosen professions.</w:t>
      </w:r>
    </w:p>
    <w:p w14:paraId="745F43A5" w14:textId="77777777" w:rsidR="00A55593" w:rsidRDefault="00A55593">
      <w:pPr>
        <w:spacing w:after="0" w:line="360" w:lineRule="auto"/>
        <w:jc w:val="center"/>
        <w:rPr>
          <w:rFonts w:ascii="Times New Roman" w:eastAsia="Calibri" w:hAnsi="Times New Roman" w:cs="Times New Roman"/>
          <w:b/>
          <w:bCs/>
          <w:sz w:val="24"/>
          <w:szCs w:val="24"/>
        </w:rPr>
      </w:pPr>
    </w:p>
    <w:p w14:paraId="05B309BB" w14:textId="77777777" w:rsidR="00A55593" w:rsidRDefault="00A55593">
      <w:pPr>
        <w:spacing w:after="0" w:line="360" w:lineRule="auto"/>
        <w:jc w:val="center"/>
        <w:rPr>
          <w:rFonts w:ascii="Times New Roman" w:eastAsia="Calibri" w:hAnsi="Times New Roman" w:cs="Times New Roman"/>
          <w:b/>
          <w:bCs/>
          <w:sz w:val="24"/>
          <w:szCs w:val="24"/>
        </w:rPr>
      </w:pPr>
    </w:p>
    <w:p w14:paraId="4088F6EB" w14:textId="77777777" w:rsidR="00A55593" w:rsidRDefault="00A55593">
      <w:pPr>
        <w:spacing w:after="0" w:line="360" w:lineRule="auto"/>
        <w:rPr>
          <w:rFonts w:ascii="Times New Roman" w:eastAsia="Calibri" w:hAnsi="Times New Roman" w:cs="Times New Roman"/>
          <w:b/>
          <w:bCs/>
          <w:sz w:val="24"/>
          <w:szCs w:val="24"/>
        </w:rPr>
      </w:pPr>
    </w:p>
    <w:p w14:paraId="617560BF" w14:textId="77777777" w:rsidR="00A55593" w:rsidRDefault="00A55593">
      <w:pPr>
        <w:pStyle w:val="NoSpacingbad4ed82-f149-45d3-a1bd-7741a775efc5"/>
        <w:jc w:val="left"/>
      </w:pPr>
    </w:p>
    <w:p w14:paraId="00F00915" w14:textId="77777777" w:rsidR="004811CD" w:rsidRDefault="004811CD">
      <w:pPr>
        <w:pStyle w:val="NoSpacingbad4ed82-f149-45d3-a1bd-7741a775efc5"/>
        <w:jc w:val="left"/>
      </w:pPr>
    </w:p>
    <w:p w14:paraId="6F0D753F" w14:textId="77777777" w:rsidR="00A55593" w:rsidRDefault="00A55593">
      <w:pPr>
        <w:pStyle w:val="NoSpacingbad4ed82-f149-45d3-a1bd-7741a775efc5"/>
        <w:ind w:left="2880" w:firstLine="720"/>
        <w:jc w:val="left"/>
        <w:rPr>
          <w:sz w:val="28"/>
          <w:szCs w:val="28"/>
        </w:rPr>
      </w:pPr>
    </w:p>
    <w:p w14:paraId="7257E75F" w14:textId="77777777" w:rsidR="00A55593" w:rsidRDefault="00A55593">
      <w:pPr>
        <w:pStyle w:val="NoSpacingbad4ed82-f149-45d3-a1bd-7741a775efc5"/>
        <w:ind w:left="2880" w:firstLine="720"/>
        <w:jc w:val="left"/>
        <w:rPr>
          <w:sz w:val="28"/>
          <w:szCs w:val="28"/>
        </w:rPr>
      </w:pPr>
    </w:p>
    <w:p w14:paraId="64A2BBF3" w14:textId="77777777" w:rsidR="00916C7A" w:rsidRDefault="00916C7A">
      <w:pPr>
        <w:pStyle w:val="NoSpacingbad4ed82-f149-45d3-a1bd-7741a775efc5"/>
        <w:ind w:left="2880" w:firstLine="720"/>
        <w:jc w:val="left"/>
        <w:rPr>
          <w:sz w:val="28"/>
          <w:szCs w:val="28"/>
        </w:rPr>
      </w:pPr>
    </w:p>
    <w:p w14:paraId="31542086" w14:textId="77777777" w:rsidR="00A55593" w:rsidRDefault="00A55593">
      <w:pPr>
        <w:pStyle w:val="NoSpacingbad4ed82-f149-45d3-a1bd-7741a775efc5"/>
        <w:ind w:left="2880" w:firstLine="720"/>
        <w:jc w:val="left"/>
        <w:rPr>
          <w:sz w:val="28"/>
          <w:szCs w:val="28"/>
        </w:rPr>
      </w:pPr>
    </w:p>
    <w:p w14:paraId="57738A48" w14:textId="77777777" w:rsidR="00251E72" w:rsidRDefault="00251E72">
      <w:pPr>
        <w:pStyle w:val="NoSpacingbad4ed82-f149-45d3-a1bd-7741a775efc5"/>
        <w:ind w:left="2880" w:firstLine="720"/>
        <w:jc w:val="left"/>
        <w:rPr>
          <w:sz w:val="28"/>
          <w:szCs w:val="28"/>
        </w:rPr>
      </w:pPr>
    </w:p>
    <w:p w14:paraId="61E235D1" w14:textId="77777777" w:rsidR="00251E72" w:rsidRDefault="00251E72">
      <w:pPr>
        <w:pStyle w:val="NoSpacingbad4ed82-f149-45d3-a1bd-7741a775efc5"/>
        <w:ind w:left="2880" w:firstLine="720"/>
        <w:jc w:val="left"/>
        <w:rPr>
          <w:sz w:val="28"/>
          <w:szCs w:val="28"/>
        </w:rPr>
      </w:pPr>
    </w:p>
    <w:p w14:paraId="443194B4" w14:textId="77777777" w:rsidR="00251E72" w:rsidRDefault="00251E72" w:rsidP="00251E72">
      <w:pPr>
        <w:pStyle w:val="NoSpacingbad4ed82-f149-45d3-a1bd-7741a775efc5"/>
        <w:jc w:val="left"/>
        <w:rPr>
          <w:sz w:val="28"/>
          <w:szCs w:val="28"/>
        </w:rPr>
      </w:pPr>
    </w:p>
    <w:p w14:paraId="037075A6" w14:textId="774243D7" w:rsidR="00A55593" w:rsidRPr="004811CD" w:rsidRDefault="00000000" w:rsidP="00251E72">
      <w:pPr>
        <w:pStyle w:val="NoSpacingbad4ed82-f149-45d3-a1bd-7741a775efc5"/>
      </w:pPr>
      <w:r w:rsidRPr="004811CD">
        <w:lastRenderedPageBreak/>
        <w:t>CHAPTER TWO</w:t>
      </w:r>
    </w:p>
    <w:p w14:paraId="0C5E00EE" w14:textId="3D229223" w:rsidR="00A55593" w:rsidRPr="004811CD" w:rsidRDefault="00000000" w:rsidP="001850D4">
      <w:pPr>
        <w:pStyle w:val="Heading1"/>
        <w:spacing w:line="360" w:lineRule="auto"/>
        <w:jc w:val="both"/>
        <w:rPr>
          <w:rFonts w:cs="Times New Roman"/>
          <w:sz w:val="24"/>
          <w:szCs w:val="24"/>
        </w:rPr>
      </w:pPr>
      <w:bookmarkStart w:id="3" w:name="_Toc30776461"/>
      <w:r w:rsidRPr="004811CD">
        <w:rPr>
          <w:rFonts w:cs="Times New Roman"/>
          <w:sz w:val="24"/>
          <w:szCs w:val="24"/>
        </w:rPr>
        <w:t>2.0</w:t>
      </w:r>
      <w:r w:rsidRPr="004811CD">
        <w:rPr>
          <w:rFonts w:cs="Times New Roman"/>
          <w:sz w:val="24"/>
          <w:szCs w:val="24"/>
        </w:rPr>
        <w:tab/>
        <w:t xml:space="preserve">HISTORY AND BACKGROUND OF </w:t>
      </w:r>
      <w:bookmarkEnd w:id="3"/>
      <w:r w:rsidR="00916C7A" w:rsidRPr="004811CD">
        <w:rPr>
          <w:rFonts w:cs="Times New Roman"/>
          <w:sz w:val="24"/>
          <w:szCs w:val="24"/>
        </w:rPr>
        <w:t>THE RADIO</w:t>
      </w:r>
      <w:r w:rsidRPr="004811CD">
        <w:rPr>
          <w:rFonts w:cs="Times New Roman"/>
          <w:sz w:val="24"/>
          <w:szCs w:val="24"/>
        </w:rPr>
        <w:t xml:space="preserve"> </w:t>
      </w:r>
      <w:r w:rsidR="00916C7A" w:rsidRPr="004811CD">
        <w:rPr>
          <w:rFonts w:cs="Times New Roman"/>
          <w:sz w:val="24"/>
          <w:szCs w:val="24"/>
        </w:rPr>
        <w:t xml:space="preserve">NIGERIA </w:t>
      </w:r>
      <w:r w:rsidRPr="004811CD">
        <w:rPr>
          <w:rFonts w:cs="Times New Roman"/>
          <w:sz w:val="24"/>
          <w:szCs w:val="24"/>
        </w:rPr>
        <w:t>AMULUDUN 99.1 FM</w:t>
      </w:r>
    </w:p>
    <w:p w14:paraId="0D56509A" w14:textId="724D0CE6" w:rsidR="00A55593" w:rsidRPr="004811CD" w:rsidRDefault="00000000" w:rsidP="001850D4">
      <w:pPr>
        <w:spacing w:after="0" w:line="360" w:lineRule="auto"/>
        <w:ind w:firstLineChars="150" w:firstLine="360"/>
        <w:jc w:val="both"/>
        <w:rPr>
          <w:rFonts w:ascii="Times New Roman" w:hAnsi="Times New Roman" w:cs="Times New Roman"/>
          <w:sz w:val="24"/>
          <w:szCs w:val="24"/>
        </w:rPr>
      </w:pPr>
      <w:r w:rsidRPr="004811CD">
        <w:rPr>
          <w:rFonts w:ascii="Times New Roman" w:hAnsi="Times New Roman" w:cs="Times New Roman"/>
          <w:sz w:val="24"/>
          <w:szCs w:val="24"/>
        </w:rPr>
        <w:t xml:space="preserve">Amuludun 99.1 FM was established on 10th </w:t>
      </w:r>
      <w:r w:rsidR="00916C7A" w:rsidRPr="004811CD">
        <w:rPr>
          <w:rFonts w:ascii="Times New Roman" w:hAnsi="Times New Roman" w:cs="Times New Roman"/>
          <w:sz w:val="24"/>
          <w:szCs w:val="24"/>
        </w:rPr>
        <w:t>October</w:t>
      </w:r>
      <w:r w:rsidRPr="004811CD">
        <w:rPr>
          <w:rFonts w:ascii="Times New Roman" w:hAnsi="Times New Roman" w:cs="Times New Roman"/>
          <w:sz w:val="24"/>
          <w:szCs w:val="24"/>
        </w:rPr>
        <w:t xml:space="preserve"> 2007 and commenced transmission on the 22nd </w:t>
      </w:r>
      <w:r w:rsidR="00916C7A" w:rsidRPr="004811CD">
        <w:rPr>
          <w:rFonts w:ascii="Times New Roman" w:hAnsi="Times New Roman" w:cs="Times New Roman"/>
          <w:sz w:val="24"/>
          <w:szCs w:val="24"/>
        </w:rPr>
        <w:t>October</w:t>
      </w:r>
      <w:r w:rsidRPr="004811CD">
        <w:rPr>
          <w:rFonts w:ascii="Times New Roman" w:hAnsi="Times New Roman" w:cs="Times New Roman"/>
          <w:sz w:val="24"/>
          <w:szCs w:val="24"/>
        </w:rPr>
        <w:t xml:space="preserve"> ,2007 to bring a core grassroot radio broadcasting to the ordinary masses of the south </w:t>
      </w:r>
      <w:r w:rsidR="00916C7A" w:rsidRPr="004811CD">
        <w:rPr>
          <w:rFonts w:ascii="Times New Roman" w:hAnsi="Times New Roman" w:cs="Times New Roman"/>
          <w:sz w:val="24"/>
          <w:szCs w:val="24"/>
        </w:rPr>
        <w:t>west geo</w:t>
      </w:r>
      <w:r w:rsidRPr="004811CD">
        <w:rPr>
          <w:rFonts w:ascii="Times New Roman" w:hAnsi="Times New Roman" w:cs="Times New Roman"/>
          <w:sz w:val="24"/>
          <w:szCs w:val="24"/>
        </w:rPr>
        <w:t xml:space="preserve">-political zone of the </w:t>
      </w:r>
      <w:r w:rsidR="00916C7A" w:rsidRPr="004811CD">
        <w:rPr>
          <w:rFonts w:ascii="Times New Roman" w:hAnsi="Times New Roman" w:cs="Times New Roman"/>
          <w:sz w:val="24"/>
          <w:szCs w:val="24"/>
        </w:rPr>
        <w:t>federal repu</w:t>
      </w:r>
      <w:r w:rsidR="00251E72" w:rsidRPr="004811CD">
        <w:rPr>
          <w:rFonts w:ascii="Times New Roman" w:hAnsi="Times New Roman" w:cs="Times New Roman"/>
          <w:sz w:val="24"/>
          <w:szCs w:val="24"/>
        </w:rPr>
        <w:t>b</w:t>
      </w:r>
      <w:r w:rsidR="00916C7A" w:rsidRPr="004811CD">
        <w:rPr>
          <w:rFonts w:ascii="Times New Roman" w:hAnsi="Times New Roman" w:cs="Times New Roman"/>
          <w:sz w:val="24"/>
          <w:szCs w:val="24"/>
        </w:rPr>
        <w:t>lic</w:t>
      </w:r>
      <w:r w:rsidRPr="004811CD">
        <w:rPr>
          <w:rFonts w:ascii="Times New Roman" w:hAnsi="Times New Roman" w:cs="Times New Roman"/>
          <w:sz w:val="24"/>
          <w:szCs w:val="24"/>
        </w:rPr>
        <w:t xml:space="preserve"> of </w:t>
      </w:r>
      <w:r w:rsidR="00916C7A" w:rsidRPr="004811CD">
        <w:rPr>
          <w:rFonts w:ascii="Times New Roman" w:hAnsi="Times New Roman" w:cs="Times New Roman"/>
          <w:sz w:val="24"/>
          <w:szCs w:val="24"/>
        </w:rPr>
        <w:t xml:space="preserve">Nigeria </w:t>
      </w:r>
      <w:r w:rsidRPr="004811CD">
        <w:rPr>
          <w:rFonts w:ascii="Times New Roman" w:hAnsi="Times New Roman" w:cs="Times New Roman"/>
          <w:sz w:val="24"/>
          <w:szCs w:val="24"/>
        </w:rPr>
        <w:t xml:space="preserve"> </w:t>
      </w:r>
    </w:p>
    <w:p w14:paraId="435EE8E1" w14:textId="77777777" w:rsidR="00A55593" w:rsidRPr="004811CD" w:rsidRDefault="00A55593" w:rsidP="001850D4">
      <w:pPr>
        <w:pStyle w:val="Heading2"/>
        <w:jc w:val="both"/>
        <w:rPr>
          <w:rFonts w:cs="Times New Roman"/>
          <w:sz w:val="24"/>
          <w:szCs w:val="24"/>
        </w:rPr>
      </w:pPr>
      <w:bookmarkStart w:id="4" w:name="_Toc30776462"/>
    </w:p>
    <w:p w14:paraId="2B18DDC6" w14:textId="77777777" w:rsidR="00A55593" w:rsidRPr="004811CD" w:rsidRDefault="00000000" w:rsidP="001850D4">
      <w:pPr>
        <w:pStyle w:val="Heading2"/>
        <w:jc w:val="both"/>
        <w:rPr>
          <w:rFonts w:cs="Times New Roman"/>
          <w:sz w:val="24"/>
          <w:szCs w:val="24"/>
        </w:rPr>
      </w:pPr>
      <w:r w:rsidRPr="004811CD">
        <w:rPr>
          <w:rFonts w:cs="Times New Roman"/>
          <w:sz w:val="24"/>
          <w:szCs w:val="24"/>
        </w:rPr>
        <w:t>2.1</w:t>
      </w:r>
      <w:r w:rsidRPr="004811CD">
        <w:rPr>
          <w:rFonts w:cs="Times New Roman"/>
          <w:sz w:val="24"/>
          <w:szCs w:val="24"/>
        </w:rPr>
        <w:tab/>
        <w:t>LOCATION OF THE ORGANIZATION</w:t>
      </w:r>
      <w:bookmarkEnd w:id="4"/>
    </w:p>
    <w:p w14:paraId="7400CD31" w14:textId="18A1E130" w:rsidR="00A55593" w:rsidRPr="004811CD" w:rsidRDefault="00000000" w:rsidP="001850D4">
      <w:pPr>
        <w:spacing w:after="0" w:line="360" w:lineRule="auto"/>
        <w:ind w:firstLineChars="150" w:firstLine="360"/>
        <w:jc w:val="both"/>
        <w:rPr>
          <w:rFonts w:ascii="Times New Roman" w:hAnsi="Times New Roman" w:cs="Times New Roman"/>
          <w:sz w:val="24"/>
          <w:szCs w:val="24"/>
        </w:rPr>
      </w:pPr>
      <w:r w:rsidRPr="004811CD">
        <w:rPr>
          <w:rFonts w:ascii="Times New Roman" w:hAnsi="Times New Roman" w:cs="Times New Roman"/>
          <w:sz w:val="24"/>
          <w:szCs w:val="24"/>
        </w:rPr>
        <w:t xml:space="preserve">The Radio </w:t>
      </w:r>
      <w:r w:rsidR="00916C7A" w:rsidRPr="004811CD">
        <w:rPr>
          <w:rFonts w:ascii="Times New Roman" w:hAnsi="Times New Roman" w:cs="Times New Roman"/>
          <w:sz w:val="24"/>
          <w:szCs w:val="24"/>
        </w:rPr>
        <w:t>Nigeria</w:t>
      </w:r>
      <w:r w:rsidRPr="004811CD">
        <w:rPr>
          <w:rFonts w:ascii="Times New Roman" w:hAnsi="Times New Roman" w:cs="Times New Roman"/>
          <w:sz w:val="24"/>
          <w:szCs w:val="24"/>
        </w:rPr>
        <w:t xml:space="preserve"> Amuludun 99.1 is located at moniya j&amp;p,</w:t>
      </w:r>
      <w:r w:rsidR="00251E72" w:rsidRPr="004811CD">
        <w:rPr>
          <w:rFonts w:ascii="Times New Roman" w:hAnsi="Times New Roman" w:cs="Times New Roman"/>
          <w:sz w:val="24"/>
          <w:szCs w:val="24"/>
        </w:rPr>
        <w:t xml:space="preserve"> </w:t>
      </w:r>
      <w:r w:rsidRPr="004811CD">
        <w:rPr>
          <w:rFonts w:ascii="Times New Roman" w:hAnsi="Times New Roman" w:cs="Times New Roman"/>
          <w:sz w:val="24"/>
          <w:szCs w:val="24"/>
        </w:rPr>
        <w:t xml:space="preserve">bus stop </w:t>
      </w:r>
      <w:r w:rsidR="00916C7A" w:rsidRPr="004811CD">
        <w:rPr>
          <w:rFonts w:ascii="Times New Roman" w:hAnsi="Times New Roman" w:cs="Times New Roman"/>
          <w:sz w:val="24"/>
          <w:szCs w:val="24"/>
        </w:rPr>
        <w:t>Ibadan</w:t>
      </w:r>
      <w:r w:rsidRPr="004811CD">
        <w:rPr>
          <w:rFonts w:ascii="Times New Roman" w:hAnsi="Times New Roman" w:cs="Times New Roman"/>
          <w:sz w:val="24"/>
          <w:szCs w:val="24"/>
        </w:rPr>
        <w:t xml:space="preserve"> and they has head quarter at dugbe opposite CBN and NEPA </w:t>
      </w:r>
      <w:r w:rsidR="00251E72" w:rsidRPr="004811CD">
        <w:rPr>
          <w:rFonts w:ascii="Times New Roman" w:hAnsi="Times New Roman" w:cs="Times New Roman"/>
          <w:sz w:val="24"/>
          <w:szCs w:val="24"/>
        </w:rPr>
        <w:t>Ibadan,</w:t>
      </w:r>
      <w:r w:rsidRPr="004811CD">
        <w:rPr>
          <w:rFonts w:ascii="Times New Roman" w:hAnsi="Times New Roman" w:cs="Times New Roman"/>
          <w:sz w:val="24"/>
          <w:szCs w:val="24"/>
        </w:rPr>
        <w:t xml:space="preserve"> OYO STATE.</w:t>
      </w:r>
    </w:p>
    <w:p w14:paraId="5DCCCFF4" w14:textId="77777777" w:rsidR="00A55593" w:rsidRPr="004811CD" w:rsidRDefault="00000000" w:rsidP="001850D4">
      <w:pPr>
        <w:spacing w:after="0" w:line="360" w:lineRule="auto"/>
        <w:jc w:val="both"/>
        <w:rPr>
          <w:rFonts w:ascii="Times New Roman" w:hAnsi="Times New Roman" w:cs="Times New Roman"/>
          <w:sz w:val="24"/>
          <w:szCs w:val="24"/>
        </w:rPr>
      </w:pPr>
      <w:r w:rsidRPr="004811CD">
        <w:rPr>
          <w:rFonts w:ascii="Times New Roman" w:hAnsi="Times New Roman" w:cs="Times New Roman"/>
          <w:sz w:val="24"/>
          <w:szCs w:val="24"/>
        </w:rPr>
        <w:t xml:space="preserve">                </w:t>
      </w:r>
    </w:p>
    <w:p w14:paraId="1552A6EC" w14:textId="77777777" w:rsidR="00A55593" w:rsidRPr="004811CD" w:rsidRDefault="00A55593" w:rsidP="001850D4">
      <w:pPr>
        <w:spacing w:after="0" w:line="360" w:lineRule="auto"/>
        <w:jc w:val="both"/>
        <w:rPr>
          <w:rFonts w:ascii="Times New Roman" w:hAnsi="Times New Roman" w:cs="Times New Roman"/>
          <w:sz w:val="24"/>
          <w:szCs w:val="24"/>
        </w:rPr>
      </w:pPr>
    </w:p>
    <w:p w14:paraId="1EDA7910" w14:textId="58258CFD" w:rsidR="00A55593" w:rsidRPr="004811CD" w:rsidRDefault="004811CD" w:rsidP="001850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000000" w:rsidRPr="004811CD">
        <w:rPr>
          <w:rFonts w:ascii="Times New Roman" w:hAnsi="Times New Roman" w:cs="Times New Roman"/>
          <w:b/>
          <w:bCs/>
          <w:sz w:val="24"/>
          <w:szCs w:val="24"/>
        </w:rPr>
        <w:t xml:space="preserve">HISTORY OF RADIO </w:t>
      </w:r>
      <w:r w:rsidR="00916C7A" w:rsidRPr="004811CD">
        <w:rPr>
          <w:rFonts w:ascii="Times New Roman" w:hAnsi="Times New Roman" w:cs="Times New Roman"/>
          <w:b/>
          <w:bCs/>
          <w:sz w:val="24"/>
          <w:szCs w:val="24"/>
        </w:rPr>
        <w:t xml:space="preserve">NIGERIA </w:t>
      </w:r>
      <w:r w:rsidR="00000000" w:rsidRPr="004811CD">
        <w:rPr>
          <w:rFonts w:ascii="Times New Roman" w:hAnsi="Times New Roman" w:cs="Times New Roman"/>
          <w:b/>
          <w:bCs/>
          <w:sz w:val="24"/>
          <w:szCs w:val="24"/>
        </w:rPr>
        <w:t xml:space="preserve">AMULUDUN 99.1FM </w:t>
      </w:r>
    </w:p>
    <w:p w14:paraId="3E631FAC" w14:textId="53FD7330" w:rsidR="00A55593" w:rsidRPr="004811CD" w:rsidRDefault="00000000" w:rsidP="001850D4">
      <w:pPr>
        <w:spacing w:after="0" w:line="360" w:lineRule="auto"/>
        <w:jc w:val="both"/>
        <w:rPr>
          <w:rFonts w:ascii="Times New Roman" w:hAnsi="Times New Roman" w:cs="Times New Roman"/>
          <w:sz w:val="24"/>
          <w:szCs w:val="24"/>
        </w:rPr>
      </w:pPr>
      <w:r w:rsidRPr="004811CD">
        <w:rPr>
          <w:rFonts w:ascii="Times New Roman" w:hAnsi="Times New Roman" w:cs="Times New Roman"/>
          <w:sz w:val="24"/>
          <w:szCs w:val="24"/>
        </w:rPr>
        <w:t xml:space="preserve">  Before the year 2007,it was conspicuously observed that of the three regions of </w:t>
      </w:r>
      <w:r w:rsidR="00916C7A" w:rsidRPr="004811CD">
        <w:rPr>
          <w:rFonts w:ascii="Times New Roman" w:hAnsi="Times New Roman" w:cs="Times New Roman"/>
          <w:sz w:val="24"/>
          <w:szCs w:val="24"/>
        </w:rPr>
        <w:t>Nigeria</w:t>
      </w:r>
      <w:r w:rsidRPr="004811CD">
        <w:rPr>
          <w:rFonts w:ascii="Times New Roman" w:hAnsi="Times New Roman" w:cs="Times New Roman"/>
          <w:sz w:val="24"/>
          <w:szCs w:val="24"/>
        </w:rPr>
        <w:t xml:space="preserve">, the </w:t>
      </w:r>
      <w:r w:rsidR="00916C7A" w:rsidRPr="004811CD">
        <w:rPr>
          <w:rFonts w:ascii="Times New Roman" w:hAnsi="Times New Roman" w:cs="Times New Roman"/>
          <w:sz w:val="24"/>
          <w:szCs w:val="24"/>
        </w:rPr>
        <w:t>Yoruba</w:t>
      </w:r>
      <w:r w:rsidRPr="004811CD">
        <w:rPr>
          <w:rFonts w:ascii="Times New Roman" w:hAnsi="Times New Roman" w:cs="Times New Roman"/>
          <w:sz w:val="24"/>
          <w:szCs w:val="24"/>
        </w:rPr>
        <w:t xml:space="preserve"> speaking area do not have a language radio station to tend to the tradition and socio-cultural values of the region .By August 2005 , approval has been granted , in principle for the establishment of  such a radio station .Radio house, headquarters of the federal radio corporation of </w:t>
      </w:r>
      <w:r w:rsidR="00916C7A" w:rsidRPr="004811CD">
        <w:rPr>
          <w:rFonts w:ascii="Times New Roman" w:hAnsi="Times New Roman" w:cs="Times New Roman"/>
          <w:sz w:val="24"/>
          <w:szCs w:val="24"/>
        </w:rPr>
        <w:t xml:space="preserve">Nigeria </w:t>
      </w:r>
      <w:r w:rsidRPr="004811CD">
        <w:rPr>
          <w:rFonts w:ascii="Times New Roman" w:hAnsi="Times New Roman" w:cs="Times New Roman"/>
          <w:sz w:val="24"/>
          <w:szCs w:val="24"/>
        </w:rPr>
        <w:t xml:space="preserve"> (FDCN) quickly rallied support and a transmitter was procured for the new station .The management team of radio </w:t>
      </w:r>
      <w:r w:rsidR="00916C7A" w:rsidRPr="004811CD">
        <w:rPr>
          <w:rFonts w:ascii="Times New Roman" w:hAnsi="Times New Roman" w:cs="Times New Roman"/>
          <w:sz w:val="24"/>
          <w:szCs w:val="24"/>
        </w:rPr>
        <w:t>Nigeria</w:t>
      </w:r>
      <w:r w:rsidRPr="004811CD">
        <w:rPr>
          <w:rFonts w:ascii="Times New Roman" w:hAnsi="Times New Roman" w:cs="Times New Roman"/>
          <w:sz w:val="24"/>
          <w:szCs w:val="24"/>
        </w:rPr>
        <w:t>,</w:t>
      </w:r>
      <w:r w:rsidR="00251E72" w:rsidRPr="004811CD">
        <w:rPr>
          <w:rFonts w:ascii="Times New Roman" w:hAnsi="Times New Roman" w:cs="Times New Roman"/>
          <w:sz w:val="24"/>
          <w:szCs w:val="24"/>
        </w:rPr>
        <w:t xml:space="preserve"> </w:t>
      </w:r>
      <w:r w:rsidR="00916C7A" w:rsidRPr="004811CD">
        <w:rPr>
          <w:rFonts w:ascii="Times New Roman" w:hAnsi="Times New Roman" w:cs="Times New Roman"/>
          <w:sz w:val="24"/>
          <w:szCs w:val="24"/>
        </w:rPr>
        <w:t>Ibadan</w:t>
      </w:r>
      <w:r w:rsidRPr="004811CD">
        <w:rPr>
          <w:rFonts w:ascii="Times New Roman" w:hAnsi="Times New Roman" w:cs="Times New Roman"/>
          <w:sz w:val="24"/>
          <w:szCs w:val="24"/>
        </w:rPr>
        <w:t xml:space="preserve"> national station, under whose umbrella the new </w:t>
      </w:r>
      <w:r w:rsidR="00916C7A" w:rsidRPr="004811CD">
        <w:rPr>
          <w:rFonts w:ascii="Times New Roman" w:hAnsi="Times New Roman" w:cs="Times New Roman"/>
          <w:sz w:val="24"/>
          <w:szCs w:val="24"/>
        </w:rPr>
        <w:t xml:space="preserve">Yoruba </w:t>
      </w:r>
      <w:r w:rsidRPr="004811CD">
        <w:rPr>
          <w:rFonts w:ascii="Times New Roman" w:hAnsi="Times New Roman" w:cs="Times New Roman"/>
          <w:sz w:val="24"/>
          <w:szCs w:val="24"/>
        </w:rPr>
        <w:t xml:space="preserve"> language station was to be established rightly identified then transmitting station at moniya </w:t>
      </w:r>
      <w:r w:rsidR="00251E72" w:rsidRPr="004811CD">
        <w:rPr>
          <w:rFonts w:ascii="Times New Roman" w:hAnsi="Times New Roman" w:cs="Times New Roman"/>
          <w:sz w:val="24"/>
          <w:szCs w:val="24"/>
        </w:rPr>
        <w:t>Oyo</w:t>
      </w:r>
      <w:r w:rsidRPr="004811CD">
        <w:rPr>
          <w:rFonts w:ascii="Times New Roman" w:hAnsi="Times New Roman" w:cs="Times New Roman"/>
          <w:sz w:val="24"/>
          <w:szCs w:val="24"/>
        </w:rPr>
        <w:t xml:space="preserve"> road </w:t>
      </w:r>
      <w:r w:rsidR="00916C7A" w:rsidRPr="004811CD">
        <w:rPr>
          <w:rFonts w:ascii="Times New Roman" w:hAnsi="Times New Roman" w:cs="Times New Roman"/>
          <w:sz w:val="24"/>
          <w:szCs w:val="24"/>
        </w:rPr>
        <w:t>Ibadan</w:t>
      </w:r>
      <w:r w:rsidRPr="004811CD">
        <w:rPr>
          <w:rFonts w:ascii="Times New Roman" w:hAnsi="Times New Roman" w:cs="Times New Roman"/>
          <w:sz w:val="24"/>
          <w:szCs w:val="24"/>
        </w:rPr>
        <w:t xml:space="preserve"> as the most auspicious settlement for the station .So ,by latter part of 2006, the management team under the indefatigable leader ship of the then executive director of radio </w:t>
      </w:r>
      <w:r w:rsidR="00916C7A" w:rsidRPr="004811CD">
        <w:rPr>
          <w:rFonts w:ascii="Times New Roman" w:hAnsi="Times New Roman" w:cs="Times New Roman"/>
          <w:sz w:val="24"/>
          <w:szCs w:val="24"/>
        </w:rPr>
        <w:t xml:space="preserve">Nigeria </w:t>
      </w:r>
      <w:r w:rsidRPr="004811CD">
        <w:rPr>
          <w:rFonts w:ascii="Times New Roman" w:hAnsi="Times New Roman" w:cs="Times New Roman"/>
          <w:sz w:val="24"/>
          <w:szCs w:val="24"/>
        </w:rPr>
        <w:t xml:space="preserve"> </w:t>
      </w:r>
      <w:r w:rsidR="00916C7A" w:rsidRPr="004811CD">
        <w:rPr>
          <w:rFonts w:ascii="Times New Roman" w:hAnsi="Times New Roman" w:cs="Times New Roman"/>
          <w:sz w:val="24"/>
          <w:szCs w:val="24"/>
        </w:rPr>
        <w:t>Ibadan</w:t>
      </w:r>
      <w:r w:rsidRPr="004811CD">
        <w:rPr>
          <w:rFonts w:ascii="Times New Roman" w:hAnsi="Times New Roman" w:cs="Times New Roman"/>
          <w:sz w:val="24"/>
          <w:szCs w:val="24"/>
        </w:rPr>
        <w:t xml:space="preserve">  national station,</w:t>
      </w:r>
      <w:r w:rsidR="00251E72" w:rsidRPr="004811CD">
        <w:rPr>
          <w:rFonts w:ascii="Times New Roman" w:hAnsi="Times New Roman" w:cs="Times New Roman"/>
          <w:sz w:val="24"/>
          <w:szCs w:val="24"/>
        </w:rPr>
        <w:t xml:space="preserve"> M</w:t>
      </w:r>
      <w:r w:rsidRPr="004811CD">
        <w:rPr>
          <w:rFonts w:ascii="Times New Roman" w:hAnsi="Times New Roman" w:cs="Times New Roman"/>
          <w:sz w:val="24"/>
          <w:szCs w:val="24"/>
        </w:rPr>
        <w:t>r</w:t>
      </w:r>
      <w:r w:rsidR="00251E72" w:rsidRPr="004811CD">
        <w:rPr>
          <w:rFonts w:ascii="Times New Roman" w:hAnsi="Times New Roman" w:cs="Times New Roman"/>
          <w:sz w:val="24"/>
          <w:szCs w:val="24"/>
        </w:rPr>
        <w:t>.</w:t>
      </w:r>
      <w:r w:rsidRPr="004811CD">
        <w:rPr>
          <w:rFonts w:ascii="Times New Roman" w:hAnsi="Times New Roman" w:cs="Times New Roman"/>
          <w:sz w:val="24"/>
          <w:szCs w:val="24"/>
        </w:rPr>
        <w:t xml:space="preserve"> Atilade</w:t>
      </w:r>
      <w:r w:rsidR="004811CD">
        <w:rPr>
          <w:rFonts w:ascii="Times New Roman" w:hAnsi="Times New Roman" w:cs="Times New Roman"/>
          <w:sz w:val="24"/>
          <w:szCs w:val="24"/>
        </w:rPr>
        <w:t xml:space="preserve"> </w:t>
      </w:r>
      <w:r w:rsidRPr="004811CD">
        <w:rPr>
          <w:rFonts w:ascii="Times New Roman" w:hAnsi="Times New Roman" w:cs="Times New Roman"/>
          <w:sz w:val="24"/>
          <w:szCs w:val="24"/>
        </w:rPr>
        <w:t>Atoyebi swung into action put in place a studio,</w:t>
      </w:r>
      <w:r w:rsidR="00251E72" w:rsidRPr="004811CD">
        <w:rPr>
          <w:rFonts w:ascii="Times New Roman" w:hAnsi="Times New Roman" w:cs="Times New Roman"/>
          <w:sz w:val="24"/>
          <w:szCs w:val="24"/>
        </w:rPr>
        <w:t xml:space="preserve"> </w:t>
      </w:r>
      <w:r w:rsidRPr="004811CD">
        <w:rPr>
          <w:rFonts w:ascii="Times New Roman" w:hAnsi="Times New Roman" w:cs="Times New Roman"/>
          <w:sz w:val="24"/>
          <w:szCs w:val="24"/>
        </w:rPr>
        <w:t xml:space="preserve">transmitter house and block  of offices for various department ,befitting enough for pure undiluted </w:t>
      </w:r>
      <w:r w:rsidR="00916C7A" w:rsidRPr="004811CD">
        <w:rPr>
          <w:rFonts w:ascii="Times New Roman" w:hAnsi="Times New Roman" w:cs="Times New Roman"/>
          <w:sz w:val="24"/>
          <w:szCs w:val="24"/>
        </w:rPr>
        <w:t xml:space="preserve">Yoruba </w:t>
      </w:r>
      <w:r w:rsidRPr="004811CD">
        <w:rPr>
          <w:rFonts w:ascii="Times New Roman" w:hAnsi="Times New Roman" w:cs="Times New Roman"/>
          <w:sz w:val="24"/>
          <w:szCs w:val="24"/>
        </w:rPr>
        <w:t xml:space="preserve"> language radio broadcasting to commence operation in earnest</w:t>
      </w:r>
      <w:bookmarkStart w:id="5" w:name="_Toc30776463"/>
      <w:r w:rsidR="00251E72" w:rsidRPr="004811CD">
        <w:rPr>
          <w:rFonts w:ascii="Times New Roman" w:hAnsi="Times New Roman" w:cs="Times New Roman"/>
          <w:sz w:val="24"/>
          <w:szCs w:val="24"/>
        </w:rPr>
        <w:t>.</w:t>
      </w:r>
    </w:p>
    <w:p w14:paraId="7BC2E08C" w14:textId="77777777" w:rsidR="00A55593" w:rsidRDefault="00A55593" w:rsidP="001850D4">
      <w:pPr>
        <w:spacing w:after="0" w:line="360" w:lineRule="auto"/>
        <w:jc w:val="both"/>
        <w:rPr>
          <w:rFonts w:ascii="Times New Roman" w:hAnsi="Times New Roman" w:cs="Times New Roman"/>
          <w:sz w:val="28"/>
          <w:szCs w:val="28"/>
        </w:rPr>
      </w:pPr>
    </w:p>
    <w:p w14:paraId="3A350DA4" w14:textId="77777777" w:rsidR="00F66941" w:rsidRPr="004811CD" w:rsidRDefault="00F66941" w:rsidP="001850D4">
      <w:pPr>
        <w:spacing w:after="0" w:line="360" w:lineRule="auto"/>
        <w:jc w:val="both"/>
        <w:rPr>
          <w:rFonts w:ascii="Times New Roman" w:hAnsi="Times New Roman" w:cs="Times New Roman"/>
          <w:sz w:val="24"/>
          <w:szCs w:val="24"/>
        </w:rPr>
      </w:pPr>
    </w:p>
    <w:p w14:paraId="7E2D5D9B" w14:textId="57648725" w:rsidR="00A55593" w:rsidRPr="004811CD" w:rsidRDefault="00000000" w:rsidP="001850D4">
      <w:pPr>
        <w:pStyle w:val="Heading2"/>
        <w:jc w:val="both"/>
        <w:rPr>
          <w:rFonts w:eastAsia="Calibri" w:cs="Times New Roman"/>
          <w:sz w:val="24"/>
          <w:szCs w:val="24"/>
        </w:rPr>
      </w:pPr>
      <w:r w:rsidRPr="004811CD">
        <w:rPr>
          <w:rFonts w:eastAsia="Calibri" w:cs="Times New Roman"/>
          <w:sz w:val="24"/>
          <w:szCs w:val="24"/>
        </w:rPr>
        <w:t>2.3</w:t>
      </w:r>
      <w:r w:rsidRPr="004811CD">
        <w:rPr>
          <w:rFonts w:eastAsia="Calibri" w:cs="Times New Roman"/>
          <w:sz w:val="24"/>
          <w:szCs w:val="24"/>
        </w:rPr>
        <w:tab/>
        <w:t xml:space="preserve">OBJECTIVES OF </w:t>
      </w:r>
      <w:bookmarkEnd w:id="5"/>
      <w:r w:rsidRPr="004811CD">
        <w:rPr>
          <w:rFonts w:eastAsia="Calibri" w:cs="Times New Roman"/>
          <w:sz w:val="24"/>
          <w:szCs w:val="24"/>
        </w:rPr>
        <w:t xml:space="preserve">RADIO </w:t>
      </w:r>
      <w:r w:rsidR="00916C7A" w:rsidRPr="004811CD">
        <w:rPr>
          <w:rFonts w:eastAsia="Calibri" w:cs="Times New Roman"/>
          <w:sz w:val="24"/>
          <w:szCs w:val="24"/>
        </w:rPr>
        <w:t>N</w:t>
      </w:r>
      <w:r w:rsidR="00F66941">
        <w:rPr>
          <w:rFonts w:eastAsia="Calibri" w:cs="Times New Roman"/>
          <w:sz w:val="24"/>
          <w:szCs w:val="24"/>
        </w:rPr>
        <w:t>IGERIA</w:t>
      </w:r>
      <w:r w:rsidRPr="004811CD">
        <w:rPr>
          <w:rFonts w:eastAsia="Calibri" w:cs="Times New Roman"/>
          <w:sz w:val="24"/>
          <w:szCs w:val="24"/>
        </w:rPr>
        <w:t xml:space="preserve"> AMULUDUN 99.1FM STATION </w:t>
      </w:r>
    </w:p>
    <w:p w14:paraId="2D6D022A" w14:textId="050F6096" w:rsidR="00A55593" w:rsidRPr="00F66941" w:rsidRDefault="00000000" w:rsidP="001850D4">
      <w:pPr>
        <w:autoSpaceDE w:val="0"/>
        <w:autoSpaceDN w:val="0"/>
        <w:adjustRightInd w:val="0"/>
        <w:spacing w:after="0" w:line="360" w:lineRule="auto"/>
        <w:ind w:firstLineChars="150" w:firstLine="360"/>
        <w:jc w:val="both"/>
        <w:rPr>
          <w:rFonts w:ascii="Times New Roman" w:eastAsia="Calibri" w:hAnsi="Times New Roman" w:cs="Times New Roman"/>
          <w:color w:val="000000"/>
          <w:sz w:val="24"/>
          <w:szCs w:val="24"/>
        </w:rPr>
      </w:pPr>
      <w:r w:rsidRPr="00F66941">
        <w:rPr>
          <w:rFonts w:ascii="Times New Roman" w:eastAsia="Calibri" w:hAnsi="Times New Roman" w:cs="Times New Roman"/>
          <w:color w:val="000000"/>
          <w:sz w:val="24"/>
          <w:szCs w:val="24"/>
        </w:rPr>
        <w:t xml:space="preserve">The law </w:t>
      </w:r>
      <w:r w:rsidR="00251E72" w:rsidRPr="00F66941">
        <w:rPr>
          <w:rFonts w:ascii="Times New Roman" w:eastAsia="Calibri" w:hAnsi="Times New Roman" w:cs="Times New Roman"/>
          <w:color w:val="000000"/>
          <w:sz w:val="24"/>
          <w:szCs w:val="24"/>
        </w:rPr>
        <w:t>establishing 99.1</w:t>
      </w:r>
      <w:r w:rsidRPr="00F66941">
        <w:rPr>
          <w:rFonts w:ascii="Times New Roman" w:eastAsia="Calibri" w:hAnsi="Times New Roman" w:cs="Times New Roman"/>
          <w:color w:val="000000"/>
          <w:sz w:val="24"/>
          <w:szCs w:val="24"/>
        </w:rPr>
        <w:t xml:space="preserve"> </w:t>
      </w:r>
      <w:r w:rsidR="00251E72" w:rsidRPr="00F66941">
        <w:rPr>
          <w:rFonts w:ascii="Times New Roman" w:eastAsia="Calibri" w:hAnsi="Times New Roman" w:cs="Times New Roman"/>
          <w:color w:val="000000"/>
          <w:sz w:val="24"/>
          <w:szCs w:val="24"/>
        </w:rPr>
        <w:t>FM,</w:t>
      </w:r>
      <w:r w:rsidRPr="00F66941">
        <w:rPr>
          <w:rFonts w:ascii="Times New Roman" w:eastAsia="Calibri" w:hAnsi="Times New Roman" w:cs="Times New Roman"/>
          <w:color w:val="000000"/>
          <w:sz w:val="24"/>
          <w:szCs w:val="24"/>
        </w:rPr>
        <w:t xml:space="preserve"> which was enacted </w:t>
      </w:r>
      <w:r w:rsidR="00251E72" w:rsidRPr="00F66941">
        <w:rPr>
          <w:rFonts w:ascii="Times New Roman" w:eastAsia="Calibri" w:hAnsi="Times New Roman" w:cs="Times New Roman"/>
          <w:color w:val="000000"/>
          <w:sz w:val="24"/>
          <w:szCs w:val="24"/>
        </w:rPr>
        <w:t>by federal</w:t>
      </w:r>
      <w:r w:rsidRPr="00F66941">
        <w:rPr>
          <w:rFonts w:ascii="Times New Roman" w:eastAsia="Calibri" w:hAnsi="Times New Roman" w:cs="Times New Roman"/>
          <w:color w:val="000000"/>
          <w:sz w:val="24"/>
          <w:szCs w:val="24"/>
        </w:rPr>
        <w:t xml:space="preserve"> radio corporation of </w:t>
      </w:r>
      <w:r w:rsidR="00251E72" w:rsidRPr="00F66941">
        <w:rPr>
          <w:rFonts w:ascii="Times New Roman" w:eastAsia="Calibri" w:hAnsi="Times New Roman" w:cs="Times New Roman"/>
          <w:color w:val="000000"/>
          <w:sz w:val="24"/>
          <w:szCs w:val="24"/>
        </w:rPr>
        <w:t>Nigeria,</w:t>
      </w:r>
      <w:r w:rsidRPr="00F66941">
        <w:rPr>
          <w:rFonts w:ascii="Times New Roman" w:eastAsia="Calibri" w:hAnsi="Times New Roman" w:cs="Times New Roman"/>
          <w:color w:val="000000"/>
          <w:sz w:val="24"/>
          <w:szCs w:val="24"/>
        </w:rPr>
        <w:t xml:space="preserve"> gives the organization’s goal as stated in its Vision and Mission statements thus: </w:t>
      </w:r>
    </w:p>
    <w:p w14:paraId="49F8CCAA" w14:textId="113C5F73" w:rsidR="00A55593" w:rsidRPr="00F66941" w:rsidRDefault="00000000" w:rsidP="001850D4">
      <w:pPr>
        <w:pStyle w:val="ListParagraph58fff3eb-c1f6-49ca-a87a-4d80eae77209"/>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VISION: </w:t>
      </w:r>
      <w:r w:rsidRPr="00F66941">
        <w:rPr>
          <w:rFonts w:ascii="Times New Roman" w:eastAsia="Calibri" w:hAnsi="Times New Roman" w:cs="Times New Roman"/>
          <w:color w:val="000000"/>
          <w:sz w:val="24"/>
          <w:szCs w:val="24"/>
        </w:rPr>
        <w:t xml:space="preserve">To become one of the best </w:t>
      </w:r>
      <w:r w:rsidR="00916C7A" w:rsidRPr="00F66941">
        <w:rPr>
          <w:rFonts w:ascii="Times New Roman" w:eastAsia="Calibri" w:hAnsi="Times New Roman" w:cs="Times New Roman"/>
          <w:color w:val="000000"/>
          <w:sz w:val="24"/>
          <w:szCs w:val="24"/>
        </w:rPr>
        <w:t>Yoruba</w:t>
      </w:r>
      <w:r w:rsidR="00251E72" w:rsidRPr="00F66941">
        <w:rPr>
          <w:rFonts w:ascii="Times New Roman" w:eastAsia="Calibri" w:hAnsi="Times New Roman" w:cs="Times New Roman"/>
          <w:color w:val="000000"/>
          <w:sz w:val="24"/>
          <w:szCs w:val="24"/>
        </w:rPr>
        <w:t xml:space="preserve"> language station informative</w:t>
      </w:r>
      <w:r w:rsidRPr="00F66941">
        <w:rPr>
          <w:rFonts w:ascii="Times New Roman" w:eastAsia="Calibri" w:hAnsi="Times New Roman" w:cs="Times New Roman"/>
          <w:color w:val="000000"/>
          <w:sz w:val="24"/>
          <w:szCs w:val="24"/>
        </w:rPr>
        <w:t xml:space="preserve"> educative and </w:t>
      </w:r>
      <w:r w:rsidR="00251E72" w:rsidRPr="00F66941">
        <w:rPr>
          <w:rFonts w:ascii="Times New Roman" w:eastAsia="Calibri" w:hAnsi="Times New Roman" w:cs="Times New Roman"/>
          <w:color w:val="000000"/>
          <w:sz w:val="24"/>
          <w:szCs w:val="24"/>
        </w:rPr>
        <w:t>entertainer.</w:t>
      </w:r>
    </w:p>
    <w:p w14:paraId="68D07391" w14:textId="1FAD06CA" w:rsidR="00A55593" w:rsidRPr="00F66941" w:rsidRDefault="00000000" w:rsidP="001850D4">
      <w:pPr>
        <w:pStyle w:val="ListParagraph58fff3eb-c1f6-49ca-a87a-4d80eae77209"/>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MISSION:   We will be recognized as creators and distributors of high </w:t>
      </w:r>
      <w:r w:rsidR="00251E72" w:rsidRPr="00F66941">
        <w:rPr>
          <w:rFonts w:ascii="Times New Roman" w:eastAsia="Calibri" w:hAnsi="Times New Roman" w:cs="Times New Roman"/>
          <w:b/>
          <w:bCs/>
          <w:color w:val="000000"/>
          <w:sz w:val="24"/>
          <w:szCs w:val="24"/>
        </w:rPr>
        <w:t>quality, relevant</w:t>
      </w:r>
      <w:r w:rsidRPr="00F66941">
        <w:rPr>
          <w:rFonts w:ascii="Times New Roman" w:eastAsia="Calibri" w:hAnsi="Times New Roman" w:cs="Times New Roman"/>
          <w:b/>
          <w:bCs/>
          <w:color w:val="000000"/>
          <w:sz w:val="24"/>
          <w:szCs w:val="24"/>
        </w:rPr>
        <w:t xml:space="preserve"> and vibrant radio </w:t>
      </w:r>
      <w:r w:rsidR="00251E72" w:rsidRPr="00F66941">
        <w:rPr>
          <w:rFonts w:ascii="Times New Roman" w:eastAsia="Calibri" w:hAnsi="Times New Roman" w:cs="Times New Roman"/>
          <w:b/>
          <w:bCs/>
          <w:color w:val="000000"/>
          <w:sz w:val="24"/>
          <w:szCs w:val="24"/>
        </w:rPr>
        <w:t>programming.</w:t>
      </w:r>
      <w:r w:rsidRPr="00F66941">
        <w:rPr>
          <w:rFonts w:ascii="Times New Roman" w:eastAsia="Calibri" w:hAnsi="Times New Roman" w:cs="Times New Roman"/>
          <w:b/>
          <w:bCs/>
          <w:color w:val="000000"/>
          <w:sz w:val="24"/>
          <w:szCs w:val="24"/>
        </w:rPr>
        <w:t xml:space="preserve"> Our organization will build a strong financial base with a fully supported staff.</w:t>
      </w:r>
    </w:p>
    <w:p w14:paraId="1FEE6B67" w14:textId="6F136911" w:rsidR="00A55593" w:rsidRPr="00F66941" w:rsidRDefault="00000000" w:rsidP="001850D4">
      <w:p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color w:val="000000"/>
          <w:sz w:val="24"/>
          <w:szCs w:val="24"/>
        </w:rPr>
        <w:lastRenderedPageBreak/>
        <w:t xml:space="preserve">In addition to these, </w:t>
      </w:r>
      <w:r w:rsidR="00251E72" w:rsidRPr="00F66941">
        <w:rPr>
          <w:rFonts w:ascii="Times New Roman" w:eastAsia="Calibri" w:hAnsi="Times New Roman" w:cs="Times New Roman"/>
          <w:color w:val="000000"/>
          <w:sz w:val="24"/>
          <w:szCs w:val="24"/>
        </w:rPr>
        <w:t>the radio</w:t>
      </w:r>
      <w:r w:rsidRPr="00F66941">
        <w:rPr>
          <w:rFonts w:ascii="Times New Roman" w:eastAsia="Calibri" w:hAnsi="Times New Roman" w:cs="Times New Roman"/>
          <w:color w:val="000000"/>
          <w:sz w:val="24"/>
          <w:szCs w:val="24"/>
        </w:rPr>
        <w:t xml:space="preserve"> </w:t>
      </w:r>
      <w:r w:rsidR="00916C7A" w:rsidRPr="00F66941">
        <w:rPr>
          <w:rFonts w:ascii="Times New Roman" w:eastAsia="Calibri" w:hAnsi="Times New Roman" w:cs="Times New Roman"/>
          <w:color w:val="000000"/>
          <w:sz w:val="24"/>
          <w:szCs w:val="24"/>
        </w:rPr>
        <w:t>Nigeria</w:t>
      </w:r>
      <w:r w:rsidRPr="00F66941">
        <w:rPr>
          <w:rFonts w:ascii="Times New Roman" w:eastAsia="Calibri" w:hAnsi="Times New Roman" w:cs="Times New Roman"/>
          <w:color w:val="000000"/>
          <w:sz w:val="24"/>
          <w:szCs w:val="24"/>
        </w:rPr>
        <w:t xml:space="preserve"> amuludun </w:t>
      </w:r>
      <w:r w:rsidR="00251E72" w:rsidRPr="00F66941">
        <w:rPr>
          <w:rFonts w:ascii="Times New Roman" w:eastAsia="Calibri" w:hAnsi="Times New Roman" w:cs="Times New Roman"/>
          <w:color w:val="000000"/>
          <w:sz w:val="24"/>
          <w:szCs w:val="24"/>
        </w:rPr>
        <w:t>station also</w:t>
      </w:r>
      <w:r w:rsidRPr="00F66941">
        <w:rPr>
          <w:rFonts w:ascii="Times New Roman" w:eastAsia="Calibri" w:hAnsi="Times New Roman" w:cs="Times New Roman"/>
          <w:color w:val="000000"/>
          <w:sz w:val="24"/>
          <w:szCs w:val="24"/>
        </w:rPr>
        <w:t xml:space="preserve"> provides services in the following</w:t>
      </w:r>
    </w:p>
    <w:p w14:paraId="189B0D36" w14:textId="77777777" w:rsidR="00A55593" w:rsidRPr="00F66941" w:rsidRDefault="00000000" w:rsidP="001850D4">
      <w:pPr>
        <w:pStyle w:val="ListParagraph58fff3eb-c1f6-49ca-a87a-4d80eae77209"/>
        <w:numPr>
          <w:ilvl w:val="0"/>
          <w:numId w:val="7"/>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LANDSIDE: </w:t>
      </w:r>
      <w:r w:rsidRPr="00F66941">
        <w:rPr>
          <w:rFonts w:ascii="Times New Roman" w:eastAsia="Calibri" w:hAnsi="Times New Roman" w:cs="Times New Roman"/>
          <w:color w:val="000000"/>
          <w:sz w:val="24"/>
          <w:szCs w:val="24"/>
        </w:rPr>
        <w:t xml:space="preserve">Car parks, shops, offices,  </w:t>
      </w:r>
    </w:p>
    <w:p w14:paraId="0F568C57" w14:textId="4535B5A4" w:rsidR="00A55593" w:rsidRPr="00F66941" w:rsidRDefault="00000000" w:rsidP="001850D4">
      <w:pPr>
        <w:pStyle w:val="ListParagraph58fff3eb-c1f6-49ca-a87a-4d80eae77209"/>
        <w:numPr>
          <w:ilvl w:val="0"/>
          <w:numId w:val="7"/>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TERMINAL BUILDING: </w:t>
      </w:r>
      <w:r w:rsidRPr="00F66941">
        <w:rPr>
          <w:rFonts w:ascii="Times New Roman" w:eastAsia="Calibri" w:hAnsi="Times New Roman" w:cs="Times New Roman"/>
          <w:color w:val="000000"/>
          <w:sz w:val="24"/>
          <w:szCs w:val="24"/>
        </w:rPr>
        <w:t xml:space="preserve">Provision of facilities for </w:t>
      </w:r>
      <w:r w:rsidR="00251E72" w:rsidRPr="00F66941">
        <w:rPr>
          <w:rFonts w:ascii="Times New Roman" w:eastAsia="Calibri" w:hAnsi="Times New Roman" w:cs="Times New Roman"/>
          <w:color w:val="000000"/>
          <w:sz w:val="24"/>
          <w:szCs w:val="24"/>
        </w:rPr>
        <w:t>arrival, offices</w:t>
      </w:r>
      <w:r w:rsidRPr="00F66941">
        <w:rPr>
          <w:rFonts w:ascii="Times New Roman" w:eastAsia="Calibri" w:hAnsi="Times New Roman" w:cs="Times New Roman"/>
          <w:color w:val="000000"/>
          <w:sz w:val="24"/>
          <w:szCs w:val="24"/>
        </w:rPr>
        <w:t xml:space="preserve">, Information </w:t>
      </w:r>
      <w:r w:rsidR="00251E72" w:rsidRPr="00F66941">
        <w:rPr>
          <w:rFonts w:ascii="Times New Roman" w:eastAsia="Calibri" w:hAnsi="Times New Roman" w:cs="Times New Roman"/>
          <w:color w:val="000000"/>
          <w:sz w:val="24"/>
          <w:szCs w:val="24"/>
        </w:rPr>
        <w:t>desks and</w:t>
      </w:r>
      <w:r w:rsidRPr="00F66941">
        <w:rPr>
          <w:rFonts w:ascii="Times New Roman" w:eastAsia="Calibri" w:hAnsi="Times New Roman" w:cs="Times New Roman"/>
          <w:color w:val="000000"/>
          <w:sz w:val="24"/>
          <w:szCs w:val="24"/>
        </w:rPr>
        <w:t xml:space="preserve"> </w:t>
      </w:r>
      <w:r w:rsidR="00251E72" w:rsidRPr="00F66941">
        <w:rPr>
          <w:rFonts w:ascii="Times New Roman" w:eastAsia="Calibri" w:hAnsi="Times New Roman" w:cs="Times New Roman"/>
          <w:color w:val="000000"/>
          <w:sz w:val="24"/>
          <w:szCs w:val="24"/>
        </w:rPr>
        <w:t>other services</w:t>
      </w:r>
      <w:r w:rsidRPr="00F66941">
        <w:rPr>
          <w:rFonts w:ascii="Times New Roman" w:eastAsia="Calibri" w:hAnsi="Times New Roman" w:cs="Times New Roman"/>
          <w:color w:val="000000"/>
          <w:sz w:val="24"/>
          <w:szCs w:val="24"/>
        </w:rPr>
        <w:t xml:space="preserve"> that ensure maximum comfort for our customers while waiting for their </w:t>
      </w:r>
      <w:r w:rsidR="00251E72" w:rsidRPr="00F66941">
        <w:rPr>
          <w:rFonts w:ascii="Times New Roman" w:eastAsia="Calibri" w:hAnsi="Times New Roman" w:cs="Times New Roman"/>
          <w:color w:val="000000"/>
          <w:sz w:val="24"/>
          <w:szCs w:val="24"/>
        </w:rPr>
        <w:t>advertisement.</w:t>
      </w:r>
      <w:r w:rsidRPr="00F66941">
        <w:rPr>
          <w:rFonts w:ascii="Times New Roman" w:eastAsia="Calibri" w:hAnsi="Times New Roman" w:cs="Times New Roman"/>
          <w:color w:val="000000"/>
          <w:sz w:val="24"/>
          <w:szCs w:val="24"/>
        </w:rPr>
        <w:t xml:space="preserve"> </w:t>
      </w:r>
    </w:p>
    <w:p w14:paraId="0652902B" w14:textId="70DE3A11" w:rsidR="00A55593" w:rsidRPr="00F66941" w:rsidRDefault="00000000" w:rsidP="001850D4">
      <w:pPr>
        <w:pStyle w:val="ListParagraph58fff3eb-c1f6-49ca-a87a-4d80eae77209"/>
        <w:numPr>
          <w:ilvl w:val="0"/>
          <w:numId w:val="7"/>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TELECOMMUNICATIONS: </w:t>
      </w:r>
      <w:r w:rsidR="00251E72" w:rsidRPr="00F66941">
        <w:rPr>
          <w:rFonts w:ascii="Times New Roman" w:eastAsia="Calibri" w:hAnsi="Times New Roman" w:cs="Times New Roman"/>
          <w:color w:val="000000"/>
          <w:sz w:val="24"/>
          <w:szCs w:val="24"/>
        </w:rPr>
        <w:t>Provision for</w:t>
      </w:r>
      <w:r w:rsidRPr="00F66941">
        <w:rPr>
          <w:rFonts w:ascii="Times New Roman" w:eastAsia="Calibri" w:hAnsi="Times New Roman" w:cs="Times New Roman"/>
          <w:color w:val="000000"/>
          <w:sz w:val="24"/>
          <w:szCs w:val="24"/>
        </w:rPr>
        <w:t xml:space="preserve"> internet connection </w:t>
      </w:r>
    </w:p>
    <w:p w14:paraId="28717BB1" w14:textId="77777777" w:rsidR="00A55593" w:rsidRPr="00F66941" w:rsidRDefault="00000000" w:rsidP="001850D4">
      <w:pPr>
        <w:pStyle w:val="ListParagraph58fff3eb-c1f6-49ca-a87a-4d80eae77209"/>
        <w:numPr>
          <w:ilvl w:val="0"/>
          <w:numId w:val="7"/>
        </w:numPr>
        <w:autoSpaceDE w:val="0"/>
        <w:autoSpaceDN w:val="0"/>
        <w:adjustRightInd w:val="0"/>
        <w:spacing w:after="0" w:line="360" w:lineRule="auto"/>
        <w:jc w:val="both"/>
        <w:rPr>
          <w:rFonts w:ascii="Times New Roman" w:eastAsia="Calibri" w:hAnsi="Times New Roman" w:cs="Times New Roman"/>
          <w:color w:val="000000"/>
          <w:sz w:val="24"/>
          <w:szCs w:val="24"/>
        </w:rPr>
      </w:pPr>
      <w:r w:rsidRPr="00F66941">
        <w:rPr>
          <w:rFonts w:ascii="Times New Roman" w:eastAsia="Calibri" w:hAnsi="Times New Roman" w:cs="Times New Roman"/>
          <w:b/>
          <w:bCs/>
          <w:color w:val="000000"/>
          <w:sz w:val="24"/>
          <w:szCs w:val="24"/>
        </w:rPr>
        <w:t xml:space="preserve">SECURITY: </w:t>
      </w:r>
      <w:r w:rsidRPr="00F66941">
        <w:rPr>
          <w:rFonts w:ascii="Times New Roman" w:eastAsia="Calibri" w:hAnsi="Times New Roman" w:cs="Times New Roman"/>
          <w:color w:val="000000"/>
          <w:sz w:val="24"/>
          <w:szCs w:val="24"/>
        </w:rPr>
        <w:t xml:space="preserve">Safety   </w:t>
      </w:r>
    </w:p>
    <w:p w14:paraId="24A30660" w14:textId="77777777" w:rsidR="00A55593" w:rsidRDefault="00A55593" w:rsidP="001850D4">
      <w:pPr>
        <w:pStyle w:val="ListParagraph58fff3eb-c1f6-49ca-a87a-4d80eae77209"/>
        <w:autoSpaceDE w:val="0"/>
        <w:autoSpaceDN w:val="0"/>
        <w:adjustRightInd w:val="0"/>
        <w:spacing w:after="0" w:line="360" w:lineRule="auto"/>
        <w:ind w:left="360"/>
        <w:jc w:val="both"/>
        <w:rPr>
          <w:rFonts w:ascii="Times New Roman" w:eastAsia="Calibri" w:hAnsi="Times New Roman" w:cs="Times New Roman"/>
          <w:color w:val="000000"/>
          <w:sz w:val="28"/>
          <w:szCs w:val="28"/>
        </w:rPr>
      </w:pPr>
    </w:p>
    <w:p w14:paraId="1D3858E2" w14:textId="39F8FF95" w:rsidR="00A55593" w:rsidRPr="004811CD" w:rsidRDefault="00000000" w:rsidP="001850D4">
      <w:pPr>
        <w:pStyle w:val="Heading2"/>
        <w:jc w:val="both"/>
        <w:rPr>
          <w:sz w:val="24"/>
          <w:szCs w:val="24"/>
        </w:rPr>
      </w:pPr>
      <w:bookmarkStart w:id="6" w:name="_Toc30776464"/>
      <w:r w:rsidRPr="004811CD">
        <w:rPr>
          <w:rFonts w:cs="Times New Roman"/>
          <w:sz w:val="24"/>
          <w:szCs w:val="24"/>
        </w:rPr>
        <w:t>2.4</w:t>
      </w:r>
      <w:bookmarkEnd w:id="6"/>
      <w:r w:rsidRPr="004811CD">
        <w:rPr>
          <w:rFonts w:cs="Times New Roman"/>
          <w:sz w:val="24"/>
          <w:szCs w:val="24"/>
        </w:rPr>
        <w:t xml:space="preserve">. CORPORATE ORGANOGRAM OF FEDERAL RADIO CORPORATION OF NIGERIA </w:t>
      </w:r>
    </w:p>
    <w:p w14:paraId="15B69EEF" w14:textId="77777777" w:rsidR="00A55593" w:rsidRPr="004811CD" w:rsidRDefault="00000000" w:rsidP="001850D4">
      <w:pPr>
        <w:pStyle w:val="Default"/>
        <w:numPr>
          <w:ilvl w:val="0"/>
          <w:numId w:val="8"/>
        </w:numPr>
        <w:spacing w:line="360" w:lineRule="auto"/>
        <w:jc w:val="both"/>
      </w:pPr>
      <w:r w:rsidRPr="004811CD">
        <w:t xml:space="preserve"> Board of directors </w:t>
      </w:r>
    </w:p>
    <w:p w14:paraId="19FBFF95" w14:textId="77777777" w:rsidR="00A55593" w:rsidRPr="004811CD" w:rsidRDefault="00000000" w:rsidP="001850D4">
      <w:pPr>
        <w:pStyle w:val="Default"/>
        <w:numPr>
          <w:ilvl w:val="0"/>
          <w:numId w:val="8"/>
        </w:numPr>
        <w:spacing w:line="360" w:lineRule="auto"/>
        <w:jc w:val="both"/>
      </w:pPr>
      <w:r w:rsidRPr="004811CD">
        <w:t xml:space="preserve">Director -General </w:t>
      </w:r>
    </w:p>
    <w:p w14:paraId="7388B8EA" w14:textId="77777777" w:rsidR="00A55593" w:rsidRPr="004811CD" w:rsidRDefault="00000000" w:rsidP="001850D4">
      <w:pPr>
        <w:pStyle w:val="Default"/>
        <w:numPr>
          <w:ilvl w:val="0"/>
          <w:numId w:val="8"/>
        </w:numPr>
        <w:spacing w:line="360" w:lineRule="auto"/>
        <w:jc w:val="both"/>
      </w:pPr>
      <w:r w:rsidRPr="004811CD">
        <w:t xml:space="preserve">Zonal Director. </w:t>
      </w:r>
    </w:p>
    <w:p w14:paraId="5F2AD547" w14:textId="77777777" w:rsidR="00A55593" w:rsidRPr="004811CD" w:rsidRDefault="00000000" w:rsidP="001850D4">
      <w:pPr>
        <w:pStyle w:val="Default"/>
        <w:numPr>
          <w:ilvl w:val="0"/>
          <w:numId w:val="8"/>
        </w:numPr>
        <w:spacing w:line="360" w:lineRule="auto"/>
        <w:jc w:val="both"/>
      </w:pPr>
      <w:r w:rsidRPr="004811CD">
        <w:t xml:space="preserve">Deputy Director </w:t>
      </w:r>
    </w:p>
    <w:p w14:paraId="0944F0C5" w14:textId="77777777" w:rsidR="00A55593" w:rsidRPr="004811CD" w:rsidRDefault="00000000" w:rsidP="001850D4">
      <w:pPr>
        <w:pStyle w:val="Default"/>
        <w:numPr>
          <w:ilvl w:val="0"/>
          <w:numId w:val="8"/>
        </w:numPr>
        <w:spacing w:line="360" w:lineRule="auto"/>
        <w:jc w:val="both"/>
      </w:pPr>
      <w:r w:rsidRPr="004811CD">
        <w:t xml:space="preserve">Secretary to the corporation </w:t>
      </w:r>
    </w:p>
    <w:p w14:paraId="34D55F3A" w14:textId="77777777" w:rsidR="00A55593" w:rsidRPr="004811CD" w:rsidRDefault="00000000" w:rsidP="001850D4">
      <w:pPr>
        <w:pStyle w:val="Default"/>
        <w:numPr>
          <w:ilvl w:val="0"/>
          <w:numId w:val="8"/>
        </w:numPr>
        <w:spacing w:line="360" w:lineRule="auto"/>
        <w:jc w:val="both"/>
      </w:pPr>
      <w:r w:rsidRPr="004811CD">
        <w:t xml:space="preserve">Director of Maintenance &amp; Engineering service  </w:t>
      </w:r>
    </w:p>
    <w:p w14:paraId="78B30D9B" w14:textId="77777777" w:rsidR="00A55593" w:rsidRPr="004811CD" w:rsidRDefault="00000000" w:rsidP="001850D4">
      <w:pPr>
        <w:pStyle w:val="Default"/>
        <w:numPr>
          <w:ilvl w:val="0"/>
          <w:numId w:val="8"/>
        </w:numPr>
        <w:spacing w:line="360" w:lineRule="auto"/>
        <w:jc w:val="both"/>
      </w:pPr>
      <w:r w:rsidRPr="004811CD">
        <w:t xml:space="preserve">General Manager FM station  </w:t>
      </w:r>
    </w:p>
    <w:p w14:paraId="081DF5D6" w14:textId="77777777" w:rsidR="00A55593" w:rsidRPr="004811CD" w:rsidRDefault="00A55593" w:rsidP="001850D4">
      <w:pPr>
        <w:pStyle w:val="ListParagraph58fff3eb-c1f6-49ca-a87a-4d80eae77209"/>
        <w:spacing w:line="360" w:lineRule="auto"/>
        <w:ind w:left="360"/>
        <w:jc w:val="both"/>
        <w:rPr>
          <w:rFonts w:ascii="Times New Roman" w:hAnsi="Times New Roman" w:cs="Times New Roman"/>
          <w:sz w:val="24"/>
          <w:szCs w:val="24"/>
        </w:rPr>
      </w:pPr>
    </w:p>
    <w:p w14:paraId="006CD668" w14:textId="77777777" w:rsidR="00A55593" w:rsidRPr="004811CD" w:rsidRDefault="00000000" w:rsidP="001850D4">
      <w:pPr>
        <w:pStyle w:val="Heading3"/>
        <w:jc w:val="both"/>
        <w:rPr>
          <w:rFonts w:cs="Times New Roman"/>
          <w:sz w:val="24"/>
        </w:rPr>
      </w:pPr>
      <w:bookmarkStart w:id="7" w:name="_Toc30776465"/>
      <w:r w:rsidRPr="004811CD">
        <w:rPr>
          <w:rFonts w:cs="Times New Roman"/>
          <w:sz w:val="24"/>
        </w:rPr>
        <w:t>2.4.1</w:t>
      </w:r>
      <w:r w:rsidRPr="004811CD">
        <w:rPr>
          <w:rFonts w:cs="Times New Roman"/>
          <w:sz w:val="24"/>
        </w:rPr>
        <w:tab/>
      </w:r>
      <w:bookmarkEnd w:id="7"/>
      <w:r w:rsidRPr="004811CD">
        <w:rPr>
          <w:rFonts w:cs="Times New Roman"/>
          <w:sz w:val="24"/>
        </w:rPr>
        <w:t>ORGANOGRAM OF COMMITTEE OF MANAGEMENT (COM) FRCN ZONAL STATION</w:t>
      </w:r>
    </w:p>
    <w:p w14:paraId="6A6A0814" w14:textId="77777777" w:rsidR="00A55593" w:rsidRPr="004811CD" w:rsidRDefault="00000000" w:rsidP="001850D4">
      <w:pPr>
        <w:numPr>
          <w:ilvl w:val="0"/>
          <w:numId w:val="9"/>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Zonal director</w:t>
      </w:r>
    </w:p>
    <w:p w14:paraId="00C4DF3B" w14:textId="77777777" w:rsidR="00A55593" w:rsidRPr="004811CD" w:rsidRDefault="00000000" w:rsidP="001850D4">
      <w:pPr>
        <w:numPr>
          <w:ilvl w:val="0"/>
          <w:numId w:val="9"/>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Deputy director admin &amp; supply</w:t>
      </w:r>
    </w:p>
    <w:p w14:paraId="1BB491F5" w14:textId="77777777" w:rsidR="00A55593" w:rsidRPr="004811CD" w:rsidRDefault="00000000" w:rsidP="001850D4">
      <w:pPr>
        <w:numPr>
          <w:ilvl w:val="0"/>
          <w:numId w:val="10"/>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Deputy director finance &amp; account</w:t>
      </w:r>
    </w:p>
    <w:p w14:paraId="79502E55" w14:textId="2BA5F752" w:rsidR="00A55593" w:rsidRPr="004811CD" w:rsidRDefault="00000000" w:rsidP="001850D4">
      <w:pPr>
        <w:numPr>
          <w:ilvl w:val="0"/>
          <w:numId w:val="11"/>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 xml:space="preserve">Deputy director </w:t>
      </w:r>
      <w:r w:rsidR="00251E72" w:rsidRPr="004811CD">
        <w:rPr>
          <w:rFonts w:ascii="Times New Roman" w:hAnsi="Times New Roman" w:cs="Times New Roman"/>
          <w:b/>
          <w:bCs/>
          <w:sz w:val="24"/>
          <w:szCs w:val="24"/>
        </w:rPr>
        <w:t xml:space="preserve">of </w:t>
      </w:r>
      <w:r w:rsidRPr="004811CD">
        <w:rPr>
          <w:rFonts w:ascii="Times New Roman" w:hAnsi="Times New Roman" w:cs="Times New Roman"/>
          <w:b/>
          <w:bCs/>
          <w:sz w:val="24"/>
          <w:szCs w:val="24"/>
        </w:rPr>
        <w:t>programmes</w:t>
      </w:r>
    </w:p>
    <w:p w14:paraId="140E5F6A" w14:textId="77777777" w:rsidR="00A55593" w:rsidRPr="004811CD" w:rsidRDefault="00000000" w:rsidP="001850D4">
      <w:pPr>
        <w:numPr>
          <w:ilvl w:val="0"/>
          <w:numId w:val="12"/>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Deputy director News</w:t>
      </w:r>
    </w:p>
    <w:p w14:paraId="066F305D" w14:textId="77777777" w:rsidR="00A55593" w:rsidRPr="004811CD" w:rsidRDefault="00000000" w:rsidP="001850D4">
      <w:pPr>
        <w:numPr>
          <w:ilvl w:val="0"/>
          <w:numId w:val="13"/>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 xml:space="preserve">Deputy director engineering service </w:t>
      </w:r>
    </w:p>
    <w:p w14:paraId="729F24DE" w14:textId="77777777" w:rsidR="00A55593" w:rsidRDefault="00000000" w:rsidP="001850D4">
      <w:pPr>
        <w:numPr>
          <w:ilvl w:val="0"/>
          <w:numId w:val="14"/>
        </w:numPr>
        <w:tabs>
          <w:tab w:val="clear" w:pos="420"/>
        </w:tabs>
        <w:spacing w:after="0" w:line="360" w:lineRule="auto"/>
        <w:jc w:val="both"/>
        <w:rPr>
          <w:rFonts w:ascii="Times New Roman" w:hAnsi="Times New Roman" w:cs="Times New Roman"/>
          <w:b/>
          <w:bCs/>
          <w:sz w:val="24"/>
          <w:szCs w:val="24"/>
        </w:rPr>
      </w:pPr>
      <w:r w:rsidRPr="004811CD">
        <w:rPr>
          <w:rFonts w:ascii="Times New Roman" w:hAnsi="Times New Roman" w:cs="Times New Roman"/>
          <w:b/>
          <w:bCs/>
          <w:sz w:val="24"/>
          <w:szCs w:val="24"/>
        </w:rPr>
        <w:t>General manager (specified FRCN) FM station</w:t>
      </w:r>
    </w:p>
    <w:p w14:paraId="14384A2C"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729E1EF8"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07F92678"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0EF62312"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4DB6AA8E"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3D901BAF" w14:textId="77777777" w:rsidR="00F66941" w:rsidRDefault="00F66941" w:rsidP="00F66941">
      <w:pPr>
        <w:tabs>
          <w:tab w:val="left" w:pos="420"/>
        </w:tabs>
        <w:spacing w:after="0" w:line="360" w:lineRule="auto"/>
        <w:jc w:val="both"/>
        <w:rPr>
          <w:rFonts w:ascii="Times New Roman" w:hAnsi="Times New Roman" w:cs="Times New Roman"/>
          <w:b/>
          <w:bCs/>
          <w:sz w:val="24"/>
          <w:szCs w:val="24"/>
        </w:rPr>
      </w:pPr>
    </w:p>
    <w:p w14:paraId="234ED887" w14:textId="77777777" w:rsidR="00F66941" w:rsidRPr="004811CD" w:rsidRDefault="00F66941" w:rsidP="00F66941">
      <w:pPr>
        <w:tabs>
          <w:tab w:val="left" w:pos="420"/>
        </w:tabs>
        <w:spacing w:after="0" w:line="360" w:lineRule="auto"/>
        <w:jc w:val="both"/>
        <w:rPr>
          <w:rFonts w:ascii="Times New Roman" w:hAnsi="Times New Roman" w:cs="Times New Roman"/>
          <w:b/>
          <w:bCs/>
          <w:sz w:val="24"/>
          <w:szCs w:val="24"/>
        </w:rPr>
      </w:pPr>
    </w:p>
    <w:p w14:paraId="5E56449E" w14:textId="77777777" w:rsidR="00A55593" w:rsidRPr="004811CD" w:rsidRDefault="00000000">
      <w:pPr>
        <w:spacing w:after="0" w:line="360" w:lineRule="auto"/>
        <w:ind w:left="420"/>
        <w:rPr>
          <w:rFonts w:ascii="Times New Roman" w:hAnsi="Times New Roman" w:cs="Times New Roman"/>
          <w:b/>
          <w:bCs/>
          <w:sz w:val="24"/>
          <w:szCs w:val="24"/>
        </w:rPr>
      </w:pPr>
      <w:r w:rsidRPr="004811CD">
        <w:rPr>
          <w:rFonts w:ascii="Times New Roman" w:hAnsi="Times New Roman" w:cs="Times New Roman"/>
          <w:b/>
          <w:bCs/>
          <w:sz w:val="24"/>
          <w:szCs w:val="24"/>
        </w:rPr>
        <w:t xml:space="preserve">                       </w:t>
      </w:r>
    </w:p>
    <w:p w14:paraId="2E9357DD" w14:textId="77777777" w:rsidR="00A55593" w:rsidRDefault="00000000" w:rsidP="001850D4">
      <w:pPr>
        <w:pStyle w:val="Heading3"/>
        <w:jc w:val="both"/>
        <w:rPr>
          <w:rFonts w:cs="Times New Roman"/>
          <w:sz w:val="24"/>
        </w:rPr>
      </w:pPr>
      <w:bookmarkStart w:id="8" w:name="_Toc30776466"/>
      <w:r w:rsidRPr="004811CD">
        <w:rPr>
          <w:rFonts w:cs="Times New Roman"/>
          <w:sz w:val="24"/>
        </w:rPr>
        <w:lastRenderedPageBreak/>
        <w:t>2.4.2</w:t>
      </w:r>
      <w:r w:rsidRPr="004811CD">
        <w:rPr>
          <w:rFonts w:cs="Times New Roman"/>
          <w:sz w:val="24"/>
        </w:rPr>
        <w:tab/>
        <w:t>ORGAN</w:t>
      </w:r>
      <w:bookmarkEnd w:id="8"/>
      <w:r w:rsidRPr="004811CD">
        <w:rPr>
          <w:rFonts w:cs="Times New Roman"/>
          <w:sz w:val="24"/>
        </w:rPr>
        <w:t>OGRAM OF AMULUDUN FM STATION</w:t>
      </w:r>
    </w:p>
    <w:p w14:paraId="66F51260" w14:textId="77777777" w:rsidR="004811CD" w:rsidRDefault="004811CD" w:rsidP="001850D4">
      <w:pPr>
        <w:spacing w:line="360" w:lineRule="auto"/>
        <w:jc w:val="both"/>
      </w:pPr>
    </w:p>
    <w:p w14:paraId="1C5812D4" w14:textId="459AC843" w:rsidR="00A55593" w:rsidRDefault="004811CD" w:rsidP="0021600E">
      <w:pPr>
        <w:spacing w:line="360" w:lineRule="auto"/>
        <w:jc w:val="center"/>
        <w:rPr>
          <w:rFonts w:ascii="Times New Roman" w:hAnsi="Times New Roman" w:cs="Times New Roman"/>
          <w:bCs/>
          <w:sz w:val="28"/>
          <w:szCs w:val="28"/>
        </w:rPr>
      </w:pPr>
      <w:r>
        <w:rPr>
          <w:noProof/>
        </w:rPr>
        <w:drawing>
          <wp:inline distT="0" distB="0" distL="0" distR="0" wp14:anchorId="1B009D42" wp14:editId="19B0CF9A">
            <wp:extent cx="6963418" cy="4572000"/>
            <wp:effectExtent l="0" t="0" r="8890" b="0"/>
            <wp:docPr id="14583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39431" name=""/>
                    <pic:cNvPicPr/>
                  </pic:nvPicPr>
                  <pic:blipFill>
                    <a:blip r:embed="rId11"/>
                    <a:stretch>
                      <a:fillRect/>
                    </a:stretch>
                  </pic:blipFill>
                  <pic:spPr>
                    <a:xfrm>
                      <a:off x="0" y="0"/>
                      <a:ext cx="6976384" cy="4580513"/>
                    </a:xfrm>
                    <a:prstGeom prst="rect">
                      <a:avLst/>
                    </a:prstGeom>
                  </pic:spPr>
                </pic:pic>
              </a:graphicData>
            </a:graphic>
          </wp:inline>
        </w:drawing>
      </w:r>
      <w:bookmarkStart w:id="9" w:name="_Toc30776467"/>
    </w:p>
    <w:p w14:paraId="5C6AC1F9" w14:textId="77777777" w:rsidR="001850D4" w:rsidRDefault="001850D4" w:rsidP="001850D4">
      <w:pPr>
        <w:pStyle w:val="Heading2"/>
        <w:jc w:val="both"/>
        <w:rPr>
          <w:rFonts w:eastAsia="Arial" w:cs="Times New Roman"/>
          <w:sz w:val="24"/>
          <w:szCs w:val="24"/>
        </w:rPr>
      </w:pPr>
    </w:p>
    <w:p w14:paraId="62C01535" w14:textId="77777777" w:rsidR="001850D4" w:rsidRDefault="001850D4" w:rsidP="001850D4">
      <w:pPr>
        <w:pStyle w:val="Heading2"/>
        <w:jc w:val="both"/>
        <w:rPr>
          <w:rFonts w:eastAsia="Arial" w:cs="Times New Roman"/>
          <w:sz w:val="24"/>
          <w:szCs w:val="24"/>
        </w:rPr>
      </w:pPr>
    </w:p>
    <w:p w14:paraId="70148752" w14:textId="77777777" w:rsidR="0021600E" w:rsidRDefault="0021600E" w:rsidP="0021600E"/>
    <w:p w14:paraId="13C81432" w14:textId="77777777" w:rsidR="0021600E" w:rsidRDefault="0021600E" w:rsidP="0021600E"/>
    <w:p w14:paraId="1BF6023E" w14:textId="77777777" w:rsidR="0021600E" w:rsidRDefault="0021600E" w:rsidP="0021600E"/>
    <w:p w14:paraId="4B2B3DF6" w14:textId="77777777" w:rsidR="0021600E" w:rsidRDefault="0021600E" w:rsidP="0021600E"/>
    <w:p w14:paraId="4F72B822" w14:textId="77777777" w:rsidR="0021600E" w:rsidRDefault="0021600E" w:rsidP="0021600E"/>
    <w:p w14:paraId="78EAA361" w14:textId="77777777" w:rsidR="0021600E" w:rsidRDefault="0021600E" w:rsidP="0021600E"/>
    <w:p w14:paraId="5039957D" w14:textId="77777777" w:rsidR="0021600E" w:rsidRDefault="0021600E" w:rsidP="0021600E"/>
    <w:p w14:paraId="52F28F41" w14:textId="77777777" w:rsidR="0021600E" w:rsidRPr="0021600E" w:rsidRDefault="0021600E" w:rsidP="0021600E"/>
    <w:p w14:paraId="79D71E36" w14:textId="681402E6" w:rsidR="00A55593" w:rsidRPr="004811CD" w:rsidRDefault="00000000" w:rsidP="001850D4">
      <w:pPr>
        <w:pStyle w:val="Heading2"/>
        <w:jc w:val="both"/>
        <w:rPr>
          <w:rFonts w:eastAsia="Arial" w:cs="Times New Roman"/>
          <w:sz w:val="24"/>
          <w:szCs w:val="24"/>
        </w:rPr>
      </w:pPr>
      <w:r w:rsidRPr="004811CD">
        <w:rPr>
          <w:rFonts w:eastAsia="Arial" w:cs="Times New Roman"/>
          <w:sz w:val="24"/>
          <w:szCs w:val="24"/>
        </w:rPr>
        <w:lastRenderedPageBreak/>
        <w:t>2.5</w:t>
      </w:r>
      <w:r w:rsidRPr="004811CD">
        <w:rPr>
          <w:rFonts w:eastAsia="Arial" w:cs="Times New Roman"/>
          <w:sz w:val="24"/>
          <w:szCs w:val="24"/>
        </w:rPr>
        <w:tab/>
      </w:r>
      <w:bookmarkEnd w:id="9"/>
      <w:r w:rsidRPr="004811CD">
        <w:rPr>
          <w:rFonts w:eastAsia="Arial" w:cs="Times New Roman"/>
          <w:sz w:val="24"/>
          <w:szCs w:val="24"/>
        </w:rPr>
        <w:t>LIVE STUDIO ROOM</w:t>
      </w:r>
    </w:p>
    <w:p w14:paraId="4CAEFD98" w14:textId="3643AC83" w:rsidR="00A55593" w:rsidRPr="004811CD" w:rsidRDefault="00000000" w:rsidP="001850D4">
      <w:pPr>
        <w:spacing w:after="0" w:line="360" w:lineRule="auto"/>
        <w:jc w:val="both"/>
        <w:rPr>
          <w:rFonts w:ascii="Times New Roman" w:hAnsi="Times New Roman" w:cs="Times New Roman"/>
          <w:sz w:val="24"/>
          <w:szCs w:val="24"/>
        </w:rPr>
      </w:pPr>
      <w:r w:rsidRPr="004811CD">
        <w:rPr>
          <w:rFonts w:ascii="Times New Roman" w:eastAsia="Arial" w:hAnsi="Times New Roman" w:cs="Times New Roman"/>
          <w:iCs/>
          <w:sz w:val="24"/>
          <w:szCs w:val="24"/>
        </w:rPr>
        <w:t xml:space="preserve">During the SIWES program, I was opportune to work at </w:t>
      </w:r>
      <w:r w:rsidR="00F66941" w:rsidRPr="004811CD">
        <w:rPr>
          <w:rFonts w:ascii="Times New Roman" w:eastAsia="Arial" w:hAnsi="Times New Roman" w:cs="Times New Roman"/>
          <w:iCs/>
          <w:sz w:val="24"/>
          <w:szCs w:val="24"/>
        </w:rPr>
        <w:t>the studio</w:t>
      </w:r>
      <w:r w:rsidRPr="004811CD">
        <w:rPr>
          <w:rFonts w:ascii="Times New Roman" w:eastAsia="Arial" w:hAnsi="Times New Roman" w:cs="Times New Roman"/>
          <w:iCs/>
          <w:sz w:val="24"/>
          <w:szCs w:val="24"/>
        </w:rPr>
        <w:t xml:space="preserve"> room</w:t>
      </w:r>
      <w:r w:rsidRPr="004811CD">
        <w:rPr>
          <w:rFonts w:ascii="Times New Roman" w:hAnsi="Times New Roman" w:cs="Times New Roman"/>
          <w:sz w:val="24"/>
          <w:szCs w:val="24"/>
        </w:rPr>
        <w:t xml:space="preserve"> of the </w:t>
      </w:r>
      <w:r w:rsidR="00F66941" w:rsidRPr="004811CD">
        <w:rPr>
          <w:rFonts w:ascii="Times New Roman" w:hAnsi="Times New Roman" w:cs="Times New Roman"/>
          <w:sz w:val="24"/>
          <w:szCs w:val="24"/>
        </w:rPr>
        <w:t>federal Road</w:t>
      </w:r>
      <w:r w:rsidRPr="004811CD">
        <w:rPr>
          <w:rFonts w:ascii="Times New Roman" w:hAnsi="Times New Roman" w:cs="Times New Roman"/>
          <w:sz w:val="24"/>
          <w:szCs w:val="24"/>
        </w:rPr>
        <w:t xml:space="preserve"> Amuludun </w:t>
      </w:r>
      <w:r w:rsidR="00F66941" w:rsidRPr="004811CD">
        <w:rPr>
          <w:rFonts w:ascii="Times New Roman" w:hAnsi="Times New Roman" w:cs="Times New Roman"/>
          <w:sz w:val="24"/>
          <w:szCs w:val="24"/>
        </w:rPr>
        <w:t>station.</w:t>
      </w:r>
      <w:r w:rsidRPr="004811CD">
        <w:rPr>
          <w:rFonts w:ascii="Times New Roman" w:hAnsi="Times New Roman" w:cs="Times New Roman"/>
          <w:sz w:val="24"/>
          <w:szCs w:val="24"/>
        </w:rPr>
        <w:t xml:space="preserve">  </w:t>
      </w:r>
      <w:r w:rsidR="00F66941" w:rsidRPr="004811CD">
        <w:rPr>
          <w:rFonts w:ascii="Times New Roman" w:hAnsi="Times New Roman" w:cs="Times New Roman"/>
          <w:sz w:val="24"/>
          <w:szCs w:val="24"/>
        </w:rPr>
        <w:t>To maintain</w:t>
      </w:r>
      <w:r w:rsidRPr="004811CD">
        <w:rPr>
          <w:rFonts w:ascii="Times New Roman" w:hAnsi="Times New Roman" w:cs="Times New Roman"/>
          <w:sz w:val="24"/>
          <w:szCs w:val="24"/>
        </w:rPr>
        <w:t xml:space="preserve"> the </w:t>
      </w:r>
      <w:r w:rsidR="00F66941" w:rsidRPr="004811CD">
        <w:rPr>
          <w:rFonts w:ascii="Times New Roman" w:hAnsi="Times New Roman" w:cs="Times New Roman"/>
          <w:sz w:val="24"/>
          <w:szCs w:val="24"/>
        </w:rPr>
        <w:t>console in</w:t>
      </w:r>
      <w:r w:rsidRPr="004811CD">
        <w:rPr>
          <w:rFonts w:ascii="Times New Roman" w:hAnsi="Times New Roman" w:cs="Times New Roman"/>
          <w:sz w:val="24"/>
          <w:szCs w:val="24"/>
        </w:rPr>
        <w:t xml:space="preserve"> the live studio.    </w:t>
      </w:r>
    </w:p>
    <w:p w14:paraId="70439359" w14:textId="77777777" w:rsidR="00A55593" w:rsidRPr="004811CD" w:rsidRDefault="00A55593" w:rsidP="001850D4">
      <w:pPr>
        <w:pStyle w:val="Heading2"/>
        <w:jc w:val="both"/>
        <w:rPr>
          <w:rFonts w:eastAsia="Arial" w:cs="Times New Roman"/>
          <w:sz w:val="24"/>
          <w:szCs w:val="24"/>
        </w:rPr>
      </w:pPr>
      <w:bookmarkStart w:id="10" w:name="_Toc30776468"/>
    </w:p>
    <w:p w14:paraId="6B78A315" w14:textId="77777777" w:rsidR="00A55593" w:rsidRPr="004811CD" w:rsidRDefault="00000000" w:rsidP="001850D4">
      <w:pPr>
        <w:pStyle w:val="Heading2"/>
        <w:jc w:val="both"/>
        <w:rPr>
          <w:rFonts w:eastAsia="Arial" w:cs="Times New Roman"/>
          <w:sz w:val="24"/>
          <w:szCs w:val="24"/>
        </w:rPr>
      </w:pPr>
      <w:r w:rsidRPr="004811CD">
        <w:rPr>
          <w:rFonts w:eastAsia="Arial" w:cs="Times New Roman"/>
          <w:sz w:val="24"/>
          <w:szCs w:val="24"/>
        </w:rPr>
        <w:t>2.6</w:t>
      </w:r>
      <w:r w:rsidRPr="004811CD">
        <w:rPr>
          <w:rFonts w:eastAsia="Arial" w:cs="Times New Roman"/>
          <w:sz w:val="24"/>
          <w:szCs w:val="24"/>
        </w:rPr>
        <w:tab/>
        <w:t>ELECTRICAL DEPARTMENT</w:t>
      </w:r>
      <w:bookmarkEnd w:id="10"/>
    </w:p>
    <w:p w14:paraId="0E15503F" w14:textId="77777777" w:rsidR="00A55593" w:rsidRPr="004811CD" w:rsidRDefault="00000000" w:rsidP="001850D4">
      <w:pPr>
        <w:spacing w:after="0" w:line="360" w:lineRule="auto"/>
        <w:jc w:val="both"/>
        <w:rPr>
          <w:rFonts w:ascii="Times New Roman" w:eastAsia="Arial" w:hAnsi="Times New Roman" w:cs="Times New Roman"/>
          <w:iCs/>
          <w:sz w:val="24"/>
          <w:szCs w:val="24"/>
        </w:rPr>
      </w:pPr>
      <w:r w:rsidRPr="004811CD">
        <w:rPr>
          <w:rFonts w:ascii="Times New Roman" w:eastAsia="Arial" w:hAnsi="Times New Roman" w:cs="Times New Roman"/>
          <w:iCs/>
          <w:sz w:val="24"/>
          <w:szCs w:val="24"/>
        </w:rPr>
        <w:t xml:space="preserve">The electrical department of the Federal Radio </w:t>
      </w:r>
      <w:proofErr w:type="gramStart"/>
      <w:r w:rsidRPr="004811CD">
        <w:rPr>
          <w:rFonts w:ascii="Times New Roman" w:eastAsia="Arial" w:hAnsi="Times New Roman" w:cs="Times New Roman"/>
          <w:iCs/>
          <w:sz w:val="24"/>
          <w:szCs w:val="24"/>
        </w:rPr>
        <w:t>Amuludun  is</w:t>
      </w:r>
      <w:proofErr w:type="gramEnd"/>
      <w:r w:rsidRPr="004811CD">
        <w:rPr>
          <w:rFonts w:ascii="Times New Roman" w:eastAsia="Arial" w:hAnsi="Times New Roman" w:cs="Times New Roman"/>
          <w:iCs/>
          <w:sz w:val="24"/>
          <w:szCs w:val="24"/>
        </w:rPr>
        <w:t xml:space="preserve"> a department under the directorate of Engineering, its main function is to provide different forms of maintenance and electrical services to the organization as a whole. </w:t>
      </w:r>
    </w:p>
    <w:p w14:paraId="62B43EDA" w14:textId="77777777" w:rsidR="00A55593" w:rsidRPr="004811CD" w:rsidRDefault="00A55593">
      <w:pPr>
        <w:pStyle w:val="NoSpacingbad4ed82-f149-45d3-a1bd-7741a775efc5"/>
      </w:pPr>
    </w:p>
    <w:p w14:paraId="5EFDC5CD" w14:textId="77777777" w:rsidR="00A55593" w:rsidRDefault="00A55593" w:rsidP="00F66941">
      <w:pPr>
        <w:pStyle w:val="NoSpacingbad4ed82-f149-45d3-a1bd-7741a775efc5"/>
        <w:jc w:val="left"/>
      </w:pPr>
    </w:p>
    <w:p w14:paraId="33A81FF5" w14:textId="77777777" w:rsidR="0021600E" w:rsidRDefault="0021600E" w:rsidP="00F66941">
      <w:pPr>
        <w:pStyle w:val="NoSpacingbad4ed82-f149-45d3-a1bd-7741a775efc5"/>
        <w:jc w:val="left"/>
      </w:pPr>
    </w:p>
    <w:p w14:paraId="257D8223" w14:textId="77777777" w:rsidR="0021600E" w:rsidRDefault="0021600E" w:rsidP="00F66941">
      <w:pPr>
        <w:pStyle w:val="NoSpacingbad4ed82-f149-45d3-a1bd-7741a775efc5"/>
        <w:jc w:val="left"/>
      </w:pPr>
    </w:p>
    <w:p w14:paraId="31B97D96" w14:textId="77777777" w:rsidR="0021600E" w:rsidRDefault="0021600E" w:rsidP="00F66941">
      <w:pPr>
        <w:pStyle w:val="NoSpacingbad4ed82-f149-45d3-a1bd-7741a775efc5"/>
        <w:jc w:val="left"/>
      </w:pPr>
    </w:p>
    <w:p w14:paraId="71147CEC" w14:textId="77777777" w:rsidR="0021600E" w:rsidRDefault="0021600E" w:rsidP="00F66941">
      <w:pPr>
        <w:pStyle w:val="NoSpacingbad4ed82-f149-45d3-a1bd-7741a775efc5"/>
        <w:jc w:val="left"/>
      </w:pPr>
    </w:p>
    <w:p w14:paraId="1662CBAA" w14:textId="77777777" w:rsidR="0021600E" w:rsidRDefault="0021600E" w:rsidP="00F66941">
      <w:pPr>
        <w:pStyle w:val="NoSpacingbad4ed82-f149-45d3-a1bd-7741a775efc5"/>
        <w:jc w:val="left"/>
      </w:pPr>
    </w:p>
    <w:p w14:paraId="1C0120BD" w14:textId="77777777" w:rsidR="0021600E" w:rsidRDefault="0021600E" w:rsidP="00F66941">
      <w:pPr>
        <w:pStyle w:val="NoSpacingbad4ed82-f149-45d3-a1bd-7741a775efc5"/>
        <w:jc w:val="left"/>
      </w:pPr>
    </w:p>
    <w:p w14:paraId="41C9B99A" w14:textId="77777777" w:rsidR="0021600E" w:rsidRDefault="0021600E" w:rsidP="00F66941">
      <w:pPr>
        <w:pStyle w:val="NoSpacingbad4ed82-f149-45d3-a1bd-7741a775efc5"/>
        <w:jc w:val="left"/>
      </w:pPr>
    </w:p>
    <w:p w14:paraId="687449A8" w14:textId="77777777" w:rsidR="0021600E" w:rsidRDefault="0021600E" w:rsidP="00F66941">
      <w:pPr>
        <w:pStyle w:val="NoSpacingbad4ed82-f149-45d3-a1bd-7741a775efc5"/>
        <w:jc w:val="left"/>
      </w:pPr>
    </w:p>
    <w:p w14:paraId="71D832E3" w14:textId="77777777" w:rsidR="0021600E" w:rsidRDefault="0021600E" w:rsidP="00F66941">
      <w:pPr>
        <w:pStyle w:val="NoSpacingbad4ed82-f149-45d3-a1bd-7741a775efc5"/>
        <w:jc w:val="left"/>
      </w:pPr>
    </w:p>
    <w:p w14:paraId="41AA7CD2" w14:textId="77777777" w:rsidR="0021600E" w:rsidRDefault="0021600E" w:rsidP="00F66941">
      <w:pPr>
        <w:pStyle w:val="NoSpacingbad4ed82-f149-45d3-a1bd-7741a775efc5"/>
        <w:jc w:val="left"/>
      </w:pPr>
    </w:p>
    <w:p w14:paraId="7C4965FB" w14:textId="77777777" w:rsidR="0021600E" w:rsidRDefault="0021600E" w:rsidP="00F66941">
      <w:pPr>
        <w:pStyle w:val="NoSpacingbad4ed82-f149-45d3-a1bd-7741a775efc5"/>
        <w:jc w:val="left"/>
      </w:pPr>
    </w:p>
    <w:p w14:paraId="1D323DFE" w14:textId="77777777" w:rsidR="0021600E" w:rsidRDefault="0021600E" w:rsidP="00F66941">
      <w:pPr>
        <w:pStyle w:val="NoSpacingbad4ed82-f149-45d3-a1bd-7741a775efc5"/>
        <w:jc w:val="left"/>
      </w:pPr>
    </w:p>
    <w:p w14:paraId="0C99ECD4" w14:textId="77777777" w:rsidR="0021600E" w:rsidRDefault="0021600E" w:rsidP="00F66941">
      <w:pPr>
        <w:pStyle w:val="NoSpacingbad4ed82-f149-45d3-a1bd-7741a775efc5"/>
        <w:jc w:val="left"/>
      </w:pPr>
    </w:p>
    <w:p w14:paraId="331BD5B1" w14:textId="77777777" w:rsidR="0021600E" w:rsidRDefault="0021600E" w:rsidP="00F66941">
      <w:pPr>
        <w:pStyle w:val="NoSpacingbad4ed82-f149-45d3-a1bd-7741a775efc5"/>
        <w:jc w:val="left"/>
      </w:pPr>
    </w:p>
    <w:p w14:paraId="19ADAAAD" w14:textId="77777777" w:rsidR="0021600E" w:rsidRDefault="0021600E" w:rsidP="00F66941">
      <w:pPr>
        <w:pStyle w:val="NoSpacingbad4ed82-f149-45d3-a1bd-7741a775efc5"/>
        <w:jc w:val="left"/>
      </w:pPr>
    </w:p>
    <w:p w14:paraId="698A1E26" w14:textId="77777777" w:rsidR="0021600E" w:rsidRDefault="0021600E" w:rsidP="00F66941">
      <w:pPr>
        <w:pStyle w:val="NoSpacingbad4ed82-f149-45d3-a1bd-7741a775efc5"/>
        <w:jc w:val="left"/>
      </w:pPr>
    </w:p>
    <w:p w14:paraId="6E685B92" w14:textId="77777777" w:rsidR="0021600E" w:rsidRDefault="0021600E" w:rsidP="00F66941">
      <w:pPr>
        <w:pStyle w:val="NoSpacingbad4ed82-f149-45d3-a1bd-7741a775efc5"/>
        <w:jc w:val="left"/>
      </w:pPr>
    </w:p>
    <w:p w14:paraId="402FFB58" w14:textId="77777777" w:rsidR="0021600E" w:rsidRDefault="0021600E" w:rsidP="00F66941">
      <w:pPr>
        <w:pStyle w:val="NoSpacingbad4ed82-f149-45d3-a1bd-7741a775efc5"/>
        <w:jc w:val="left"/>
      </w:pPr>
    </w:p>
    <w:p w14:paraId="6981BCE4" w14:textId="77777777" w:rsidR="0021600E" w:rsidRDefault="0021600E" w:rsidP="00F66941">
      <w:pPr>
        <w:pStyle w:val="NoSpacingbad4ed82-f149-45d3-a1bd-7741a775efc5"/>
        <w:jc w:val="left"/>
      </w:pPr>
    </w:p>
    <w:p w14:paraId="5E8E9BD3" w14:textId="77777777" w:rsidR="0021600E" w:rsidRDefault="0021600E" w:rsidP="00F66941">
      <w:pPr>
        <w:pStyle w:val="NoSpacingbad4ed82-f149-45d3-a1bd-7741a775efc5"/>
        <w:jc w:val="left"/>
      </w:pPr>
    </w:p>
    <w:p w14:paraId="687376FB" w14:textId="77777777" w:rsidR="0021600E" w:rsidRDefault="0021600E" w:rsidP="00F66941">
      <w:pPr>
        <w:pStyle w:val="NoSpacingbad4ed82-f149-45d3-a1bd-7741a775efc5"/>
        <w:jc w:val="left"/>
      </w:pPr>
    </w:p>
    <w:p w14:paraId="48B24C3C" w14:textId="77777777" w:rsidR="0021600E" w:rsidRPr="004811CD" w:rsidRDefault="0021600E" w:rsidP="00F66941">
      <w:pPr>
        <w:pStyle w:val="NoSpacingbad4ed82-f149-45d3-a1bd-7741a775efc5"/>
        <w:jc w:val="left"/>
      </w:pPr>
    </w:p>
    <w:p w14:paraId="489A4148" w14:textId="77777777" w:rsidR="00A55593" w:rsidRPr="004811CD" w:rsidRDefault="00000000" w:rsidP="001850D4">
      <w:pPr>
        <w:pStyle w:val="NoSpacingbad4ed82-f149-45d3-a1bd-7741a775efc5"/>
      </w:pPr>
      <w:r w:rsidRPr="004811CD">
        <w:lastRenderedPageBreak/>
        <w:t>CHAPTER THREE</w:t>
      </w:r>
    </w:p>
    <w:p w14:paraId="60C75201" w14:textId="77777777" w:rsidR="00A55593" w:rsidRPr="004811CD" w:rsidRDefault="00000000" w:rsidP="001850D4">
      <w:pPr>
        <w:pStyle w:val="Heading1"/>
        <w:spacing w:line="360" w:lineRule="auto"/>
        <w:jc w:val="both"/>
        <w:rPr>
          <w:rFonts w:eastAsia="Arial" w:cs="Times New Roman"/>
          <w:sz w:val="24"/>
          <w:szCs w:val="24"/>
        </w:rPr>
      </w:pPr>
      <w:bookmarkStart w:id="11" w:name="_Toc30776469"/>
      <w:r w:rsidRPr="004811CD">
        <w:rPr>
          <w:rFonts w:eastAsia="Arial" w:cs="Times New Roman"/>
          <w:sz w:val="24"/>
          <w:szCs w:val="24"/>
        </w:rPr>
        <w:t>3.0</w:t>
      </w:r>
      <w:r w:rsidRPr="004811CD">
        <w:rPr>
          <w:rFonts w:eastAsia="Arial" w:cs="Times New Roman"/>
          <w:sz w:val="24"/>
          <w:szCs w:val="24"/>
        </w:rPr>
        <w:tab/>
        <w:t>WORK DONE AND EXPERIENCE GAINED</w:t>
      </w:r>
      <w:bookmarkEnd w:id="11"/>
    </w:p>
    <w:p w14:paraId="59A1CAF3" w14:textId="77777777" w:rsidR="00A55593" w:rsidRPr="004811CD" w:rsidRDefault="00000000" w:rsidP="001850D4">
      <w:pPr>
        <w:spacing w:after="0" w:line="360" w:lineRule="auto"/>
        <w:jc w:val="both"/>
        <w:rPr>
          <w:rFonts w:ascii="Times New Roman" w:eastAsia="Arial" w:hAnsi="Times New Roman" w:cs="Times New Roman"/>
          <w:b/>
          <w:bCs/>
          <w:iCs/>
          <w:sz w:val="24"/>
          <w:szCs w:val="24"/>
        </w:rPr>
      </w:pPr>
      <w:r w:rsidRPr="004811CD">
        <w:rPr>
          <w:rFonts w:ascii="Times New Roman" w:eastAsia="Arial" w:hAnsi="Times New Roman" w:cs="Times New Roman"/>
          <w:b/>
          <w:bCs/>
          <w:iCs/>
          <w:sz w:val="24"/>
          <w:szCs w:val="24"/>
        </w:rPr>
        <w:t>INTRODUCTION</w:t>
      </w:r>
    </w:p>
    <w:p w14:paraId="2EF3BD45" w14:textId="286334AC" w:rsidR="00A55593" w:rsidRPr="004811CD" w:rsidRDefault="00000000" w:rsidP="001850D4">
      <w:pPr>
        <w:spacing w:after="0" w:line="360" w:lineRule="auto"/>
        <w:ind w:right="20"/>
        <w:jc w:val="both"/>
        <w:rPr>
          <w:rFonts w:ascii="Times New Roman" w:eastAsia="Arial" w:hAnsi="Times New Roman" w:cs="Times New Roman"/>
          <w:iCs/>
          <w:sz w:val="24"/>
          <w:szCs w:val="24"/>
        </w:rPr>
      </w:pPr>
      <w:r w:rsidRPr="004811CD">
        <w:rPr>
          <w:rFonts w:ascii="Times New Roman" w:eastAsia="Arial" w:hAnsi="Times New Roman" w:cs="Times New Roman"/>
          <w:iCs/>
          <w:sz w:val="24"/>
          <w:szCs w:val="24"/>
        </w:rPr>
        <w:t xml:space="preserve">This chapter gives a quick overview of work done during the period I was posted to the </w:t>
      </w:r>
      <w:r w:rsidRPr="004811CD">
        <w:rPr>
          <w:rFonts w:ascii="Times New Roman" w:hAnsi="Times New Roman" w:cs="Times New Roman"/>
          <w:sz w:val="24"/>
          <w:szCs w:val="24"/>
        </w:rPr>
        <w:t>Engineering</w:t>
      </w:r>
      <w:r w:rsidRPr="004811CD">
        <w:rPr>
          <w:rFonts w:ascii="Times New Roman" w:eastAsia="Arial" w:hAnsi="Times New Roman" w:cs="Times New Roman"/>
          <w:iCs/>
          <w:sz w:val="24"/>
          <w:szCs w:val="24"/>
        </w:rPr>
        <w:t xml:space="preserve"> department of the organization. There are sub sections within this chapter that divides the experience into parts which focus </w:t>
      </w:r>
      <w:r w:rsidR="00F66941" w:rsidRPr="004811CD">
        <w:rPr>
          <w:rFonts w:ascii="Times New Roman" w:eastAsia="Arial" w:hAnsi="Times New Roman" w:cs="Times New Roman"/>
          <w:iCs/>
          <w:sz w:val="24"/>
          <w:szCs w:val="24"/>
        </w:rPr>
        <w:t>on; transmitter</w:t>
      </w:r>
      <w:r w:rsidR="00F66941">
        <w:rPr>
          <w:rFonts w:ascii="Times New Roman" w:eastAsia="Arial" w:hAnsi="Times New Roman" w:cs="Times New Roman"/>
          <w:iCs/>
          <w:sz w:val="24"/>
          <w:szCs w:val="24"/>
        </w:rPr>
        <w:t>,</w:t>
      </w:r>
      <w:r w:rsidR="00F66941" w:rsidRPr="004811CD">
        <w:rPr>
          <w:rFonts w:ascii="Times New Roman" w:eastAsia="Arial" w:hAnsi="Times New Roman" w:cs="Times New Roman"/>
          <w:iCs/>
          <w:sz w:val="24"/>
          <w:szCs w:val="24"/>
        </w:rPr>
        <w:t xml:space="preserve"> exciter</w:t>
      </w:r>
      <w:r w:rsidR="00F66941">
        <w:rPr>
          <w:rFonts w:ascii="Times New Roman" w:eastAsia="Arial" w:hAnsi="Times New Roman" w:cs="Times New Roman"/>
          <w:iCs/>
          <w:sz w:val="24"/>
          <w:szCs w:val="24"/>
        </w:rPr>
        <w:t xml:space="preserve">, </w:t>
      </w:r>
      <w:r w:rsidRPr="004811CD">
        <w:rPr>
          <w:rFonts w:ascii="Times New Roman" w:eastAsia="Arial" w:hAnsi="Times New Roman" w:cs="Times New Roman"/>
          <w:iCs/>
          <w:sz w:val="24"/>
          <w:szCs w:val="24"/>
        </w:rPr>
        <w:t>power cables</w:t>
      </w:r>
      <w:r w:rsidR="00F66941">
        <w:rPr>
          <w:rFonts w:ascii="Times New Roman" w:eastAsia="Arial" w:hAnsi="Times New Roman" w:cs="Times New Roman"/>
          <w:iCs/>
          <w:sz w:val="24"/>
          <w:szCs w:val="24"/>
        </w:rPr>
        <w:t xml:space="preserve"> </w:t>
      </w:r>
      <w:r w:rsidRPr="004811CD">
        <w:rPr>
          <w:rFonts w:ascii="Times New Roman" w:eastAsia="Arial" w:hAnsi="Times New Roman" w:cs="Times New Roman"/>
          <w:iCs/>
          <w:sz w:val="24"/>
          <w:szCs w:val="24"/>
        </w:rPr>
        <w:t xml:space="preserve">and </w:t>
      </w:r>
      <w:r w:rsidR="00F66941">
        <w:rPr>
          <w:rFonts w:ascii="Times New Roman" w:eastAsia="Arial" w:hAnsi="Times New Roman" w:cs="Times New Roman"/>
          <w:iCs/>
          <w:sz w:val="24"/>
          <w:szCs w:val="24"/>
        </w:rPr>
        <w:t>m</w:t>
      </w:r>
      <w:r w:rsidRPr="004811CD">
        <w:rPr>
          <w:rFonts w:ascii="Times New Roman" w:eastAsia="Arial" w:hAnsi="Times New Roman" w:cs="Times New Roman"/>
          <w:iCs/>
          <w:sz w:val="24"/>
          <w:szCs w:val="24"/>
        </w:rPr>
        <w:t xml:space="preserve">aintenance. </w:t>
      </w:r>
    </w:p>
    <w:p w14:paraId="57B0D69C" w14:textId="77777777" w:rsidR="00A55593" w:rsidRPr="004811CD" w:rsidRDefault="00000000" w:rsidP="001850D4">
      <w:pPr>
        <w:spacing w:after="0" w:line="360" w:lineRule="auto"/>
        <w:ind w:right="20"/>
        <w:jc w:val="both"/>
        <w:rPr>
          <w:rFonts w:ascii="Times New Roman" w:eastAsia="Arial" w:hAnsi="Times New Roman" w:cs="Times New Roman"/>
          <w:iCs/>
          <w:sz w:val="24"/>
          <w:szCs w:val="24"/>
        </w:rPr>
      </w:pPr>
      <w:r w:rsidRPr="004811CD">
        <w:rPr>
          <w:rFonts w:ascii="Times New Roman" w:eastAsia="Arial" w:hAnsi="Times New Roman" w:cs="Times New Roman"/>
          <w:iCs/>
          <w:sz w:val="24"/>
          <w:szCs w:val="24"/>
        </w:rPr>
        <w:t>Furthermore, I also gained knowledge on principles guiding the operations of these systems and operation in relations to the physical laws guiding them.</w:t>
      </w:r>
    </w:p>
    <w:p w14:paraId="3625F0A5" w14:textId="77777777" w:rsidR="00A55593" w:rsidRPr="004811CD" w:rsidRDefault="00A55593" w:rsidP="001850D4">
      <w:pPr>
        <w:pStyle w:val="Heading2"/>
        <w:jc w:val="both"/>
        <w:rPr>
          <w:rFonts w:eastAsia="Arial" w:cs="Times New Roman"/>
          <w:sz w:val="24"/>
          <w:szCs w:val="24"/>
        </w:rPr>
      </w:pPr>
      <w:bookmarkStart w:id="12" w:name="_Toc30776470"/>
    </w:p>
    <w:p w14:paraId="688DB8D7" w14:textId="77777777" w:rsidR="00A55593" w:rsidRPr="004811CD" w:rsidRDefault="00000000" w:rsidP="001850D4">
      <w:pPr>
        <w:pStyle w:val="Heading2"/>
        <w:jc w:val="both"/>
        <w:rPr>
          <w:rFonts w:cs="Times New Roman"/>
          <w:sz w:val="24"/>
          <w:szCs w:val="24"/>
        </w:rPr>
      </w:pPr>
      <w:r w:rsidRPr="004811CD">
        <w:rPr>
          <w:rFonts w:eastAsia="Arial" w:cs="Times New Roman"/>
          <w:sz w:val="24"/>
          <w:szCs w:val="24"/>
        </w:rPr>
        <w:t>3.1</w:t>
      </w:r>
      <w:bookmarkEnd w:id="12"/>
      <w:r w:rsidRPr="004811CD">
        <w:rPr>
          <w:rFonts w:eastAsia="Arial" w:cs="Times New Roman"/>
          <w:sz w:val="24"/>
          <w:szCs w:val="24"/>
        </w:rPr>
        <w:t xml:space="preserve"> TRANSMITTER</w:t>
      </w:r>
    </w:p>
    <w:p w14:paraId="1FF8F436" w14:textId="2A707C0E" w:rsidR="00A55593" w:rsidRPr="004811CD" w:rsidRDefault="00000000" w:rsidP="001850D4">
      <w:pPr>
        <w:spacing w:after="0" w:line="360" w:lineRule="auto"/>
        <w:ind w:right="40"/>
        <w:jc w:val="both"/>
        <w:rPr>
          <w:rFonts w:ascii="Times New Roman" w:eastAsia="Arial" w:hAnsi="Times New Roman" w:cs="Times New Roman"/>
          <w:iCs/>
          <w:sz w:val="24"/>
          <w:szCs w:val="24"/>
        </w:rPr>
      </w:pPr>
      <w:r w:rsidRPr="004811CD">
        <w:rPr>
          <w:rFonts w:ascii="Times New Roman" w:eastAsia="Arial" w:hAnsi="Times New Roman" w:cs="Times New Roman"/>
          <w:iCs/>
          <w:sz w:val="24"/>
          <w:szCs w:val="24"/>
        </w:rPr>
        <w:t xml:space="preserve">During the course of the SIWES program, I was actively involved </w:t>
      </w:r>
      <w:r w:rsidR="00F66941">
        <w:rPr>
          <w:rFonts w:ascii="Times New Roman" w:eastAsia="Arial" w:hAnsi="Times New Roman" w:cs="Times New Roman"/>
          <w:iCs/>
          <w:sz w:val="24"/>
          <w:szCs w:val="24"/>
        </w:rPr>
        <w:t xml:space="preserve">in the </w:t>
      </w:r>
      <w:r w:rsidRPr="004811CD">
        <w:rPr>
          <w:rFonts w:ascii="Times New Roman" w:eastAsia="Arial" w:hAnsi="Times New Roman" w:cs="Times New Roman"/>
          <w:iCs/>
          <w:sz w:val="24"/>
          <w:szCs w:val="24"/>
        </w:rPr>
        <w:t>types</w:t>
      </w:r>
      <w:r w:rsidR="00F66941">
        <w:rPr>
          <w:rFonts w:ascii="Times New Roman" w:eastAsia="Arial" w:hAnsi="Times New Roman" w:cs="Times New Roman"/>
          <w:iCs/>
          <w:sz w:val="24"/>
          <w:szCs w:val="24"/>
        </w:rPr>
        <w:t>,</w:t>
      </w:r>
      <w:r w:rsidRPr="004811CD">
        <w:rPr>
          <w:rFonts w:ascii="Times New Roman" w:eastAsia="Arial" w:hAnsi="Times New Roman" w:cs="Times New Roman"/>
          <w:iCs/>
          <w:sz w:val="24"/>
          <w:szCs w:val="24"/>
        </w:rPr>
        <w:t xml:space="preserve"> function and the general purpose of a transmitter. A transmitter is an electronic device used in telecommunications to produce radio waves in order transmit or send data with the aid of antenna .it is also called transmitting set and also there are types of </w:t>
      </w:r>
      <w:r w:rsidR="00F66941" w:rsidRPr="004811CD">
        <w:rPr>
          <w:rFonts w:ascii="Times New Roman" w:eastAsia="Arial" w:hAnsi="Times New Roman" w:cs="Times New Roman"/>
          <w:iCs/>
          <w:sz w:val="24"/>
          <w:szCs w:val="24"/>
        </w:rPr>
        <w:t>transmitters</w:t>
      </w:r>
      <w:r w:rsidRPr="004811CD">
        <w:rPr>
          <w:rFonts w:ascii="Times New Roman" w:eastAsia="Arial" w:hAnsi="Times New Roman" w:cs="Times New Roman"/>
          <w:iCs/>
          <w:sz w:val="24"/>
          <w:szCs w:val="24"/>
        </w:rPr>
        <w:t xml:space="preserve"> which </w:t>
      </w:r>
      <w:r w:rsidR="00F66941" w:rsidRPr="004811CD">
        <w:rPr>
          <w:rFonts w:ascii="Times New Roman" w:eastAsia="Arial" w:hAnsi="Times New Roman" w:cs="Times New Roman"/>
          <w:iCs/>
          <w:sz w:val="24"/>
          <w:szCs w:val="24"/>
        </w:rPr>
        <w:t>are; integrated</w:t>
      </w:r>
      <w:r w:rsidRPr="004811CD">
        <w:rPr>
          <w:rFonts w:ascii="Times New Roman" w:eastAsia="Arial" w:hAnsi="Times New Roman" w:cs="Times New Roman"/>
          <w:iCs/>
          <w:sz w:val="24"/>
          <w:szCs w:val="24"/>
        </w:rPr>
        <w:t xml:space="preserve"> temperature </w:t>
      </w:r>
      <w:r w:rsidR="00F66941" w:rsidRPr="004811CD">
        <w:rPr>
          <w:rFonts w:ascii="Times New Roman" w:eastAsia="Arial" w:hAnsi="Times New Roman" w:cs="Times New Roman"/>
          <w:iCs/>
          <w:sz w:val="24"/>
          <w:szCs w:val="24"/>
        </w:rPr>
        <w:t>transmitter, pressure</w:t>
      </w:r>
      <w:r w:rsidRPr="004811CD">
        <w:rPr>
          <w:rFonts w:ascii="Times New Roman" w:eastAsia="Arial" w:hAnsi="Times New Roman" w:cs="Times New Roman"/>
          <w:iCs/>
          <w:sz w:val="24"/>
          <w:szCs w:val="24"/>
        </w:rPr>
        <w:t xml:space="preserve"> temperature </w:t>
      </w:r>
      <w:r w:rsidR="00F66941" w:rsidRPr="004811CD">
        <w:rPr>
          <w:rFonts w:ascii="Times New Roman" w:eastAsia="Arial" w:hAnsi="Times New Roman" w:cs="Times New Roman"/>
          <w:iCs/>
          <w:sz w:val="24"/>
          <w:szCs w:val="24"/>
        </w:rPr>
        <w:t>transmitter,</w:t>
      </w:r>
      <w:r w:rsidRPr="004811CD">
        <w:rPr>
          <w:rFonts w:ascii="Times New Roman" w:eastAsia="Arial" w:hAnsi="Times New Roman" w:cs="Times New Roman"/>
          <w:iCs/>
          <w:sz w:val="24"/>
          <w:szCs w:val="24"/>
        </w:rPr>
        <w:t xml:space="preserve"> liquid </w:t>
      </w:r>
      <w:r w:rsidR="00F66941" w:rsidRPr="004811CD">
        <w:rPr>
          <w:rFonts w:ascii="Times New Roman" w:eastAsia="Arial" w:hAnsi="Times New Roman" w:cs="Times New Roman"/>
          <w:iCs/>
          <w:sz w:val="24"/>
          <w:szCs w:val="24"/>
        </w:rPr>
        <w:t>level, capacitance</w:t>
      </w:r>
      <w:r w:rsidRPr="004811CD">
        <w:rPr>
          <w:rFonts w:ascii="Times New Roman" w:eastAsia="Arial" w:hAnsi="Times New Roman" w:cs="Times New Roman"/>
          <w:iCs/>
          <w:sz w:val="24"/>
          <w:szCs w:val="24"/>
        </w:rPr>
        <w:t xml:space="preserve"> -</w:t>
      </w:r>
      <w:r w:rsidR="00F66941" w:rsidRPr="004811CD">
        <w:rPr>
          <w:rFonts w:ascii="Times New Roman" w:eastAsia="Arial" w:hAnsi="Times New Roman" w:cs="Times New Roman"/>
          <w:iCs/>
          <w:sz w:val="24"/>
          <w:szCs w:val="24"/>
        </w:rPr>
        <w:t>level, ultrasonic</w:t>
      </w:r>
      <w:r w:rsidRPr="004811CD">
        <w:rPr>
          <w:rFonts w:ascii="Times New Roman" w:eastAsia="Arial" w:hAnsi="Times New Roman" w:cs="Times New Roman"/>
          <w:iCs/>
          <w:sz w:val="24"/>
          <w:szCs w:val="24"/>
        </w:rPr>
        <w:t xml:space="preserve"> and so. The general purpose of a transmitter is to transmit signal or to process the </w:t>
      </w:r>
      <w:r w:rsidR="00F66941" w:rsidRPr="004811CD">
        <w:rPr>
          <w:rFonts w:ascii="Times New Roman" w:eastAsia="Arial" w:hAnsi="Times New Roman" w:cs="Times New Roman"/>
          <w:iCs/>
          <w:sz w:val="24"/>
          <w:szCs w:val="24"/>
        </w:rPr>
        <w:t>information. These</w:t>
      </w:r>
      <w:r w:rsidRPr="004811CD">
        <w:rPr>
          <w:rFonts w:ascii="Times New Roman" w:eastAsia="Arial" w:hAnsi="Times New Roman" w:cs="Times New Roman"/>
          <w:iCs/>
          <w:sz w:val="24"/>
          <w:szCs w:val="24"/>
        </w:rPr>
        <w:t xml:space="preserve"> </w:t>
      </w:r>
      <w:r w:rsidR="00F66941" w:rsidRPr="004811CD">
        <w:rPr>
          <w:rFonts w:ascii="Times New Roman" w:eastAsia="Arial" w:hAnsi="Times New Roman" w:cs="Times New Roman"/>
          <w:iCs/>
          <w:sz w:val="24"/>
          <w:szCs w:val="24"/>
        </w:rPr>
        <w:t>signals contain</w:t>
      </w:r>
      <w:r w:rsidRPr="004811CD">
        <w:rPr>
          <w:rFonts w:ascii="Times New Roman" w:eastAsia="Arial" w:hAnsi="Times New Roman" w:cs="Times New Roman"/>
          <w:iCs/>
          <w:sz w:val="24"/>
          <w:szCs w:val="24"/>
        </w:rPr>
        <w:t xml:space="preserve"> </w:t>
      </w:r>
      <w:r w:rsidR="00F66941" w:rsidRPr="004811CD">
        <w:rPr>
          <w:rFonts w:ascii="Times New Roman" w:eastAsia="Arial" w:hAnsi="Times New Roman" w:cs="Times New Roman"/>
          <w:iCs/>
          <w:sz w:val="24"/>
          <w:szCs w:val="24"/>
        </w:rPr>
        <w:t>information, which</w:t>
      </w:r>
      <w:r w:rsidRPr="004811CD">
        <w:rPr>
          <w:rFonts w:ascii="Times New Roman" w:eastAsia="Arial" w:hAnsi="Times New Roman" w:cs="Times New Roman"/>
          <w:iCs/>
          <w:sz w:val="24"/>
          <w:szCs w:val="24"/>
        </w:rPr>
        <w:t xml:space="preserve"> can be audio, video or data. A transmitter launches signal into the air via a transmitter antenna. The main one used in radio station is </w:t>
      </w:r>
      <w:r w:rsidR="00F66941" w:rsidRPr="004811CD">
        <w:rPr>
          <w:rFonts w:ascii="Times New Roman" w:eastAsia="Arial" w:hAnsi="Times New Roman" w:cs="Times New Roman"/>
          <w:iCs/>
          <w:sz w:val="24"/>
          <w:szCs w:val="24"/>
        </w:rPr>
        <w:t>the FREQUENCY modulation (</w:t>
      </w:r>
      <w:r w:rsidRPr="004811CD">
        <w:rPr>
          <w:rFonts w:ascii="Times New Roman" w:eastAsia="Arial" w:hAnsi="Times New Roman" w:cs="Times New Roman"/>
          <w:iCs/>
          <w:sz w:val="24"/>
          <w:szCs w:val="24"/>
        </w:rPr>
        <w:t xml:space="preserve">FM) </w:t>
      </w:r>
      <w:r w:rsidR="00F66941" w:rsidRPr="004811CD">
        <w:rPr>
          <w:rFonts w:ascii="Times New Roman" w:eastAsia="Arial" w:hAnsi="Times New Roman" w:cs="Times New Roman"/>
          <w:iCs/>
          <w:sz w:val="24"/>
          <w:szCs w:val="24"/>
        </w:rPr>
        <w:t>transmitter. The</w:t>
      </w:r>
      <w:r w:rsidRPr="004811CD">
        <w:rPr>
          <w:rFonts w:ascii="Times New Roman" w:eastAsia="Arial" w:hAnsi="Times New Roman" w:cs="Times New Roman"/>
          <w:iCs/>
          <w:sz w:val="24"/>
          <w:szCs w:val="24"/>
        </w:rPr>
        <w:t xml:space="preserve"> frequency range of FM is 88 to108MHZ in the higher spectrum.    </w:t>
      </w:r>
    </w:p>
    <w:p w14:paraId="2CBD88DF" w14:textId="77777777" w:rsidR="00A55593" w:rsidRDefault="00A55593">
      <w:pPr>
        <w:spacing w:after="0" w:line="360" w:lineRule="auto"/>
        <w:ind w:right="40"/>
        <w:jc w:val="both"/>
        <w:rPr>
          <w:rFonts w:ascii="Times New Roman" w:eastAsia="Arial" w:hAnsi="Times New Roman" w:cs="Times New Roman"/>
          <w:iCs/>
          <w:sz w:val="28"/>
          <w:szCs w:val="28"/>
        </w:rPr>
      </w:pPr>
    </w:p>
    <w:p w14:paraId="7E3890E6" w14:textId="77777777" w:rsidR="00A55593" w:rsidRDefault="00000000">
      <w:pPr>
        <w:spacing w:after="0" w:line="360" w:lineRule="auto"/>
        <w:ind w:right="40"/>
        <w:jc w:val="center"/>
        <w:rPr>
          <w:rFonts w:ascii="Times New Roman" w:eastAsia="Arial" w:hAnsi="Times New Roman" w:cs="Times New Roman"/>
          <w:iCs/>
          <w:sz w:val="28"/>
          <w:szCs w:val="28"/>
        </w:rPr>
      </w:pPr>
      <w:r>
        <w:rPr>
          <w:rFonts w:ascii="Times New Roman" w:eastAsia="Arial" w:hAnsi="Times New Roman" w:cs="Times New Roman"/>
          <w:iCs/>
          <w:noProof/>
          <w:sz w:val="28"/>
          <w:szCs w:val="28"/>
        </w:rPr>
        <w:lastRenderedPageBreak/>
        <w:drawing>
          <wp:inline distT="0" distB="0" distL="0" distR="0" wp14:anchorId="79CBF856" wp14:editId="33DE0000">
            <wp:extent cx="5852069" cy="4778829"/>
            <wp:effectExtent l="0" t="0" r="0" b="3175"/>
            <wp:docPr id="1074" name="Picture 10" descr="WhatsApp Image 2023-06-24 at 22.43.37"/>
            <wp:cNvGraphicFramePr/>
            <a:graphic xmlns:a="http://schemas.openxmlformats.org/drawingml/2006/main">
              <a:graphicData uri="http://schemas.openxmlformats.org/drawingml/2006/picture">
                <pic:pic xmlns:pic="http://schemas.openxmlformats.org/drawingml/2006/picture">
                  <pic:nvPicPr>
                    <pic:cNvPr id="1074" name="Picture 10" descr="WhatsApp Image 2023-06-24 at 22.43.37"/>
                    <pic:cNvPicPr/>
                  </pic:nvPicPr>
                  <pic:blipFill>
                    <a:blip r:embed="rId12" cstate="print"/>
                    <a:srcRect/>
                    <a:stretch>
                      <a:fillRect/>
                    </a:stretch>
                  </pic:blipFill>
                  <pic:spPr>
                    <a:xfrm>
                      <a:off x="0" y="0"/>
                      <a:ext cx="5888342" cy="4808450"/>
                    </a:xfrm>
                    <a:prstGeom prst="rect">
                      <a:avLst/>
                    </a:prstGeom>
                  </pic:spPr>
                </pic:pic>
              </a:graphicData>
            </a:graphic>
          </wp:inline>
        </w:drawing>
      </w:r>
    </w:p>
    <w:p w14:paraId="0900206E" w14:textId="77777777" w:rsidR="00F66941" w:rsidRDefault="00F66941">
      <w:pPr>
        <w:spacing w:after="0" w:line="360" w:lineRule="auto"/>
        <w:ind w:right="40"/>
        <w:jc w:val="center"/>
        <w:rPr>
          <w:rFonts w:ascii="Times New Roman" w:eastAsia="Arial" w:hAnsi="Times New Roman" w:cs="Times New Roman"/>
          <w:iCs/>
          <w:sz w:val="28"/>
          <w:szCs w:val="28"/>
        </w:rPr>
      </w:pPr>
    </w:p>
    <w:p w14:paraId="5B1BC91B" w14:textId="77777777" w:rsidR="00A55593" w:rsidRDefault="00A55593">
      <w:pPr>
        <w:spacing w:after="0" w:line="360" w:lineRule="auto"/>
        <w:rPr>
          <w:rFonts w:ascii="Times New Roman" w:hAnsi="Times New Roman" w:cs="Times New Roman"/>
          <w:b/>
          <w:bCs/>
          <w:sz w:val="28"/>
          <w:szCs w:val="28"/>
        </w:rPr>
      </w:pPr>
    </w:p>
    <w:p w14:paraId="53FEECE5" w14:textId="2450B838" w:rsidR="00A55593" w:rsidRPr="00F66941" w:rsidRDefault="00F66941" w:rsidP="001850D4">
      <w:pPr>
        <w:pStyle w:val="ListParagraph"/>
        <w:numPr>
          <w:ilvl w:val="1"/>
          <w:numId w:val="22"/>
        </w:numPr>
        <w:spacing w:after="0" w:line="360" w:lineRule="auto"/>
        <w:jc w:val="both"/>
        <w:rPr>
          <w:rFonts w:ascii="Times New Roman" w:hAnsi="Times New Roman" w:cs="Times New Roman"/>
          <w:b/>
          <w:bCs/>
          <w:sz w:val="24"/>
          <w:szCs w:val="24"/>
        </w:rPr>
      </w:pPr>
      <w:r w:rsidRPr="00F66941">
        <w:rPr>
          <w:rFonts w:ascii="Times New Roman" w:hAnsi="Times New Roman" w:cs="Times New Roman"/>
          <w:b/>
          <w:bCs/>
          <w:sz w:val="24"/>
          <w:szCs w:val="24"/>
        </w:rPr>
        <w:t xml:space="preserve"> </w:t>
      </w:r>
      <w:r w:rsidR="00000000" w:rsidRPr="00F66941">
        <w:rPr>
          <w:rFonts w:ascii="Times New Roman" w:hAnsi="Times New Roman" w:cs="Times New Roman"/>
          <w:b/>
          <w:bCs/>
          <w:sz w:val="24"/>
          <w:szCs w:val="24"/>
        </w:rPr>
        <w:t xml:space="preserve">EXCITER </w:t>
      </w:r>
    </w:p>
    <w:p w14:paraId="75D2F018" w14:textId="7F208544"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hAnsi="Times New Roman" w:cs="Times New Roman"/>
          <w:sz w:val="24"/>
          <w:szCs w:val="24"/>
        </w:rPr>
        <w:t xml:space="preserve">Designed and tuned to operate on fixed frequency with in the FM band (88-108) MHZ and 10KHZ increment. Most exciter are of single phase AC </w:t>
      </w:r>
      <w:proofErr w:type="gramStart"/>
      <w:r w:rsidRPr="00F66941">
        <w:rPr>
          <w:rFonts w:ascii="Times New Roman" w:hAnsi="Times New Roman" w:cs="Times New Roman"/>
          <w:sz w:val="24"/>
          <w:szCs w:val="24"/>
        </w:rPr>
        <w:t>voltage ,exciter</w:t>
      </w:r>
      <w:proofErr w:type="gramEnd"/>
      <w:r w:rsidRPr="00F66941">
        <w:rPr>
          <w:rFonts w:ascii="Times New Roman" w:hAnsi="Times New Roman" w:cs="Times New Roman"/>
          <w:sz w:val="24"/>
          <w:szCs w:val="24"/>
        </w:rPr>
        <w:t xml:space="preserve"> are solid state wide band units of FM transmitter which provides a variable RF output from 0watt- the highest RF output level of its power amplifier .Most exciter accept wide band composite input from a stereo generator . Exciter is the </w:t>
      </w:r>
      <w:proofErr w:type="gramStart"/>
      <w:r w:rsidRPr="00F66941">
        <w:rPr>
          <w:rFonts w:ascii="Times New Roman" w:hAnsi="Times New Roman" w:cs="Times New Roman"/>
          <w:sz w:val="24"/>
          <w:szCs w:val="24"/>
        </w:rPr>
        <w:t>heart  of</w:t>
      </w:r>
      <w:proofErr w:type="gramEnd"/>
      <w:r w:rsidRPr="00F66941">
        <w:rPr>
          <w:rFonts w:ascii="Times New Roman" w:hAnsi="Times New Roman" w:cs="Times New Roman"/>
          <w:sz w:val="24"/>
          <w:szCs w:val="24"/>
        </w:rPr>
        <w:t xml:space="preserve"> transmitter because its signal modulator ,generate signal carrier that is ,Radio frequency and also set a desired radio frequency to be used </w:t>
      </w:r>
      <w:r w:rsidR="001850D4" w:rsidRPr="00F66941">
        <w:rPr>
          <w:rFonts w:ascii="Times New Roman" w:hAnsi="Times New Roman" w:cs="Times New Roman"/>
          <w:sz w:val="24"/>
          <w:szCs w:val="24"/>
        </w:rPr>
        <w:t>e.g.</w:t>
      </w:r>
      <w:r w:rsidRPr="00F66941">
        <w:rPr>
          <w:rFonts w:ascii="Times New Roman" w:hAnsi="Times New Roman" w:cs="Times New Roman"/>
          <w:sz w:val="24"/>
          <w:szCs w:val="24"/>
        </w:rPr>
        <w:t xml:space="preserve"> 99.1FM</w:t>
      </w:r>
    </w:p>
    <w:p w14:paraId="3851BFEE" w14:textId="77777777" w:rsidR="00A55593" w:rsidRPr="00F66941" w:rsidRDefault="00A55593">
      <w:pPr>
        <w:spacing w:after="0" w:line="360" w:lineRule="auto"/>
        <w:rPr>
          <w:rFonts w:ascii="Times New Roman" w:hAnsi="Times New Roman" w:cs="Times New Roman"/>
          <w:sz w:val="24"/>
          <w:szCs w:val="24"/>
        </w:rPr>
      </w:pPr>
    </w:p>
    <w:p w14:paraId="333CE700" w14:textId="77777777" w:rsidR="00A55593" w:rsidRPr="00F66941" w:rsidRDefault="00000000">
      <w:pPr>
        <w:spacing w:after="0" w:line="360" w:lineRule="auto"/>
        <w:jc w:val="center"/>
        <w:rPr>
          <w:rFonts w:ascii="Times New Roman" w:hAnsi="Times New Roman" w:cs="Times New Roman"/>
          <w:sz w:val="24"/>
          <w:szCs w:val="24"/>
        </w:rPr>
      </w:pPr>
      <w:r w:rsidRPr="00F66941">
        <w:rPr>
          <w:rFonts w:ascii="Times New Roman" w:hAnsi="Times New Roman" w:cs="Times New Roman"/>
          <w:noProof/>
          <w:sz w:val="24"/>
          <w:szCs w:val="24"/>
        </w:rPr>
        <w:lastRenderedPageBreak/>
        <w:drawing>
          <wp:inline distT="0" distB="0" distL="0" distR="0" wp14:anchorId="0A1EDA0B" wp14:editId="1853D7A9">
            <wp:extent cx="6467475" cy="4779818"/>
            <wp:effectExtent l="0" t="0" r="0" b="1905"/>
            <wp:docPr id="1075" name="Picture 2" descr="2023-06-11 17:36:19.981000"/>
            <wp:cNvGraphicFramePr/>
            <a:graphic xmlns:a="http://schemas.openxmlformats.org/drawingml/2006/main">
              <a:graphicData uri="http://schemas.openxmlformats.org/drawingml/2006/picture">
                <pic:pic xmlns:pic="http://schemas.openxmlformats.org/drawingml/2006/picture">
                  <pic:nvPicPr>
                    <pic:cNvPr id="1075" name="Picture 2" descr="2023-06-11 17:36:19.981000"/>
                    <pic:cNvPicPr/>
                  </pic:nvPicPr>
                  <pic:blipFill>
                    <a:blip r:embed="rId13" cstate="print"/>
                    <a:srcRect/>
                    <a:stretch>
                      <a:fillRect/>
                    </a:stretch>
                  </pic:blipFill>
                  <pic:spPr>
                    <a:xfrm>
                      <a:off x="0" y="0"/>
                      <a:ext cx="6486137" cy="4793610"/>
                    </a:xfrm>
                    <a:prstGeom prst="rect">
                      <a:avLst/>
                    </a:prstGeom>
                  </pic:spPr>
                </pic:pic>
              </a:graphicData>
            </a:graphic>
          </wp:inline>
        </w:drawing>
      </w:r>
    </w:p>
    <w:p w14:paraId="4276C729" w14:textId="77777777" w:rsidR="00A55593" w:rsidRPr="00F66941" w:rsidRDefault="00A55593">
      <w:pPr>
        <w:spacing w:after="0" w:line="360" w:lineRule="auto"/>
        <w:rPr>
          <w:rFonts w:ascii="Times New Roman" w:hAnsi="Times New Roman" w:cs="Times New Roman"/>
          <w:sz w:val="24"/>
          <w:szCs w:val="24"/>
        </w:rPr>
      </w:pPr>
    </w:p>
    <w:p w14:paraId="71C02FAA" w14:textId="77777777" w:rsidR="001850D4" w:rsidRDefault="001850D4">
      <w:pPr>
        <w:spacing w:after="0" w:line="360" w:lineRule="auto"/>
        <w:rPr>
          <w:rFonts w:ascii="Times New Roman" w:hAnsi="Times New Roman" w:cs="Times New Roman"/>
          <w:b/>
          <w:bCs/>
          <w:sz w:val="24"/>
          <w:szCs w:val="24"/>
        </w:rPr>
      </w:pPr>
    </w:p>
    <w:p w14:paraId="6E24944B" w14:textId="77777777" w:rsidR="001850D4" w:rsidRDefault="001850D4">
      <w:pPr>
        <w:spacing w:after="0" w:line="360" w:lineRule="auto"/>
        <w:rPr>
          <w:rFonts w:ascii="Times New Roman" w:hAnsi="Times New Roman" w:cs="Times New Roman"/>
          <w:b/>
          <w:bCs/>
          <w:sz w:val="24"/>
          <w:szCs w:val="24"/>
        </w:rPr>
      </w:pPr>
    </w:p>
    <w:p w14:paraId="6FB21BAA" w14:textId="77777777" w:rsidR="001850D4" w:rsidRDefault="001850D4">
      <w:pPr>
        <w:spacing w:after="0" w:line="360" w:lineRule="auto"/>
        <w:rPr>
          <w:rFonts w:ascii="Times New Roman" w:hAnsi="Times New Roman" w:cs="Times New Roman"/>
          <w:b/>
          <w:bCs/>
          <w:sz w:val="24"/>
          <w:szCs w:val="24"/>
        </w:rPr>
      </w:pPr>
    </w:p>
    <w:p w14:paraId="61C359C4" w14:textId="0C59E4FB"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hAnsi="Times New Roman" w:cs="Times New Roman"/>
          <w:b/>
          <w:bCs/>
          <w:sz w:val="24"/>
          <w:szCs w:val="24"/>
        </w:rPr>
        <w:t>EXCITER INSTALLATION</w:t>
      </w:r>
      <w:r w:rsidRPr="00F66941">
        <w:rPr>
          <w:rFonts w:ascii="Times New Roman" w:hAnsi="Times New Roman" w:cs="Times New Roman"/>
          <w:sz w:val="24"/>
          <w:szCs w:val="24"/>
        </w:rPr>
        <w:t xml:space="preserve"> </w:t>
      </w:r>
    </w:p>
    <w:p w14:paraId="1E57A74C" w14:textId="74541D15"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hAnsi="Times New Roman" w:cs="Times New Roman"/>
          <w:sz w:val="24"/>
          <w:szCs w:val="24"/>
        </w:rPr>
        <w:t xml:space="preserve">Exciter may be installed in any convenient location in about 19inch (48.3cm) rack within reach of signal and power </w:t>
      </w:r>
      <w:r w:rsidR="00F66941" w:rsidRPr="00F66941">
        <w:rPr>
          <w:rFonts w:ascii="Times New Roman" w:hAnsi="Times New Roman" w:cs="Times New Roman"/>
          <w:sz w:val="24"/>
          <w:szCs w:val="24"/>
        </w:rPr>
        <w:t>cable. The</w:t>
      </w:r>
      <w:r w:rsidRPr="00F66941">
        <w:rPr>
          <w:rFonts w:ascii="Times New Roman" w:hAnsi="Times New Roman" w:cs="Times New Roman"/>
          <w:sz w:val="24"/>
          <w:szCs w:val="24"/>
        </w:rPr>
        <w:t xml:space="preserve"> exciter should not be installed directly above or below </w:t>
      </w:r>
      <w:r w:rsidR="00F66941" w:rsidRPr="00F66941">
        <w:rPr>
          <w:rFonts w:ascii="Times New Roman" w:hAnsi="Times New Roman" w:cs="Times New Roman"/>
          <w:sz w:val="24"/>
          <w:szCs w:val="24"/>
        </w:rPr>
        <w:t>heat generating</w:t>
      </w:r>
      <w:r w:rsidRPr="00F66941">
        <w:rPr>
          <w:rFonts w:ascii="Times New Roman" w:hAnsi="Times New Roman" w:cs="Times New Roman"/>
          <w:sz w:val="24"/>
          <w:szCs w:val="24"/>
        </w:rPr>
        <w:t xml:space="preserve"> equipment</w:t>
      </w:r>
    </w:p>
    <w:p w14:paraId="23B9C216" w14:textId="77777777" w:rsidR="00A55593" w:rsidRPr="00F66941" w:rsidRDefault="00A55593" w:rsidP="001850D4">
      <w:pPr>
        <w:spacing w:after="0" w:line="360" w:lineRule="auto"/>
        <w:jc w:val="both"/>
        <w:rPr>
          <w:rFonts w:ascii="Times New Roman" w:hAnsi="Times New Roman" w:cs="Times New Roman"/>
          <w:sz w:val="24"/>
          <w:szCs w:val="24"/>
        </w:rPr>
      </w:pPr>
    </w:p>
    <w:p w14:paraId="285797AA" w14:textId="77777777" w:rsidR="00A55593" w:rsidRPr="00F66941" w:rsidRDefault="00A55593" w:rsidP="001850D4">
      <w:pPr>
        <w:spacing w:after="0" w:line="360" w:lineRule="auto"/>
        <w:jc w:val="both"/>
        <w:rPr>
          <w:rFonts w:ascii="Times New Roman" w:hAnsi="Times New Roman" w:cs="Times New Roman"/>
          <w:sz w:val="24"/>
          <w:szCs w:val="24"/>
        </w:rPr>
      </w:pPr>
    </w:p>
    <w:p w14:paraId="43622E26" w14:textId="1BADA37C" w:rsidR="00A55593" w:rsidRPr="00F66941" w:rsidRDefault="00000000" w:rsidP="001850D4">
      <w:pPr>
        <w:spacing w:after="0" w:line="360" w:lineRule="auto"/>
        <w:jc w:val="both"/>
        <w:rPr>
          <w:rFonts w:ascii="Times New Roman" w:hAnsi="Times New Roman" w:cs="Times New Roman"/>
          <w:b/>
          <w:bCs/>
          <w:sz w:val="24"/>
          <w:szCs w:val="24"/>
        </w:rPr>
      </w:pPr>
      <w:r w:rsidRPr="00F66941">
        <w:rPr>
          <w:rFonts w:ascii="Times New Roman" w:hAnsi="Times New Roman" w:cs="Times New Roman"/>
          <w:b/>
          <w:bCs/>
          <w:sz w:val="24"/>
          <w:szCs w:val="24"/>
        </w:rPr>
        <w:t xml:space="preserve"> INFORMATION </w:t>
      </w:r>
      <w:r w:rsidR="00F66941" w:rsidRPr="00F66941">
        <w:rPr>
          <w:rFonts w:ascii="Times New Roman" w:hAnsi="Times New Roman" w:cs="Times New Roman"/>
          <w:b/>
          <w:bCs/>
          <w:sz w:val="24"/>
          <w:szCs w:val="24"/>
        </w:rPr>
        <w:t>AND COMMUNICATION</w:t>
      </w:r>
      <w:r w:rsidRPr="00F66941">
        <w:rPr>
          <w:rFonts w:ascii="Times New Roman" w:hAnsi="Times New Roman" w:cs="Times New Roman"/>
          <w:b/>
          <w:bCs/>
          <w:sz w:val="24"/>
          <w:szCs w:val="24"/>
        </w:rPr>
        <w:t xml:space="preserve"> TECHNOLOGY UNIT</w:t>
      </w:r>
    </w:p>
    <w:p w14:paraId="28913608" w14:textId="3907668B" w:rsidR="00A55593" w:rsidRPr="00F66941" w:rsidRDefault="00000000" w:rsidP="001850D4">
      <w:pPr>
        <w:pStyle w:val="NormalWeb"/>
        <w:spacing w:line="360" w:lineRule="auto"/>
        <w:jc w:val="both"/>
        <w:rPr>
          <w:rFonts w:eastAsia="Calibri"/>
          <w:color w:val="353535"/>
        </w:rPr>
      </w:pPr>
      <w:r w:rsidRPr="00F66941">
        <w:rPr>
          <w:rFonts w:eastAsia="Georgia"/>
          <w:color w:val="353535"/>
        </w:rPr>
        <w:t xml:space="preserve">Information and Communication Technologies (ICT) are electronic machines and devices. Their application </w:t>
      </w:r>
      <w:r w:rsidR="00F66941" w:rsidRPr="00F66941">
        <w:rPr>
          <w:rFonts w:eastAsia="Georgia"/>
          <w:color w:val="353535"/>
        </w:rPr>
        <w:t>has</w:t>
      </w:r>
      <w:r w:rsidRPr="00F66941">
        <w:rPr>
          <w:rFonts w:eastAsia="Georgia"/>
          <w:color w:val="353535"/>
        </w:rPr>
        <w:t xml:space="preserve"> both computing and communication capabilities. They range from physical devices like digital cameras, tape recorders, computers, sensing devices, scanners, mobile phone, </w:t>
      </w:r>
      <w:r w:rsidR="00F66941" w:rsidRPr="00F66941">
        <w:rPr>
          <w:rFonts w:eastAsia="Georgia"/>
          <w:color w:val="353535"/>
        </w:rPr>
        <w:t>etc.</w:t>
      </w:r>
      <w:r w:rsidRPr="00F66941">
        <w:rPr>
          <w:rFonts w:eastAsia="Georgia"/>
          <w:color w:val="353535"/>
        </w:rPr>
        <w:t xml:space="preserve"> to cyber space-the internet, software, </w:t>
      </w:r>
      <w:r w:rsidRPr="00F66941">
        <w:rPr>
          <w:rFonts w:eastAsia="Georgia"/>
          <w:color w:val="353535"/>
        </w:rPr>
        <w:lastRenderedPageBreak/>
        <w:t>teleconferencing, satellite etc. Their application is broad and cuts across all interpersonal and mass communication media, giving more power, robustness and veracity to their operations and performance</w:t>
      </w:r>
      <w:proofErr w:type="gramStart"/>
      <w:r w:rsidRPr="00F66941">
        <w:rPr>
          <w:rFonts w:eastAsia="Georgia"/>
          <w:color w:val="353535"/>
        </w:rPr>
        <w:t>. .</w:t>
      </w:r>
      <w:proofErr w:type="gramEnd"/>
      <w:r w:rsidRPr="00F66941">
        <w:rPr>
          <w:rFonts w:eastAsia="Georgia"/>
          <w:color w:val="353535"/>
        </w:rPr>
        <w:t xml:space="preserve"> Information and communication technologies into broadcasting especially radio broadcasting is therefore designed to boost and enhance qualities of broadcast programmes. Most importantly has been the digitization of radio signal, innovation programming and live reporting from any corner of the world. </w:t>
      </w:r>
      <w:proofErr w:type="gramStart"/>
      <w:r w:rsidR="00F66941" w:rsidRPr="00F66941">
        <w:rPr>
          <w:rFonts w:eastAsia="Georgia"/>
          <w:color w:val="353535"/>
        </w:rPr>
        <w:t>E.g.</w:t>
      </w:r>
      <w:proofErr w:type="gramEnd"/>
      <w:r w:rsidRPr="00F66941">
        <w:rPr>
          <w:rFonts w:eastAsia="Georgia"/>
          <w:color w:val="353535"/>
        </w:rPr>
        <w:t xml:space="preserve"> </w:t>
      </w:r>
      <w:r w:rsidR="00F66941" w:rsidRPr="00F66941">
        <w:rPr>
          <w:rFonts w:eastAsia="Georgia"/>
          <w:color w:val="353535"/>
        </w:rPr>
        <w:t>microphone</w:t>
      </w:r>
      <w:r w:rsidR="00F66941" w:rsidRPr="00F66941">
        <w:rPr>
          <w:rFonts w:eastAsia="Calibri"/>
          <w:color w:val="353535"/>
        </w:rPr>
        <w:t xml:space="preserve"> </w:t>
      </w:r>
      <w:r w:rsidR="00F66941" w:rsidRPr="00F66941">
        <w:rPr>
          <w:rFonts w:eastAsia="Georgia"/>
          <w:color w:val="353535"/>
        </w:rPr>
        <w:t>audio</w:t>
      </w:r>
      <w:r w:rsidRPr="00F66941">
        <w:rPr>
          <w:rFonts w:eastAsia="Georgia"/>
          <w:color w:val="353535"/>
        </w:rPr>
        <w:t xml:space="preserve"> signal </w:t>
      </w:r>
      <w:r w:rsidRPr="00F66941">
        <w:rPr>
          <w:rFonts w:eastAsia="Calibri"/>
          <w:color w:val="353535"/>
        </w:rPr>
        <w:t>→</w:t>
      </w:r>
      <w:r w:rsidRPr="00F66941">
        <w:rPr>
          <w:rFonts w:eastAsia="Georgia"/>
          <w:color w:val="353535"/>
        </w:rPr>
        <w:t xml:space="preserve">audio pre amplifier </w:t>
      </w:r>
      <w:r w:rsidRPr="00F66941">
        <w:rPr>
          <w:rFonts w:eastAsia="Calibri"/>
          <w:color w:val="353535"/>
        </w:rPr>
        <w:t>→Amplified audio signal →</w:t>
      </w:r>
      <w:r w:rsidR="00F66941" w:rsidRPr="00F66941">
        <w:rPr>
          <w:rFonts w:eastAsia="Calibri"/>
          <w:color w:val="353535"/>
        </w:rPr>
        <w:t>modulator</w:t>
      </w:r>
      <w:r w:rsidRPr="00F66941">
        <w:rPr>
          <w:rFonts w:eastAsia="Calibri"/>
          <w:color w:val="353535"/>
        </w:rPr>
        <w:t xml:space="preserve"> carrier →modulated signal →RF amplifier →Antenna </w:t>
      </w:r>
    </w:p>
    <w:p w14:paraId="5BD0CB5F" w14:textId="06AC3502" w:rsidR="00A55593" w:rsidRPr="001850D4" w:rsidRDefault="00000000" w:rsidP="001850D4">
      <w:pPr>
        <w:pStyle w:val="NormalWeb"/>
        <w:spacing w:line="360" w:lineRule="auto"/>
        <w:jc w:val="both"/>
        <w:rPr>
          <w:rFonts w:eastAsia="Georgia"/>
          <w:color w:val="353535"/>
        </w:rPr>
      </w:pPr>
      <w:r w:rsidRPr="00F66941">
        <w:rPr>
          <w:rFonts w:eastAsia="Calibri"/>
          <w:color w:val="353535"/>
        </w:rPr>
        <w:t xml:space="preserve">To make a clear version of the sound at </w:t>
      </w:r>
      <w:r w:rsidR="00F66941" w:rsidRPr="00F66941">
        <w:rPr>
          <w:rFonts w:eastAsia="Calibri"/>
          <w:color w:val="353535"/>
        </w:rPr>
        <w:t>anywhere</w:t>
      </w:r>
      <w:r w:rsidRPr="00F66941">
        <w:rPr>
          <w:rFonts w:eastAsia="Calibri"/>
          <w:color w:val="353535"/>
        </w:rPr>
        <w:t xml:space="preserve"> you </w:t>
      </w:r>
      <w:r w:rsidR="001850D4">
        <w:rPr>
          <w:rFonts w:eastAsia="Calibri"/>
          <w:color w:val="353535"/>
        </w:rPr>
        <w:t>are.</w:t>
      </w:r>
    </w:p>
    <w:p w14:paraId="7416DC64" w14:textId="77777777" w:rsidR="00A55593" w:rsidRPr="00F66941" w:rsidRDefault="00A55593" w:rsidP="001850D4">
      <w:pPr>
        <w:spacing w:after="0" w:line="360" w:lineRule="auto"/>
        <w:jc w:val="both"/>
        <w:rPr>
          <w:rFonts w:ascii="Times New Roman" w:hAnsi="Times New Roman" w:cs="Times New Roman"/>
          <w:sz w:val="24"/>
          <w:szCs w:val="24"/>
        </w:rPr>
      </w:pPr>
    </w:p>
    <w:p w14:paraId="2C11E336" w14:textId="77777777" w:rsidR="00A55593" w:rsidRPr="0021600E" w:rsidRDefault="00000000" w:rsidP="001850D4">
      <w:pPr>
        <w:spacing w:after="0" w:line="360" w:lineRule="auto"/>
        <w:jc w:val="both"/>
        <w:rPr>
          <w:rFonts w:ascii="Times New Roman" w:hAnsi="Times New Roman" w:cs="Times New Roman"/>
          <w:b/>
          <w:bCs/>
          <w:sz w:val="24"/>
          <w:szCs w:val="24"/>
        </w:rPr>
      </w:pPr>
      <w:r w:rsidRPr="0021600E">
        <w:rPr>
          <w:rFonts w:ascii="Times New Roman" w:hAnsi="Times New Roman" w:cs="Times New Roman"/>
          <w:b/>
          <w:bCs/>
          <w:sz w:val="24"/>
          <w:szCs w:val="24"/>
        </w:rPr>
        <w:t>ELECTRICAL UNIT</w:t>
      </w:r>
    </w:p>
    <w:p w14:paraId="45466443" w14:textId="0771AA10"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hAnsi="Times New Roman" w:cs="Times New Roman"/>
          <w:sz w:val="24"/>
          <w:szCs w:val="24"/>
        </w:rPr>
        <w:t xml:space="preserve"> Introduction of seizes of wires </w:t>
      </w:r>
      <w:r w:rsidR="00F66941" w:rsidRPr="00F66941">
        <w:rPr>
          <w:rFonts w:ascii="Times New Roman" w:hAnsi="Times New Roman" w:cs="Times New Roman"/>
          <w:sz w:val="24"/>
          <w:szCs w:val="24"/>
        </w:rPr>
        <w:t>e.g.,</w:t>
      </w:r>
      <w:r w:rsidRPr="00F66941">
        <w:rPr>
          <w:rFonts w:ascii="Times New Roman" w:hAnsi="Times New Roman" w:cs="Times New Roman"/>
          <w:sz w:val="24"/>
          <w:szCs w:val="24"/>
        </w:rPr>
        <w:t xml:space="preserve"> 15mm,25</w:t>
      </w:r>
      <w:r w:rsidR="00F66941" w:rsidRPr="00F66941">
        <w:rPr>
          <w:rFonts w:ascii="Times New Roman" w:hAnsi="Times New Roman" w:cs="Times New Roman"/>
          <w:sz w:val="24"/>
          <w:szCs w:val="24"/>
        </w:rPr>
        <w:t>mm and</w:t>
      </w:r>
      <w:r w:rsidRPr="00F66941">
        <w:rPr>
          <w:rFonts w:ascii="Times New Roman" w:hAnsi="Times New Roman" w:cs="Times New Roman"/>
          <w:sz w:val="24"/>
          <w:szCs w:val="24"/>
        </w:rPr>
        <w:t xml:space="preserve"> flexible wire and also where each type can be used like15mm is for light wiring and 25mm for kitchen socket while the flexible is used in </w:t>
      </w:r>
      <w:r w:rsidR="00F66941" w:rsidRPr="00F66941">
        <w:rPr>
          <w:rFonts w:ascii="Times New Roman" w:hAnsi="Times New Roman" w:cs="Times New Roman"/>
          <w:sz w:val="24"/>
          <w:szCs w:val="24"/>
        </w:rPr>
        <w:t>lamp holder.</w:t>
      </w:r>
      <w:r w:rsidRPr="00F66941">
        <w:rPr>
          <w:rFonts w:ascii="Times New Roman" w:hAnsi="Times New Roman" w:cs="Times New Roman"/>
          <w:sz w:val="24"/>
          <w:szCs w:val="24"/>
        </w:rPr>
        <w:t xml:space="preserve"> Some </w:t>
      </w:r>
      <w:r w:rsidR="00F66941" w:rsidRPr="00F66941">
        <w:rPr>
          <w:rFonts w:ascii="Times New Roman" w:hAnsi="Times New Roman" w:cs="Times New Roman"/>
          <w:sz w:val="24"/>
          <w:szCs w:val="24"/>
        </w:rPr>
        <w:t>lamp holder</w:t>
      </w:r>
      <w:r w:rsidRPr="00F66941">
        <w:rPr>
          <w:rFonts w:ascii="Times New Roman" w:hAnsi="Times New Roman" w:cs="Times New Roman"/>
          <w:sz w:val="24"/>
          <w:szCs w:val="24"/>
        </w:rPr>
        <w:t xml:space="preserve"> was repaired inside live </w:t>
      </w:r>
      <w:r w:rsidR="00F66941" w:rsidRPr="00F66941">
        <w:rPr>
          <w:rFonts w:ascii="Times New Roman" w:hAnsi="Times New Roman" w:cs="Times New Roman"/>
          <w:sz w:val="24"/>
          <w:szCs w:val="24"/>
        </w:rPr>
        <w:t>studio</w:t>
      </w:r>
      <w:r w:rsidRPr="00F66941">
        <w:rPr>
          <w:rFonts w:ascii="Times New Roman" w:hAnsi="Times New Roman" w:cs="Times New Roman"/>
          <w:sz w:val="24"/>
          <w:szCs w:val="24"/>
        </w:rPr>
        <w:t xml:space="preserve"> and </w:t>
      </w:r>
      <w:r w:rsidR="00F66941" w:rsidRPr="00F66941">
        <w:rPr>
          <w:rFonts w:ascii="Times New Roman" w:hAnsi="Times New Roman" w:cs="Times New Roman"/>
          <w:sz w:val="24"/>
          <w:szCs w:val="24"/>
        </w:rPr>
        <w:t>also,</w:t>
      </w:r>
      <w:r w:rsidRPr="00F66941">
        <w:rPr>
          <w:rFonts w:ascii="Times New Roman" w:hAnsi="Times New Roman" w:cs="Times New Roman"/>
          <w:sz w:val="24"/>
          <w:szCs w:val="24"/>
        </w:rPr>
        <w:t xml:space="preserve"> </w:t>
      </w:r>
      <w:r w:rsidR="00F66941" w:rsidRPr="00F66941">
        <w:rPr>
          <w:rFonts w:ascii="Times New Roman" w:hAnsi="Times New Roman" w:cs="Times New Roman"/>
          <w:sz w:val="24"/>
          <w:szCs w:val="24"/>
        </w:rPr>
        <w:t>I</w:t>
      </w:r>
      <w:r w:rsidRPr="00F66941">
        <w:rPr>
          <w:rFonts w:ascii="Times New Roman" w:hAnsi="Times New Roman" w:cs="Times New Roman"/>
          <w:sz w:val="24"/>
          <w:szCs w:val="24"/>
        </w:rPr>
        <w:t xml:space="preserve"> was taught how to connect a </w:t>
      </w:r>
      <w:r w:rsidR="00F66941" w:rsidRPr="00F66941">
        <w:rPr>
          <w:rFonts w:ascii="Times New Roman" w:hAnsi="Times New Roman" w:cs="Times New Roman"/>
          <w:sz w:val="24"/>
          <w:szCs w:val="24"/>
        </w:rPr>
        <w:t>lamp holder</w:t>
      </w:r>
      <w:r w:rsidRPr="00F66941">
        <w:rPr>
          <w:rFonts w:ascii="Times New Roman" w:hAnsi="Times New Roman" w:cs="Times New Roman"/>
          <w:sz w:val="24"/>
          <w:szCs w:val="24"/>
        </w:rPr>
        <w:t xml:space="preserve"> to ceiling rose.</w:t>
      </w:r>
    </w:p>
    <w:p w14:paraId="3881296B" w14:textId="77777777" w:rsidR="00A55593" w:rsidRPr="00F66941" w:rsidRDefault="00A55593" w:rsidP="001850D4">
      <w:pPr>
        <w:spacing w:after="0" w:line="360" w:lineRule="auto"/>
        <w:jc w:val="both"/>
        <w:rPr>
          <w:rFonts w:ascii="Times New Roman" w:hAnsi="Times New Roman" w:cs="Times New Roman"/>
          <w:sz w:val="24"/>
          <w:szCs w:val="24"/>
        </w:rPr>
      </w:pPr>
    </w:p>
    <w:p w14:paraId="4E1EC7DC" w14:textId="77777777" w:rsidR="00A55593" w:rsidRDefault="00A55593" w:rsidP="001850D4">
      <w:pPr>
        <w:spacing w:after="0" w:line="360" w:lineRule="auto"/>
        <w:jc w:val="both"/>
        <w:rPr>
          <w:rFonts w:ascii="Times New Roman" w:hAnsi="Times New Roman" w:cs="Times New Roman"/>
          <w:sz w:val="24"/>
          <w:szCs w:val="24"/>
        </w:rPr>
      </w:pPr>
    </w:p>
    <w:p w14:paraId="0DE62289" w14:textId="77777777" w:rsidR="00A55593" w:rsidRPr="00F66941" w:rsidRDefault="00000000" w:rsidP="001850D4">
      <w:pPr>
        <w:spacing w:after="0" w:line="360" w:lineRule="auto"/>
        <w:jc w:val="both"/>
        <w:rPr>
          <w:rFonts w:ascii="Times New Roman" w:hAnsi="Times New Roman" w:cs="Times New Roman"/>
          <w:b/>
          <w:bCs/>
          <w:sz w:val="24"/>
          <w:szCs w:val="24"/>
        </w:rPr>
      </w:pPr>
      <w:bookmarkStart w:id="13" w:name="_Toc30776471"/>
      <w:r w:rsidRPr="00F66941">
        <w:rPr>
          <w:rFonts w:ascii="Times New Roman" w:hAnsi="Times New Roman" w:cs="Times New Roman"/>
          <w:sz w:val="24"/>
          <w:szCs w:val="24"/>
        </w:rPr>
        <w:t xml:space="preserve"> </w:t>
      </w:r>
      <w:r w:rsidRPr="00F66941">
        <w:rPr>
          <w:rFonts w:ascii="Times New Roman" w:hAnsi="Times New Roman" w:cs="Times New Roman"/>
          <w:b/>
          <w:bCs/>
          <w:sz w:val="24"/>
          <w:szCs w:val="24"/>
        </w:rPr>
        <w:t>STUDIO TRANSMITTER LINKS</w:t>
      </w:r>
    </w:p>
    <w:p w14:paraId="50C78C8E" w14:textId="0A96CECD" w:rsidR="00A55593" w:rsidRDefault="00000000" w:rsidP="001850D4">
      <w:pPr>
        <w:spacing w:line="360" w:lineRule="auto"/>
        <w:ind w:firstLineChars="150" w:firstLine="405"/>
        <w:jc w:val="both"/>
        <w:rPr>
          <w:rFonts w:ascii="Times New Roman" w:eastAsia="Roboto" w:hAnsi="Times New Roman" w:cs="Times New Roman"/>
          <w:spacing w:val="15"/>
          <w:sz w:val="24"/>
          <w:szCs w:val="24"/>
          <w:shd w:val="clear" w:color="auto" w:fill="FFFFFF"/>
          <w:lang w:eastAsia="zh-CN"/>
        </w:rPr>
      </w:pPr>
      <w:r w:rsidRPr="00F66941">
        <w:rPr>
          <w:rFonts w:ascii="Times New Roman" w:eastAsia="Roboto" w:hAnsi="Times New Roman" w:cs="Times New Roman"/>
          <w:spacing w:val="15"/>
          <w:sz w:val="24"/>
          <w:szCs w:val="24"/>
          <w:shd w:val="clear" w:color="auto" w:fill="FFFFFF"/>
          <w:lang w:eastAsia="zh-CN"/>
        </w:rPr>
        <w:t>This transmitter and its companion the receiver are the core of </w:t>
      </w:r>
      <w:r w:rsidRPr="00F66941">
        <w:rPr>
          <w:rStyle w:val="Strong"/>
          <w:rFonts w:ascii="Times New Roman" w:eastAsia="Roboto" w:hAnsi="Times New Roman" w:cs="Times New Roman"/>
          <w:spacing w:val="15"/>
          <w:sz w:val="24"/>
          <w:szCs w:val="24"/>
          <w:lang w:eastAsia="zh-CN"/>
        </w:rPr>
        <w:t>a high quality, synthesised studio-to-transmitter link (STL)</w:t>
      </w:r>
      <w:r w:rsidRPr="00F66941">
        <w:rPr>
          <w:rFonts w:ascii="Times New Roman" w:eastAsia="Roboto" w:hAnsi="Times New Roman" w:cs="Times New Roman"/>
          <w:spacing w:val="15"/>
          <w:sz w:val="24"/>
          <w:szCs w:val="24"/>
          <w:shd w:val="clear" w:color="auto" w:fill="FFFFFF"/>
          <w:lang w:eastAsia="zh-CN"/>
        </w:rPr>
        <w:t>, to be used for broadcast repeaters in conjunction with any standard FM or AM transmitter.</w:t>
      </w:r>
      <w:r w:rsidRPr="00F66941">
        <w:rPr>
          <w:rFonts w:ascii="Times New Roman" w:eastAsia="Roboto" w:hAnsi="Times New Roman" w:cs="Times New Roman"/>
          <w:spacing w:val="15"/>
          <w:sz w:val="24"/>
          <w:szCs w:val="24"/>
          <w:lang w:eastAsia="zh-CN"/>
        </w:rPr>
        <w:br/>
      </w:r>
      <w:r w:rsidRPr="00F66941">
        <w:rPr>
          <w:rFonts w:ascii="Times New Roman" w:eastAsia="Roboto" w:hAnsi="Times New Roman" w:cs="Times New Roman"/>
          <w:spacing w:val="15"/>
          <w:sz w:val="24"/>
          <w:szCs w:val="24"/>
          <w:shd w:val="clear" w:color="auto" w:fill="FFFFFF"/>
          <w:lang w:eastAsia="zh-CN"/>
        </w:rPr>
        <w:t>They are </w:t>
      </w:r>
      <w:r w:rsidRPr="00F66941">
        <w:rPr>
          <w:rStyle w:val="Strong"/>
          <w:rFonts w:ascii="Times New Roman" w:eastAsia="Roboto" w:hAnsi="Times New Roman" w:cs="Times New Roman"/>
          <w:spacing w:val="15"/>
          <w:sz w:val="24"/>
          <w:szCs w:val="24"/>
          <w:lang w:eastAsia="zh-CN"/>
        </w:rPr>
        <w:t>an evolution of the previously established STL series</w:t>
      </w:r>
      <w:r w:rsidRPr="00F66941">
        <w:rPr>
          <w:rFonts w:ascii="Times New Roman" w:eastAsia="Roboto" w:hAnsi="Times New Roman" w:cs="Times New Roman"/>
          <w:spacing w:val="15"/>
          <w:sz w:val="24"/>
          <w:szCs w:val="24"/>
          <w:shd w:val="clear" w:color="auto" w:fill="FFFFFF"/>
          <w:lang w:eastAsia="zh-CN"/>
        </w:rPr>
        <w:t>, whose main circuitry is still extensively used here with a new controller, user interface and software, and more advanced oscillators in a compatible 2u 19" case.</w:t>
      </w:r>
      <w:r w:rsidRPr="00F66941">
        <w:rPr>
          <w:rFonts w:ascii="Times New Roman" w:eastAsia="Roboto" w:hAnsi="Times New Roman" w:cs="Times New Roman"/>
          <w:spacing w:val="15"/>
          <w:sz w:val="24"/>
          <w:szCs w:val="24"/>
          <w:lang w:eastAsia="zh-CN"/>
        </w:rPr>
        <w:br/>
      </w:r>
      <w:r w:rsidRPr="00F66941">
        <w:rPr>
          <w:rFonts w:ascii="Times New Roman" w:eastAsia="Roboto" w:hAnsi="Times New Roman" w:cs="Times New Roman"/>
          <w:spacing w:val="15"/>
          <w:sz w:val="24"/>
          <w:szCs w:val="24"/>
          <w:shd w:val="clear" w:color="auto" w:fill="FFFFFF"/>
          <w:lang w:eastAsia="zh-CN"/>
        </w:rPr>
        <w:t>These allow the reception of mono or stereo signals and its retransmission without using any additional stereo-coder on the receiving end; in both cases, the LF output signal from the receiver must be sent to the stereo input (linear or not pre-</w:t>
      </w:r>
      <w:r w:rsidR="001850D4" w:rsidRPr="00F66941">
        <w:rPr>
          <w:rFonts w:ascii="Times New Roman" w:eastAsia="Roboto" w:hAnsi="Times New Roman" w:cs="Times New Roman"/>
          <w:spacing w:val="15"/>
          <w:sz w:val="24"/>
          <w:szCs w:val="24"/>
          <w:shd w:val="clear" w:color="auto" w:fill="FFFFFF"/>
          <w:lang w:eastAsia="zh-CN"/>
        </w:rPr>
        <w:t>emphasized</w:t>
      </w:r>
      <w:r w:rsidRPr="00F66941">
        <w:rPr>
          <w:rFonts w:ascii="Times New Roman" w:eastAsia="Roboto" w:hAnsi="Times New Roman" w:cs="Times New Roman"/>
          <w:spacing w:val="15"/>
          <w:sz w:val="24"/>
          <w:szCs w:val="24"/>
          <w:shd w:val="clear" w:color="auto" w:fill="FFFFFF"/>
          <w:lang w:eastAsia="zh-CN"/>
        </w:rPr>
        <w:t xml:space="preserve">) of the local FM rebroadcast </w:t>
      </w:r>
      <w:r w:rsidR="001850D4" w:rsidRPr="00F66941">
        <w:rPr>
          <w:rFonts w:ascii="Times New Roman" w:eastAsia="Roboto" w:hAnsi="Times New Roman" w:cs="Times New Roman"/>
          <w:spacing w:val="15"/>
          <w:sz w:val="24"/>
          <w:szCs w:val="24"/>
          <w:shd w:val="clear" w:color="auto" w:fill="FFFFFF"/>
          <w:lang w:eastAsia="zh-CN"/>
        </w:rPr>
        <w:t>transmitter. There</w:t>
      </w:r>
      <w:r w:rsidRPr="00F66941">
        <w:rPr>
          <w:rFonts w:ascii="Times New Roman" w:eastAsia="Roboto" w:hAnsi="Times New Roman" w:cs="Times New Roman"/>
          <w:spacing w:val="15"/>
          <w:sz w:val="24"/>
          <w:szCs w:val="24"/>
          <w:shd w:val="clear" w:color="auto" w:fill="FFFFFF"/>
          <w:lang w:eastAsia="zh-CN"/>
        </w:rPr>
        <w:t xml:space="preserve"> are two types of STL:</w:t>
      </w:r>
      <w:r w:rsidR="001850D4">
        <w:rPr>
          <w:rFonts w:ascii="Times New Roman" w:eastAsia="Roboto" w:hAnsi="Times New Roman" w:cs="Times New Roman"/>
          <w:spacing w:val="15"/>
          <w:sz w:val="24"/>
          <w:szCs w:val="24"/>
          <w:shd w:val="clear" w:color="auto" w:fill="FFFFFF"/>
          <w:lang w:eastAsia="zh-CN"/>
        </w:rPr>
        <w:t xml:space="preserve"> </w:t>
      </w:r>
      <w:r w:rsidRPr="00F66941">
        <w:rPr>
          <w:rFonts w:ascii="Times New Roman" w:eastAsia="Roboto" w:hAnsi="Times New Roman" w:cs="Times New Roman"/>
          <w:spacing w:val="15"/>
          <w:sz w:val="24"/>
          <w:szCs w:val="24"/>
          <w:shd w:val="clear" w:color="auto" w:fill="FFFFFF"/>
          <w:lang w:eastAsia="zh-CN"/>
        </w:rPr>
        <w:t>receiving and transmitting STL</w:t>
      </w:r>
      <w:r w:rsidR="001850D4">
        <w:rPr>
          <w:rFonts w:ascii="Times New Roman" w:eastAsia="Roboto" w:hAnsi="Times New Roman" w:cs="Times New Roman"/>
          <w:spacing w:val="15"/>
          <w:sz w:val="24"/>
          <w:szCs w:val="24"/>
          <w:shd w:val="clear" w:color="auto" w:fill="FFFFFF"/>
          <w:lang w:eastAsia="zh-CN"/>
        </w:rPr>
        <w:t>.</w:t>
      </w:r>
    </w:p>
    <w:p w14:paraId="45A899C1" w14:textId="77777777" w:rsidR="001850D4" w:rsidRPr="00F66941" w:rsidRDefault="001850D4" w:rsidP="001850D4">
      <w:pPr>
        <w:spacing w:line="360" w:lineRule="auto"/>
        <w:ind w:firstLineChars="150" w:firstLine="360"/>
        <w:jc w:val="both"/>
        <w:rPr>
          <w:rFonts w:ascii="Times New Roman" w:hAnsi="Times New Roman" w:cs="Times New Roman"/>
          <w:sz w:val="24"/>
          <w:szCs w:val="24"/>
        </w:rPr>
      </w:pPr>
    </w:p>
    <w:p w14:paraId="1267F290" w14:textId="77777777" w:rsidR="00A55593" w:rsidRPr="00F66941" w:rsidRDefault="00A55593">
      <w:pPr>
        <w:spacing w:after="0" w:line="360" w:lineRule="auto"/>
        <w:rPr>
          <w:rFonts w:ascii="Times New Roman" w:hAnsi="Times New Roman" w:cs="Times New Roman"/>
          <w:sz w:val="24"/>
          <w:szCs w:val="24"/>
        </w:rPr>
      </w:pPr>
    </w:p>
    <w:p w14:paraId="4F05064F" w14:textId="00D57A83" w:rsidR="00A55593" w:rsidRPr="001850D4" w:rsidRDefault="00000000" w:rsidP="001850D4">
      <w:pPr>
        <w:pStyle w:val="Heading2"/>
        <w:jc w:val="center"/>
        <w:rPr>
          <w:rFonts w:eastAsia="Arial" w:cs="Times New Roman"/>
          <w:iCs/>
          <w:sz w:val="24"/>
          <w:szCs w:val="24"/>
        </w:rPr>
      </w:pPr>
      <w:r w:rsidRPr="00F66941">
        <w:rPr>
          <w:rFonts w:eastAsia="Arial" w:cs="Times New Roman"/>
          <w:sz w:val="24"/>
          <w:szCs w:val="24"/>
        </w:rPr>
        <w:lastRenderedPageBreak/>
        <w:t>3</w:t>
      </w:r>
      <w:bookmarkEnd w:id="13"/>
      <w:r w:rsidR="001850D4">
        <w:rPr>
          <w:rFonts w:eastAsia="Arial" w:cs="Times New Roman"/>
          <w:sz w:val="24"/>
          <w:szCs w:val="24"/>
        </w:rPr>
        <w:t>.2</w:t>
      </w:r>
      <w:bookmarkStart w:id="14" w:name="_Toc30776472"/>
      <w:r w:rsidRPr="00F66941">
        <w:rPr>
          <w:rFonts w:eastAsia="Arial" w:cs="Times New Roman"/>
          <w:sz w:val="24"/>
          <w:szCs w:val="24"/>
        </w:rPr>
        <w:t xml:space="preserve">        </w:t>
      </w:r>
      <w:r w:rsidRPr="00F66941">
        <w:rPr>
          <w:rFonts w:eastAsia="Roboto" w:cs="Times New Roman"/>
          <w:b w:val="0"/>
          <w:color w:val="2871A6"/>
          <w:spacing w:val="15"/>
          <w:sz w:val="24"/>
          <w:szCs w:val="24"/>
          <w:shd w:val="clear" w:color="auto" w:fill="FFFFFF"/>
        </w:rPr>
        <w:br/>
      </w:r>
      <w:r w:rsidRPr="00F66941">
        <w:rPr>
          <w:rFonts w:eastAsia="Roboto" w:cs="Times New Roman"/>
          <w:b w:val="0"/>
          <w:spacing w:val="15"/>
          <w:sz w:val="24"/>
          <w:szCs w:val="24"/>
          <w:shd w:val="clear" w:color="auto" w:fill="FFFFFF"/>
        </w:rPr>
        <w:t>RECEIVER RADIO LINK MODELS </w:t>
      </w:r>
    </w:p>
    <w:tbl>
      <w:tblPr>
        <w:tblW w:w="8621"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46"/>
        <w:gridCol w:w="5175"/>
      </w:tblGrid>
      <w:tr w:rsidR="00A55593" w:rsidRPr="00F66941" w14:paraId="30E7B97B" w14:textId="77777777" w:rsidTr="0021600E">
        <w:trPr>
          <w:trHeight w:val="970"/>
          <w:jc w:val="center"/>
        </w:trPr>
        <w:tc>
          <w:tcPr>
            <w:tcW w:w="3446" w:type="dxa"/>
            <w:tcBorders>
              <w:top w:val="single" w:sz="6" w:space="0" w:color="DDDDDD"/>
              <w:left w:val="single" w:sz="6" w:space="0" w:color="DDDDDD"/>
              <w:bottom w:val="single" w:sz="6" w:space="0" w:color="DDDDDD"/>
              <w:right w:val="single" w:sz="6" w:space="0" w:color="DDDDDD"/>
            </w:tcBorders>
            <w:shd w:val="clear" w:color="auto" w:fill="105067"/>
            <w:tcMar>
              <w:top w:w="0" w:type="dxa"/>
              <w:left w:w="0" w:type="dxa"/>
              <w:bottom w:w="0" w:type="dxa"/>
              <w:right w:w="0" w:type="dxa"/>
            </w:tcMar>
            <w:vAlign w:val="center"/>
          </w:tcPr>
          <w:p w14:paraId="0ECFE955" w14:textId="77777777" w:rsidR="00A55593" w:rsidRPr="00F66941" w:rsidRDefault="00000000" w:rsidP="0021600E">
            <w:pPr>
              <w:jc w:val="center"/>
              <w:rPr>
                <w:rFonts w:ascii="Times New Roman" w:eastAsia="Roboto" w:hAnsi="Times New Roman" w:cs="Times New Roman"/>
                <w:b/>
                <w:color w:val="FFFFFF"/>
                <w:sz w:val="24"/>
                <w:szCs w:val="24"/>
              </w:rPr>
            </w:pPr>
            <w:r w:rsidRPr="00F66941">
              <w:rPr>
                <w:rFonts w:ascii="Times New Roman" w:eastAsia="Roboto" w:hAnsi="Times New Roman" w:cs="Times New Roman"/>
                <w:b/>
                <w:color w:val="FFFFFF"/>
                <w:sz w:val="24"/>
                <w:szCs w:val="24"/>
                <w:lang w:eastAsia="zh-CN"/>
              </w:rPr>
              <w:t>MODEL</w:t>
            </w:r>
          </w:p>
        </w:tc>
        <w:tc>
          <w:tcPr>
            <w:tcW w:w="5175" w:type="dxa"/>
            <w:tcBorders>
              <w:top w:val="single" w:sz="6" w:space="0" w:color="DDDDDD"/>
              <w:left w:val="single" w:sz="6" w:space="0" w:color="DDDDDD"/>
              <w:bottom w:val="single" w:sz="6" w:space="0" w:color="DDDDDD"/>
              <w:right w:val="single" w:sz="6" w:space="0" w:color="DDDDDD"/>
            </w:tcBorders>
            <w:shd w:val="clear" w:color="auto" w:fill="105067"/>
            <w:tcMar>
              <w:top w:w="0" w:type="dxa"/>
              <w:left w:w="0" w:type="dxa"/>
              <w:bottom w:w="0" w:type="dxa"/>
              <w:right w:w="0" w:type="dxa"/>
            </w:tcMar>
            <w:vAlign w:val="center"/>
          </w:tcPr>
          <w:p w14:paraId="5937132E" w14:textId="77777777" w:rsidR="00A55593" w:rsidRPr="00F66941" w:rsidRDefault="00000000">
            <w:pPr>
              <w:rPr>
                <w:rFonts w:ascii="Times New Roman" w:eastAsia="Roboto" w:hAnsi="Times New Roman" w:cs="Times New Roman"/>
                <w:b/>
                <w:color w:val="FFFFFF"/>
                <w:sz w:val="24"/>
                <w:szCs w:val="24"/>
              </w:rPr>
            </w:pPr>
            <w:r w:rsidRPr="00F66941">
              <w:rPr>
                <w:rFonts w:ascii="Times New Roman" w:eastAsia="Roboto" w:hAnsi="Times New Roman" w:cs="Times New Roman"/>
                <w:b/>
                <w:color w:val="FFFFFF"/>
                <w:sz w:val="24"/>
                <w:szCs w:val="24"/>
                <w:lang w:eastAsia="zh-CN"/>
              </w:rPr>
              <w:t>DESCRIPTION</w:t>
            </w:r>
          </w:p>
        </w:tc>
      </w:tr>
      <w:tr w:rsidR="00A55593" w:rsidRPr="00F66941" w14:paraId="408BF54A" w14:textId="77777777" w:rsidTr="0021600E">
        <w:trPr>
          <w:trHeight w:val="2168"/>
          <w:jc w:val="center"/>
        </w:trPr>
        <w:tc>
          <w:tcPr>
            <w:tcW w:w="3446"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44C3817E"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TK-STL-R1</w:t>
            </w:r>
          </w:p>
        </w:tc>
        <w:tc>
          <w:tcPr>
            <w:tcW w:w="5175"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1B4BA880"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Receiver Band 170 - 490MHz (band max ±10MHz)</w:t>
            </w:r>
          </w:p>
        </w:tc>
      </w:tr>
      <w:tr w:rsidR="00A55593" w:rsidRPr="00F66941" w14:paraId="6AC56C19" w14:textId="77777777" w:rsidTr="0021600E">
        <w:trPr>
          <w:trHeight w:val="2168"/>
          <w:jc w:val="center"/>
        </w:trPr>
        <w:tc>
          <w:tcPr>
            <w:tcW w:w="3446"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544DF9F7"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TK-STL-R3</w:t>
            </w:r>
          </w:p>
        </w:tc>
        <w:tc>
          <w:tcPr>
            <w:tcW w:w="5175"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4E7B49A7"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Receiver Band 820 - 960MHz (band max ±10MHz)</w:t>
            </w:r>
          </w:p>
        </w:tc>
      </w:tr>
      <w:tr w:rsidR="00A55593" w:rsidRPr="00F66941" w14:paraId="07BD18BA" w14:textId="77777777" w:rsidTr="0021600E">
        <w:trPr>
          <w:trHeight w:val="970"/>
          <w:jc w:val="center"/>
        </w:trPr>
        <w:tc>
          <w:tcPr>
            <w:tcW w:w="3446"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32D0F285"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TK-STL-R5</w:t>
            </w:r>
          </w:p>
        </w:tc>
        <w:tc>
          <w:tcPr>
            <w:tcW w:w="5175"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14F4A07A"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Receiver Band 1.4 - 2.5 </w:t>
            </w:r>
          </w:p>
        </w:tc>
      </w:tr>
    </w:tbl>
    <w:p w14:paraId="7C6A5815" w14:textId="77777777" w:rsidR="00A55593" w:rsidRDefault="00A55593">
      <w:pPr>
        <w:pStyle w:val="Heading2"/>
        <w:jc w:val="both"/>
        <w:rPr>
          <w:rFonts w:eastAsia="Arial" w:cs="Times New Roman"/>
          <w:sz w:val="24"/>
          <w:szCs w:val="24"/>
        </w:rPr>
      </w:pPr>
    </w:p>
    <w:p w14:paraId="77057725" w14:textId="77777777" w:rsidR="0021600E" w:rsidRDefault="0021600E" w:rsidP="0021600E"/>
    <w:p w14:paraId="74A6F0C2" w14:textId="77777777" w:rsidR="0021600E" w:rsidRPr="0021600E" w:rsidRDefault="0021600E" w:rsidP="0021600E"/>
    <w:p w14:paraId="16C20688" w14:textId="24F4F947" w:rsidR="00A55593" w:rsidRPr="00F66941" w:rsidRDefault="00000000">
      <w:pPr>
        <w:pStyle w:val="Heading2"/>
        <w:shd w:val="clear" w:color="auto" w:fill="FFFFFF"/>
        <w:spacing w:after="240" w:line="462" w:lineRule="atLeast"/>
        <w:jc w:val="center"/>
        <w:rPr>
          <w:rFonts w:eastAsia="Roboto" w:cs="Times New Roman"/>
          <w:b w:val="0"/>
          <w:color w:val="2871A6"/>
          <w:spacing w:val="15"/>
          <w:sz w:val="24"/>
          <w:szCs w:val="24"/>
        </w:rPr>
      </w:pPr>
      <w:r w:rsidRPr="00F66941">
        <w:rPr>
          <w:rFonts w:eastAsia="Arial" w:cs="Times New Roman"/>
          <w:sz w:val="24"/>
          <w:szCs w:val="24"/>
        </w:rPr>
        <w:t>3.3</w:t>
      </w:r>
      <w:r w:rsidRPr="00F66941">
        <w:rPr>
          <w:rFonts w:eastAsia="Arial" w:cs="Times New Roman"/>
          <w:sz w:val="24"/>
          <w:szCs w:val="24"/>
        </w:rPr>
        <w:tab/>
      </w:r>
      <w:bookmarkEnd w:id="14"/>
      <w:r w:rsidRPr="00F66941">
        <w:rPr>
          <w:rFonts w:eastAsia="Arial" w:cs="Times New Roman"/>
          <w:iCs/>
          <w:sz w:val="24"/>
          <w:szCs w:val="24"/>
        </w:rPr>
        <w:t xml:space="preserve">                              </w:t>
      </w:r>
      <w:r w:rsidRPr="00F66941">
        <w:rPr>
          <w:rFonts w:eastAsia="Roboto" w:cs="Times New Roman"/>
          <w:b w:val="0"/>
          <w:color w:val="2871A6"/>
          <w:spacing w:val="15"/>
          <w:sz w:val="24"/>
          <w:szCs w:val="24"/>
          <w:shd w:val="clear" w:color="auto" w:fill="FFFFFF"/>
        </w:rPr>
        <w:br/>
        <w:t> </w:t>
      </w:r>
      <w:r w:rsidRPr="00F66941">
        <w:rPr>
          <w:rFonts w:eastAsia="Roboto" w:cs="Times New Roman"/>
          <w:bCs/>
          <w:spacing w:val="15"/>
          <w:sz w:val="24"/>
          <w:szCs w:val="24"/>
          <w:shd w:val="clear" w:color="auto" w:fill="FFFFFF"/>
        </w:rPr>
        <w:t>TRANSMITTER</w:t>
      </w:r>
      <w:r w:rsidRPr="00F66941">
        <w:rPr>
          <w:rFonts w:eastAsia="serif" w:cs="Times New Roman"/>
          <w:bCs/>
          <w:spacing w:val="15"/>
          <w:sz w:val="24"/>
          <w:szCs w:val="24"/>
          <w:shd w:val="clear" w:color="auto" w:fill="FFFFFF"/>
        </w:rPr>
        <w:t> </w:t>
      </w:r>
      <w:r w:rsidRPr="00F66941">
        <w:rPr>
          <w:rFonts w:eastAsia="Roboto" w:cs="Times New Roman"/>
          <w:bCs/>
          <w:spacing w:val="15"/>
          <w:sz w:val="24"/>
          <w:szCs w:val="24"/>
          <w:shd w:val="clear" w:color="auto" w:fill="FFFFFF"/>
        </w:rPr>
        <w:t>RADIO LINK MODELS</w:t>
      </w:r>
      <w:r w:rsidRPr="00F66941">
        <w:rPr>
          <w:rFonts w:eastAsia="Roboto" w:cs="Times New Roman"/>
          <w:b w:val="0"/>
          <w:color w:val="2871A6"/>
          <w:spacing w:val="15"/>
          <w:sz w:val="24"/>
          <w:szCs w:val="24"/>
          <w:shd w:val="clear" w:color="auto" w:fill="FFFFFF"/>
        </w:rPr>
        <w:t> </w:t>
      </w:r>
    </w:p>
    <w:tbl>
      <w:tblPr>
        <w:tblW w:w="9380"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750"/>
        <w:gridCol w:w="5630"/>
      </w:tblGrid>
      <w:tr w:rsidR="00A55593" w:rsidRPr="00F66941" w14:paraId="001FC9B4" w14:textId="77777777" w:rsidTr="0021600E">
        <w:trPr>
          <w:trHeight w:val="891"/>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105067"/>
            <w:tcMar>
              <w:top w:w="0" w:type="dxa"/>
              <w:left w:w="0" w:type="dxa"/>
              <w:bottom w:w="0" w:type="dxa"/>
              <w:right w:w="0" w:type="dxa"/>
            </w:tcMar>
            <w:vAlign w:val="center"/>
          </w:tcPr>
          <w:p w14:paraId="2C814E46" w14:textId="77777777" w:rsidR="00A55593" w:rsidRPr="00F66941" w:rsidRDefault="00000000" w:rsidP="001850D4">
            <w:pPr>
              <w:jc w:val="center"/>
              <w:rPr>
                <w:rFonts w:ascii="Times New Roman" w:eastAsia="Roboto" w:hAnsi="Times New Roman" w:cs="Times New Roman"/>
                <w:b/>
                <w:color w:val="FFFFFF"/>
                <w:sz w:val="24"/>
                <w:szCs w:val="24"/>
              </w:rPr>
            </w:pPr>
            <w:r w:rsidRPr="00F66941">
              <w:rPr>
                <w:rFonts w:ascii="Times New Roman" w:eastAsia="Roboto" w:hAnsi="Times New Roman" w:cs="Times New Roman"/>
                <w:b/>
                <w:color w:val="FFFFFF"/>
                <w:sz w:val="24"/>
                <w:szCs w:val="24"/>
                <w:lang w:eastAsia="zh-CN"/>
              </w:rPr>
              <w:t>MODEL</w:t>
            </w:r>
          </w:p>
        </w:tc>
        <w:tc>
          <w:tcPr>
            <w:tcW w:w="5630" w:type="dxa"/>
            <w:tcBorders>
              <w:top w:val="single" w:sz="6" w:space="0" w:color="DDDDDD"/>
              <w:left w:val="single" w:sz="6" w:space="0" w:color="DDDDDD"/>
              <w:bottom w:val="single" w:sz="6" w:space="0" w:color="DDDDDD"/>
              <w:right w:val="single" w:sz="6" w:space="0" w:color="DDDDDD"/>
            </w:tcBorders>
            <w:shd w:val="clear" w:color="auto" w:fill="105067"/>
            <w:tcMar>
              <w:top w:w="0" w:type="dxa"/>
              <w:left w:w="0" w:type="dxa"/>
              <w:bottom w:w="0" w:type="dxa"/>
              <w:right w:w="0" w:type="dxa"/>
            </w:tcMar>
            <w:vAlign w:val="center"/>
          </w:tcPr>
          <w:p w14:paraId="77A4961D" w14:textId="77777777" w:rsidR="00A55593" w:rsidRPr="00F66941" w:rsidRDefault="00000000">
            <w:pPr>
              <w:rPr>
                <w:rFonts w:ascii="Times New Roman" w:eastAsia="Roboto" w:hAnsi="Times New Roman" w:cs="Times New Roman"/>
                <w:b/>
                <w:color w:val="FFFFFF"/>
                <w:sz w:val="24"/>
                <w:szCs w:val="24"/>
              </w:rPr>
            </w:pPr>
            <w:r w:rsidRPr="00F66941">
              <w:rPr>
                <w:rFonts w:ascii="Times New Roman" w:eastAsia="Roboto" w:hAnsi="Times New Roman" w:cs="Times New Roman"/>
                <w:b/>
                <w:color w:val="FFFFFF"/>
                <w:sz w:val="24"/>
                <w:szCs w:val="24"/>
                <w:lang w:eastAsia="zh-CN"/>
              </w:rPr>
              <w:t>DESCRIPTION</w:t>
            </w:r>
          </w:p>
        </w:tc>
      </w:tr>
      <w:tr w:rsidR="00A55593" w:rsidRPr="00F66941" w14:paraId="40BF0A4A" w14:textId="77777777" w:rsidTr="0021600E">
        <w:trPr>
          <w:trHeight w:val="1988"/>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5E89B8E8" w14:textId="424753FD"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TK-STL-T1-1</w:t>
            </w:r>
            <w:r w:rsidR="001850D4">
              <w:rPr>
                <w:rFonts w:ascii="Times New Roman" w:eastAsia="Roboto" w:hAnsi="Times New Roman" w:cs="Times New Roman"/>
                <w:color w:val="666666"/>
                <w:sz w:val="24"/>
                <w:szCs w:val="24"/>
                <w:lang w:eastAsia="zh-CN"/>
              </w:rPr>
              <w:t>1</w:t>
            </w:r>
          </w:p>
        </w:tc>
        <w:tc>
          <w:tcPr>
            <w:tcW w:w="563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6487972A" w14:textId="77777777" w:rsidR="00A55593" w:rsidRPr="00F66941" w:rsidRDefault="00000000" w:rsidP="0021600E">
            <w:pPr>
              <w:jc w:val="cente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Transmitter Band 170 - 490MHz (band max ±10MHz), 10W</w:t>
            </w:r>
          </w:p>
        </w:tc>
      </w:tr>
      <w:tr w:rsidR="00A55593" w:rsidRPr="00F66941" w14:paraId="53215FBD" w14:textId="77777777" w:rsidTr="0021600E">
        <w:trPr>
          <w:trHeight w:val="1988"/>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7BFA7F2A"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lastRenderedPageBreak/>
              <w:t>TK-STL-T3-10</w:t>
            </w:r>
          </w:p>
        </w:tc>
        <w:tc>
          <w:tcPr>
            <w:tcW w:w="563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53ED56A2"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Transmitter Band 820 - 960MHz (band max ±10MHz), 10W</w:t>
            </w:r>
          </w:p>
        </w:tc>
      </w:tr>
      <w:tr w:rsidR="00A55593" w:rsidRPr="00F66941" w14:paraId="0DDDBFE6" w14:textId="77777777" w:rsidTr="0021600E">
        <w:trPr>
          <w:trHeight w:val="1988"/>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4262BC2A"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TK-STL-T1-20</w:t>
            </w:r>
          </w:p>
        </w:tc>
        <w:tc>
          <w:tcPr>
            <w:tcW w:w="563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60D95D50"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Transmitter Band 170 - 490MHz (band max ±10MHz), 20W.</w:t>
            </w:r>
          </w:p>
        </w:tc>
      </w:tr>
      <w:tr w:rsidR="00A55593" w:rsidRPr="00F66941" w14:paraId="601C99B1" w14:textId="77777777" w:rsidTr="0021600E">
        <w:trPr>
          <w:trHeight w:val="1988"/>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0F179B5F"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TK-STL-T3-20</w:t>
            </w:r>
          </w:p>
        </w:tc>
        <w:tc>
          <w:tcPr>
            <w:tcW w:w="563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17B04390"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Transmitter Band 820 - 960MHz (band max ±10MHz), 20W</w:t>
            </w:r>
          </w:p>
        </w:tc>
      </w:tr>
      <w:tr w:rsidR="00A55593" w:rsidRPr="00F66941" w14:paraId="0B02D7C3" w14:textId="77777777" w:rsidTr="0021600E">
        <w:trPr>
          <w:trHeight w:val="1988"/>
          <w:jc w:val="center"/>
        </w:trPr>
        <w:tc>
          <w:tcPr>
            <w:tcW w:w="375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444105D9" w14:textId="77777777"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TK-STL-T5-5</w:t>
            </w:r>
          </w:p>
        </w:tc>
        <w:tc>
          <w:tcPr>
            <w:tcW w:w="5630" w:type="dxa"/>
            <w:tcBorders>
              <w:top w:val="single" w:sz="6" w:space="0" w:color="DDDDDD"/>
              <w:left w:val="single" w:sz="6" w:space="0" w:color="DDDDDD"/>
              <w:bottom w:val="single" w:sz="6" w:space="0" w:color="DDDDDD"/>
              <w:right w:val="single" w:sz="6" w:space="0" w:color="DDDDDD"/>
            </w:tcBorders>
            <w:shd w:val="clear" w:color="auto" w:fill="F0F0F0"/>
            <w:tcMar>
              <w:top w:w="0" w:type="dxa"/>
              <w:left w:w="0" w:type="dxa"/>
              <w:bottom w:w="0" w:type="dxa"/>
              <w:right w:w="0" w:type="dxa"/>
            </w:tcMar>
            <w:vAlign w:val="center"/>
          </w:tcPr>
          <w:p w14:paraId="0D8A3AEA" w14:textId="2D24E48A" w:rsidR="00A55593" w:rsidRPr="00F66941" w:rsidRDefault="00000000">
            <w:pPr>
              <w:rPr>
                <w:rFonts w:ascii="Times New Roman" w:eastAsia="Roboto" w:hAnsi="Times New Roman" w:cs="Times New Roman"/>
                <w:color w:val="666666"/>
                <w:sz w:val="24"/>
                <w:szCs w:val="24"/>
              </w:rPr>
            </w:pPr>
            <w:r w:rsidRPr="00F66941">
              <w:rPr>
                <w:rFonts w:ascii="Times New Roman" w:eastAsia="Roboto" w:hAnsi="Times New Roman" w:cs="Times New Roman"/>
                <w:color w:val="666666"/>
                <w:sz w:val="24"/>
                <w:szCs w:val="24"/>
                <w:lang w:eastAsia="zh-CN"/>
              </w:rPr>
              <w:t>Link Transmitter Band 1.4 - 2.5 GHz (band</w:t>
            </w:r>
            <w:r w:rsidR="001850D4">
              <w:rPr>
                <w:rFonts w:ascii="Times New Roman" w:eastAsia="Roboto" w:hAnsi="Times New Roman" w:cs="Times New Roman"/>
                <w:color w:val="666666"/>
                <w:sz w:val="24"/>
                <w:szCs w:val="24"/>
                <w:lang w:eastAsia="zh-CN"/>
              </w:rPr>
              <w:t>s</w:t>
            </w:r>
            <w:r w:rsidRPr="00F66941">
              <w:rPr>
                <w:rFonts w:ascii="Times New Roman" w:eastAsia="Roboto" w:hAnsi="Times New Roman" w:cs="Times New Roman"/>
                <w:color w:val="666666"/>
                <w:sz w:val="24"/>
                <w:szCs w:val="24"/>
                <w:lang w:eastAsia="zh-CN"/>
              </w:rPr>
              <w:t xml:space="preserve"> max ±5MHz), 5W</w:t>
            </w:r>
          </w:p>
        </w:tc>
      </w:tr>
    </w:tbl>
    <w:p w14:paraId="071C0286" w14:textId="77777777" w:rsidR="00A55593" w:rsidRPr="00F66941" w:rsidRDefault="00000000" w:rsidP="001850D4">
      <w:pPr>
        <w:spacing w:line="360" w:lineRule="auto"/>
        <w:jc w:val="both"/>
        <w:rPr>
          <w:rFonts w:ascii="Times New Roman" w:hAnsi="Times New Roman" w:cs="Times New Roman"/>
          <w:sz w:val="24"/>
          <w:szCs w:val="24"/>
        </w:rPr>
      </w:pPr>
      <w:r w:rsidRPr="00F66941">
        <w:rPr>
          <w:rFonts w:ascii="Times New Roman" w:hAnsi="Times New Roman" w:cs="Times New Roman"/>
          <w:sz w:val="24"/>
          <w:szCs w:val="24"/>
        </w:rPr>
        <w:t xml:space="preserve">  </w:t>
      </w:r>
    </w:p>
    <w:p w14:paraId="58998860" w14:textId="5DEB99D5" w:rsidR="00A55593" w:rsidRPr="00F66941" w:rsidRDefault="00000000" w:rsidP="001850D4">
      <w:pPr>
        <w:spacing w:line="360" w:lineRule="auto"/>
        <w:jc w:val="both"/>
        <w:rPr>
          <w:rFonts w:ascii="Times New Roman" w:eastAsia="Roboto" w:hAnsi="Times New Roman" w:cs="Times New Roman"/>
          <w:color w:val="2871A6"/>
          <w:spacing w:val="15"/>
          <w:sz w:val="24"/>
          <w:szCs w:val="24"/>
        </w:rPr>
      </w:pPr>
      <w:r w:rsidRPr="00F66941">
        <w:rPr>
          <w:rFonts w:ascii="Times New Roman" w:hAnsi="Times New Roman" w:cs="Times New Roman"/>
          <w:sz w:val="24"/>
          <w:szCs w:val="24"/>
        </w:rPr>
        <w:t xml:space="preserve"> The difference between receiver studio transmitter links and </w:t>
      </w:r>
      <w:r w:rsidR="001850D4" w:rsidRPr="00F66941">
        <w:rPr>
          <w:rFonts w:ascii="Times New Roman" w:hAnsi="Times New Roman" w:cs="Times New Roman"/>
          <w:sz w:val="24"/>
          <w:szCs w:val="24"/>
        </w:rPr>
        <w:t>transmitter studio</w:t>
      </w:r>
      <w:r w:rsidRPr="00F66941">
        <w:rPr>
          <w:rFonts w:ascii="Times New Roman" w:hAnsi="Times New Roman" w:cs="Times New Roman"/>
          <w:sz w:val="24"/>
          <w:szCs w:val="24"/>
        </w:rPr>
        <w:t xml:space="preserve"> </w:t>
      </w:r>
      <w:r w:rsidR="001850D4" w:rsidRPr="00F66941">
        <w:rPr>
          <w:rFonts w:ascii="Times New Roman" w:hAnsi="Times New Roman" w:cs="Times New Roman"/>
          <w:sz w:val="24"/>
          <w:szCs w:val="24"/>
        </w:rPr>
        <w:t>links is</w:t>
      </w:r>
      <w:r w:rsidRPr="00F66941">
        <w:rPr>
          <w:rFonts w:ascii="Times New Roman" w:hAnsi="Times New Roman" w:cs="Times New Roman"/>
          <w:sz w:val="24"/>
          <w:szCs w:val="24"/>
        </w:rPr>
        <w:t xml:space="preserve"> that the receiver STL detected signals by receiving antennas which convert it into signals. While the transmitter STL use transmission antennas to transmit </w:t>
      </w:r>
      <w:r w:rsidR="001850D4" w:rsidRPr="00F66941">
        <w:rPr>
          <w:rFonts w:ascii="Times New Roman" w:hAnsi="Times New Roman" w:cs="Times New Roman"/>
          <w:sz w:val="24"/>
          <w:szCs w:val="24"/>
        </w:rPr>
        <w:t>specific types</w:t>
      </w:r>
      <w:r w:rsidRPr="00F66941">
        <w:rPr>
          <w:rFonts w:ascii="Times New Roman" w:hAnsi="Times New Roman" w:cs="Times New Roman"/>
          <w:sz w:val="24"/>
          <w:szCs w:val="24"/>
        </w:rPr>
        <w:t xml:space="preserve"> of </w:t>
      </w:r>
      <w:r w:rsidR="001850D4" w:rsidRPr="00F66941">
        <w:rPr>
          <w:rFonts w:ascii="Times New Roman" w:hAnsi="Times New Roman" w:cs="Times New Roman"/>
          <w:sz w:val="24"/>
          <w:szCs w:val="24"/>
        </w:rPr>
        <w:t>signals and</w:t>
      </w:r>
      <w:r w:rsidRPr="00F66941">
        <w:rPr>
          <w:rFonts w:ascii="Times New Roman" w:hAnsi="Times New Roman" w:cs="Times New Roman"/>
          <w:sz w:val="24"/>
          <w:szCs w:val="24"/>
        </w:rPr>
        <w:t xml:space="preserve"> propagate it through the air.    </w:t>
      </w:r>
    </w:p>
    <w:p w14:paraId="15119F79" w14:textId="77777777" w:rsidR="00A55593" w:rsidRPr="00F66941" w:rsidRDefault="00000000" w:rsidP="001850D4">
      <w:pPr>
        <w:pStyle w:val="Heading2"/>
        <w:jc w:val="both"/>
        <w:rPr>
          <w:rFonts w:eastAsia="Arial" w:cs="Times New Roman"/>
          <w:sz w:val="24"/>
          <w:szCs w:val="24"/>
        </w:rPr>
      </w:pPr>
      <w:r w:rsidRPr="00F66941">
        <w:rPr>
          <w:rFonts w:eastAsia="Arial" w:cs="Times New Roman"/>
          <w:iCs/>
          <w:sz w:val="24"/>
          <w:szCs w:val="24"/>
        </w:rPr>
        <w:t xml:space="preserve"> MAINTENANCE OF TRANSMITTER</w:t>
      </w:r>
      <w:bookmarkStart w:id="15" w:name="_Toc30776474"/>
    </w:p>
    <w:bookmarkEnd w:id="15"/>
    <w:p w14:paraId="601F9B34" w14:textId="77777777"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t>Check critical transmitter values against last logged value</w:t>
      </w:r>
    </w:p>
    <w:p w14:paraId="37920736" w14:textId="77777777"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t>Check forward/reflected power on main transmitter</w:t>
      </w:r>
    </w:p>
    <w:p w14:paraId="782B7CFA" w14:textId="77777777"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t>Check and reset any overloads</w:t>
      </w:r>
    </w:p>
    <w:p w14:paraId="37668545" w14:textId="77777777"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t>Check generator fuel level</w:t>
      </w:r>
    </w:p>
    <w:p w14:paraId="73138B0B" w14:textId="77777777"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t>Check the STL signal strength level against last logged value.</w:t>
      </w:r>
    </w:p>
    <w:p w14:paraId="4FCA232D" w14:textId="720026EE" w:rsidR="00A55593" w:rsidRPr="00F66941" w:rsidRDefault="00000000" w:rsidP="001850D4">
      <w:pPr>
        <w:numPr>
          <w:ilvl w:val="0"/>
          <w:numId w:val="16"/>
        </w:numPr>
        <w:spacing w:after="41" w:line="360" w:lineRule="auto"/>
        <w:ind w:left="326" w:right="326"/>
        <w:jc w:val="both"/>
        <w:textAlignment w:val="baseline"/>
        <w:rPr>
          <w:rFonts w:ascii="Times New Roman" w:hAnsi="Times New Roman" w:cs="Times New Roman"/>
          <w:sz w:val="24"/>
          <w:szCs w:val="24"/>
        </w:rPr>
      </w:pPr>
      <w:r w:rsidRPr="00F66941">
        <w:rPr>
          <w:rFonts w:ascii="Times New Roman" w:eastAsia="Open Sans" w:hAnsi="Times New Roman" w:cs="Times New Roman"/>
          <w:sz w:val="24"/>
          <w:szCs w:val="24"/>
        </w:rPr>
        <w:lastRenderedPageBreak/>
        <w:t xml:space="preserve">General check of building, look in all rooms, inspect for damage from vandalism, Leaking roofs, obvious signs of trouble, take steps to correct. </w:t>
      </w:r>
      <w:r w:rsidR="001850D4" w:rsidRPr="00F66941">
        <w:rPr>
          <w:rFonts w:ascii="Times New Roman" w:eastAsia="Open Sans" w:hAnsi="Times New Roman" w:cs="Times New Roman"/>
          <w:sz w:val="24"/>
          <w:szCs w:val="24"/>
        </w:rPr>
        <w:t>Also,</w:t>
      </w:r>
      <w:r w:rsidRPr="00F66941">
        <w:rPr>
          <w:rFonts w:ascii="Times New Roman" w:eastAsia="Open Sans" w:hAnsi="Times New Roman" w:cs="Times New Roman"/>
          <w:sz w:val="24"/>
          <w:szCs w:val="24"/>
        </w:rPr>
        <w:t xml:space="preserve"> the maintenance is done with methylated </w:t>
      </w:r>
      <w:r w:rsidR="001850D4" w:rsidRPr="00F66941">
        <w:rPr>
          <w:rFonts w:ascii="Times New Roman" w:eastAsia="Open Sans" w:hAnsi="Times New Roman" w:cs="Times New Roman"/>
          <w:sz w:val="24"/>
          <w:szCs w:val="24"/>
        </w:rPr>
        <w:t>spirit, smooth</w:t>
      </w:r>
      <w:r w:rsidRPr="00F66941">
        <w:rPr>
          <w:rFonts w:ascii="Times New Roman" w:eastAsia="Open Sans" w:hAnsi="Times New Roman" w:cs="Times New Roman"/>
          <w:sz w:val="24"/>
          <w:szCs w:val="24"/>
        </w:rPr>
        <w:t xml:space="preserve"> brush and </w:t>
      </w:r>
      <w:r w:rsidR="001850D4" w:rsidRPr="00F66941">
        <w:rPr>
          <w:rFonts w:ascii="Times New Roman" w:eastAsia="Open Sans" w:hAnsi="Times New Roman" w:cs="Times New Roman"/>
          <w:sz w:val="24"/>
          <w:szCs w:val="24"/>
        </w:rPr>
        <w:t>blower.</w:t>
      </w:r>
    </w:p>
    <w:p w14:paraId="18B44AB2" w14:textId="77777777" w:rsidR="00A55593" w:rsidRPr="00F66941" w:rsidRDefault="00000000" w:rsidP="001850D4">
      <w:pPr>
        <w:pStyle w:val="Heading2"/>
        <w:jc w:val="both"/>
        <w:rPr>
          <w:rFonts w:cs="Times New Roman"/>
          <w:color w:val="FFC000"/>
          <w:sz w:val="24"/>
          <w:szCs w:val="24"/>
        </w:rPr>
      </w:pPr>
      <w:r w:rsidRPr="00F66941">
        <w:rPr>
          <w:rFonts w:cs="Times New Roman"/>
          <w:color w:val="FFC000"/>
          <w:sz w:val="24"/>
          <w:szCs w:val="24"/>
        </w:rPr>
        <w:t xml:space="preserve">     </w:t>
      </w:r>
      <w:bookmarkStart w:id="16" w:name="_Toc30776475"/>
      <w:r w:rsidRPr="00F66941">
        <w:rPr>
          <w:rFonts w:cs="Times New Roman"/>
          <w:color w:val="FFC000"/>
          <w:sz w:val="24"/>
          <w:szCs w:val="24"/>
        </w:rPr>
        <w:t xml:space="preserve">                </w:t>
      </w:r>
    </w:p>
    <w:p w14:paraId="57A23DDE" w14:textId="77777777" w:rsidR="00A55593" w:rsidRPr="00F66941" w:rsidRDefault="00A55593" w:rsidP="001850D4">
      <w:pPr>
        <w:spacing w:after="41" w:line="360" w:lineRule="auto"/>
        <w:ind w:right="326"/>
        <w:jc w:val="both"/>
        <w:textAlignment w:val="baseline"/>
        <w:rPr>
          <w:rFonts w:ascii="Times New Roman" w:hAnsi="Times New Roman" w:cs="Times New Roman"/>
          <w:sz w:val="24"/>
          <w:szCs w:val="24"/>
        </w:rPr>
      </w:pPr>
    </w:p>
    <w:p w14:paraId="062C5820" w14:textId="77777777" w:rsidR="00A55593" w:rsidRPr="00F66941" w:rsidRDefault="00A55593" w:rsidP="001850D4">
      <w:pPr>
        <w:spacing w:line="360" w:lineRule="auto"/>
        <w:jc w:val="both"/>
        <w:rPr>
          <w:rFonts w:ascii="Times New Roman" w:hAnsi="Times New Roman" w:cs="Times New Roman"/>
          <w:sz w:val="24"/>
          <w:szCs w:val="24"/>
        </w:rPr>
      </w:pPr>
    </w:p>
    <w:p w14:paraId="6E3D7B5F" w14:textId="77777777" w:rsidR="00A55593" w:rsidRPr="00F66941" w:rsidRDefault="00A55593" w:rsidP="001850D4">
      <w:pPr>
        <w:pStyle w:val="Heading2"/>
        <w:jc w:val="both"/>
        <w:rPr>
          <w:rFonts w:eastAsia="Arial" w:cs="Times New Roman"/>
          <w:sz w:val="24"/>
          <w:szCs w:val="24"/>
        </w:rPr>
      </w:pPr>
    </w:p>
    <w:p w14:paraId="47B2CABF" w14:textId="77777777" w:rsidR="00A55593" w:rsidRPr="00F66941" w:rsidRDefault="00000000" w:rsidP="001850D4">
      <w:pPr>
        <w:pStyle w:val="Heading2"/>
        <w:jc w:val="both"/>
        <w:rPr>
          <w:rFonts w:cs="Times New Roman"/>
          <w:sz w:val="24"/>
          <w:szCs w:val="24"/>
        </w:rPr>
      </w:pPr>
      <w:r w:rsidRPr="00F66941">
        <w:rPr>
          <w:rFonts w:eastAsia="Arial" w:cs="Times New Roman"/>
          <w:sz w:val="24"/>
          <w:szCs w:val="24"/>
        </w:rPr>
        <w:t>3.6</w:t>
      </w:r>
      <w:r w:rsidRPr="00F66941">
        <w:rPr>
          <w:rFonts w:eastAsia="Arial" w:cs="Times New Roman"/>
          <w:sz w:val="24"/>
          <w:szCs w:val="24"/>
        </w:rPr>
        <w:tab/>
        <w:t>POWER CABLES</w:t>
      </w:r>
      <w:bookmarkEnd w:id="16"/>
    </w:p>
    <w:p w14:paraId="3118D622" w14:textId="77777777"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eastAsia="Arial" w:hAnsi="Times New Roman" w:cs="Times New Roman"/>
          <w:iCs/>
          <w:sz w:val="24"/>
          <w:szCs w:val="24"/>
        </w:rPr>
        <w:t>These refers to the collection of one or more electrical conductors, usually held together</w:t>
      </w:r>
      <w:r w:rsidRPr="00F66941">
        <w:rPr>
          <w:rFonts w:ascii="Times New Roman" w:hAnsi="Times New Roman" w:cs="Times New Roman"/>
          <w:sz w:val="24"/>
          <w:szCs w:val="24"/>
        </w:rPr>
        <w:t xml:space="preserve"> </w:t>
      </w:r>
      <w:r w:rsidRPr="00F66941">
        <w:rPr>
          <w:rFonts w:ascii="Times New Roman" w:eastAsia="Arial" w:hAnsi="Times New Roman" w:cs="Times New Roman"/>
          <w:iCs/>
          <w:sz w:val="24"/>
          <w:szCs w:val="24"/>
        </w:rPr>
        <w:t>with an overall sheath which is used for the transmission of electrical power. Cables</w:t>
      </w:r>
      <w:r w:rsidRPr="00F66941">
        <w:rPr>
          <w:rFonts w:ascii="Times New Roman" w:hAnsi="Times New Roman" w:cs="Times New Roman"/>
          <w:sz w:val="24"/>
          <w:szCs w:val="24"/>
        </w:rPr>
        <w:t xml:space="preserve"> </w:t>
      </w:r>
      <w:r w:rsidRPr="00F66941">
        <w:rPr>
          <w:rFonts w:ascii="Times New Roman" w:eastAsia="Arial" w:hAnsi="Times New Roman" w:cs="Times New Roman"/>
          <w:iCs/>
          <w:sz w:val="24"/>
          <w:szCs w:val="24"/>
        </w:rPr>
        <w:t>generally consist of 3 major components: conductors, insulators and protective</w:t>
      </w:r>
      <w:r w:rsidRPr="00F66941">
        <w:rPr>
          <w:rFonts w:ascii="Times New Roman" w:hAnsi="Times New Roman" w:cs="Times New Roman"/>
          <w:sz w:val="24"/>
          <w:szCs w:val="24"/>
        </w:rPr>
        <w:t xml:space="preserve"> </w:t>
      </w:r>
      <w:r w:rsidRPr="00F66941">
        <w:rPr>
          <w:rFonts w:ascii="Times New Roman" w:eastAsia="Arial" w:hAnsi="Times New Roman" w:cs="Times New Roman"/>
          <w:iCs/>
          <w:sz w:val="24"/>
          <w:szCs w:val="24"/>
        </w:rPr>
        <w:t>jackets. The construction of a cable is determined by three factors; which are:</w:t>
      </w:r>
    </w:p>
    <w:p w14:paraId="20DB9A8A" w14:textId="77777777" w:rsidR="00A55593" w:rsidRPr="00F66941" w:rsidRDefault="00000000" w:rsidP="001850D4">
      <w:pPr>
        <w:pStyle w:val="ListParagraph58fff3eb-c1f6-49ca-a87a-4d80eae77209"/>
        <w:numPr>
          <w:ilvl w:val="0"/>
          <w:numId w:val="17"/>
        </w:numPr>
        <w:spacing w:after="0" w:line="360" w:lineRule="auto"/>
        <w:jc w:val="both"/>
        <w:rPr>
          <w:rFonts w:ascii="Times New Roman" w:hAnsi="Times New Roman" w:cs="Times New Roman"/>
          <w:sz w:val="24"/>
          <w:szCs w:val="24"/>
        </w:rPr>
      </w:pPr>
      <w:r w:rsidRPr="00F66941">
        <w:rPr>
          <w:rFonts w:ascii="Times New Roman" w:eastAsia="Arial" w:hAnsi="Times New Roman" w:cs="Times New Roman"/>
          <w:b/>
          <w:bCs/>
          <w:iCs/>
          <w:sz w:val="24"/>
          <w:szCs w:val="24"/>
        </w:rPr>
        <w:t>Working voltage</w:t>
      </w:r>
      <w:r w:rsidRPr="00F66941">
        <w:rPr>
          <w:rFonts w:ascii="Times New Roman" w:eastAsia="Arial" w:hAnsi="Times New Roman" w:cs="Times New Roman"/>
          <w:iCs/>
          <w:sz w:val="24"/>
          <w:szCs w:val="24"/>
        </w:rPr>
        <w:t>; determining the thickness of the insulation.</w:t>
      </w:r>
    </w:p>
    <w:p w14:paraId="23C45EDA" w14:textId="77777777" w:rsidR="00A55593" w:rsidRPr="00F66941" w:rsidRDefault="00000000" w:rsidP="001850D4">
      <w:pPr>
        <w:pStyle w:val="ListParagraph58fff3eb-c1f6-49ca-a87a-4d80eae77209"/>
        <w:numPr>
          <w:ilvl w:val="0"/>
          <w:numId w:val="17"/>
        </w:numPr>
        <w:spacing w:after="0" w:line="360" w:lineRule="auto"/>
        <w:jc w:val="both"/>
        <w:rPr>
          <w:rFonts w:ascii="Times New Roman" w:hAnsi="Times New Roman" w:cs="Times New Roman"/>
          <w:sz w:val="24"/>
          <w:szCs w:val="24"/>
        </w:rPr>
      </w:pPr>
      <w:r w:rsidRPr="00F66941">
        <w:rPr>
          <w:rFonts w:ascii="Times New Roman" w:eastAsia="Arial" w:hAnsi="Times New Roman" w:cs="Times New Roman"/>
          <w:b/>
          <w:iCs/>
          <w:sz w:val="24"/>
          <w:szCs w:val="24"/>
        </w:rPr>
        <w:t>Carrying capacity:</w:t>
      </w:r>
      <w:r w:rsidRPr="00F66941">
        <w:rPr>
          <w:rFonts w:ascii="Times New Roman" w:eastAsia="Arial" w:hAnsi="Times New Roman" w:cs="Times New Roman"/>
          <w:iCs/>
          <w:sz w:val="24"/>
          <w:szCs w:val="24"/>
        </w:rPr>
        <w:t xml:space="preserve"> determines the cross-section size of the conductors.</w:t>
      </w:r>
      <w:r w:rsidRPr="00F66941">
        <w:rPr>
          <w:rFonts w:ascii="Times New Roman" w:eastAsia="Arial" w:hAnsi="Times New Roman" w:cs="Times New Roman"/>
          <w:iCs/>
          <w:sz w:val="24"/>
          <w:szCs w:val="24"/>
        </w:rPr>
        <w:tab/>
      </w:r>
    </w:p>
    <w:p w14:paraId="3F7785F2" w14:textId="77777777" w:rsidR="00A55593" w:rsidRPr="00F66941" w:rsidRDefault="00000000" w:rsidP="001850D4">
      <w:pPr>
        <w:pStyle w:val="ListParagraph58fff3eb-c1f6-49ca-a87a-4d80eae77209"/>
        <w:numPr>
          <w:ilvl w:val="0"/>
          <w:numId w:val="17"/>
        </w:numPr>
        <w:spacing w:after="0" w:line="360" w:lineRule="auto"/>
        <w:jc w:val="both"/>
        <w:rPr>
          <w:rFonts w:ascii="Times New Roman" w:hAnsi="Times New Roman" w:cs="Times New Roman"/>
          <w:sz w:val="24"/>
          <w:szCs w:val="24"/>
        </w:rPr>
      </w:pPr>
      <w:r w:rsidRPr="00F66941">
        <w:rPr>
          <w:rFonts w:ascii="Times New Roman" w:eastAsia="Arial" w:hAnsi="Times New Roman" w:cs="Times New Roman"/>
          <w:b/>
          <w:bCs/>
          <w:iCs/>
          <w:sz w:val="24"/>
          <w:szCs w:val="24"/>
        </w:rPr>
        <w:t xml:space="preserve">Environment conditions </w:t>
      </w:r>
      <w:r w:rsidRPr="00F66941">
        <w:rPr>
          <w:rFonts w:ascii="Times New Roman" w:eastAsia="Arial" w:hAnsi="Times New Roman" w:cs="Times New Roman"/>
          <w:iCs/>
          <w:sz w:val="24"/>
          <w:szCs w:val="24"/>
        </w:rPr>
        <w:t>such as temperature, water, chemical or sunlight exposure</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and mechanical impact determines the form and composition of the outer cable jacket.</w:t>
      </w:r>
    </w:p>
    <w:p w14:paraId="675A69F5" w14:textId="77777777" w:rsidR="00A55593" w:rsidRPr="00F66941" w:rsidRDefault="00000000" w:rsidP="001850D4">
      <w:pPr>
        <w:spacing w:after="0" w:line="360" w:lineRule="auto"/>
        <w:jc w:val="both"/>
        <w:rPr>
          <w:rFonts w:ascii="Times New Roman" w:hAnsi="Times New Roman" w:cs="Times New Roman"/>
          <w:sz w:val="24"/>
          <w:szCs w:val="24"/>
        </w:rPr>
      </w:pPr>
      <w:r w:rsidRPr="00F66941">
        <w:rPr>
          <w:rFonts w:ascii="Times New Roman" w:eastAsia="Arial" w:hAnsi="Times New Roman" w:cs="Times New Roman"/>
          <w:iCs/>
          <w:sz w:val="24"/>
          <w:szCs w:val="24"/>
        </w:rPr>
        <w:t>Underground cables may also include metal armor in form of wires spiraled around the cable. This armor maybe made of steel or aluminum, and although connected to earth, it is not intended to carry current during normal operation. Some power cables for outdoor overhead use may have no overall sheath.</w:t>
      </w:r>
    </w:p>
    <w:p w14:paraId="129FBC11" w14:textId="77777777" w:rsidR="00A55593" w:rsidRPr="00F66941" w:rsidRDefault="00000000" w:rsidP="001850D4">
      <w:pPr>
        <w:pStyle w:val="Heading3"/>
        <w:jc w:val="both"/>
        <w:rPr>
          <w:rFonts w:cs="Times New Roman"/>
          <w:sz w:val="24"/>
        </w:rPr>
      </w:pPr>
      <w:bookmarkStart w:id="17" w:name="_Toc30776476"/>
      <w:r w:rsidRPr="00F66941">
        <w:rPr>
          <w:rFonts w:cs="Times New Roman"/>
          <w:sz w:val="24"/>
        </w:rPr>
        <w:t>3.6.1</w:t>
      </w:r>
      <w:r w:rsidRPr="00F66941">
        <w:rPr>
          <w:rFonts w:cs="Times New Roman"/>
          <w:sz w:val="24"/>
        </w:rPr>
        <w:tab/>
        <w:t>TYPES OF POWER CABLES</w:t>
      </w:r>
      <w:bookmarkEnd w:id="17"/>
      <w:r w:rsidRPr="00F66941">
        <w:rPr>
          <w:rFonts w:cs="Times New Roman"/>
          <w:sz w:val="24"/>
        </w:rPr>
        <w:t xml:space="preserve"> </w:t>
      </w:r>
    </w:p>
    <w:p w14:paraId="14FE8669" w14:textId="77777777" w:rsidR="00A55593" w:rsidRPr="00F66941" w:rsidRDefault="00000000" w:rsidP="001850D4">
      <w:pPr>
        <w:spacing w:after="0" w:line="360" w:lineRule="auto"/>
        <w:ind w:right="80"/>
        <w:jc w:val="both"/>
        <w:rPr>
          <w:rFonts w:ascii="Times New Roman" w:hAnsi="Times New Roman" w:cs="Times New Roman"/>
          <w:sz w:val="24"/>
          <w:szCs w:val="24"/>
        </w:rPr>
      </w:pPr>
      <w:r w:rsidRPr="00F66941">
        <w:rPr>
          <w:rFonts w:ascii="Times New Roman" w:eastAsia="Arial" w:hAnsi="Times New Roman" w:cs="Times New Roman"/>
          <w:iCs/>
          <w:sz w:val="24"/>
          <w:szCs w:val="24"/>
        </w:rPr>
        <w:t>This part gives the various types of power cables used</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in power system network and also gives some common characteristics in construction of cables. Most cables tend to have a common characteristic</w:t>
      </w:r>
      <w:r w:rsidRPr="00F66941">
        <w:rPr>
          <w:rFonts w:ascii="Times New Roman" w:hAnsi="Times New Roman" w:cs="Times New Roman"/>
          <w:sz w:val="24"/>
          <w:szCs w:val="24"/>
        </w:rPr>
        <w:t xml:space="preserve">, </w:t>
      </w:r>
      <w:r w:rsidRPr="00F66941">
        <w:rPr>
          <w:rFonts w:ascii="Times New Roman" w:eastAsia="Arial" w:hAnsi="Times New Roman" w:cs="Times New Roman"/>
          <w:iCs/>
          <w:sz w:val="24"/>
          <w:szCs w:val="24"/>
        </w:rPr>
        <w:t>some of the various armored cables used in power system network are:</w:t>
      </w:r>
    </w:p>
    <w:p w14:paraId="03772066" w14:textId="77777777" w:rsidR="00A55593" w:rsidRPr="00F66941" w:rsidRDefault="00000000" w:rsidP="001850D4">
      <w:pPr>
        <w:pStyle w:val="ListParagraph58fff3eb-c1f6-49ca-a87a-4d80eae77209"/>
        <w:numPr>
          <w:ilvl w:val="0"/>
          <w:numId w:val="18"/>
        </w:numPr>
        <w:spacing w:after="0" w:line="360" w:lineRule="auto"/>
        <w:jc w:val="both"/>
        <w:rPr>
          <w:rFonts w:ascii="Times New Roman" w:hAnsi="Times New Roman" w:cs="Times New Roman"/>
          <w:iCs/>
          <w:sz w:val="24"/>
          <w:szCs w:val="24"/>
        </w:rPr>
      </w:pPr>
      <w:r w:rsidRPr="00F66941">
        <w:rPr>
          <w:rFonts w:ascii="Times New Roman" w:eastAsia="Arial" w:hAnsi="Times New Roman" w:cs="Times New Roman"/>
          <w:iCs/>
          <w:sz w:val="24"/>
          <w:szCs w:val="24"/>
        </w:rPr>
        <w:t>XLPE power cable</w:t>
      </w:r>
    </w:p>
    <w:p w14:paraId="0C2289A7" w14:textId="77777777" w:rsidR="00A55593" w:rsidRPr="00F66941" w:rsidRDefault="00000000" w:rsidP="001850D4">
      <w:pPr>
        <w:pStyle w:val="ListParagraph58fff3eb-c1f6-49ca-a87a-4d80eae77209"/>
        <w:numPr>
          <w:ilvl w:val="0"/>
          <w:numId w:val="18"/>
        </w:numPr>
        <w:spacing w:after="0" w:line="360" w:lineRule="auto"/>
        <w:jc w:val="both"/>
        <w:rPr>
          <w:rFonts w:ascii="Times New Roman" w:hAnsi="Times New Roman" w:cs="Times New Roman"/>
          <w:iCs/>
          <w:sz w:val="24"/>
          <w:szCs w:val="24"/>
        </w:rPr>
      </w:pPr>
      <w:r w:rsidRPr="00F66941">
        <w:rPr>
          <w:rFonts w:ascii="Times New Roman" w:eastAsia="Arial" w:hAnsi="Times New Roman" w:cs="Times New Roman"/>
          <w:iCs/>
          <w:sz w:val="24"/>
          <w:szCs w:val="24"/>
        </w:rPr>
        <w:t>Oil-paper insulated led cable</w:t>
      </w:r>
    </w:p>
    <w:p w14:paraId="24077FAC" w14:textId="77777777" w:rsidR="00A55593" w:rsidRPr="00F66941" w:rsidRDefault="00000000" w:rsidP="001850D4">
      <w:pPr>
        <w:pStyle w:val="ListParagraph58fff3eb-c1f6-49ca-a87a-4d80eae77209"/>
        <w:numPr>
          <w:ilvl w:val="0"/>
          <w:numId w:val="18"/>
        </w:numPr>
        <w:spacing w:after="0" w:line="360" w:lineRule="auto"/>
        <w:jc w:val="both"/>
        <w:rPr>
          <w:rFonts w:ascii="Times New Roman" w:hAnsi="Times New Roman" w:cs="Times New Roman"/>
          <w:iCs/>
          <w:sz w:val="24"/>
          <w:szCs w:val="24"/>
        </w:rPr>
      </w:pPr>
      <w:r w:rsidRPr="00F66941">
        <w:rPr>
          <w:rFonts w:ascii="Times New Roman" w:eastAsia="Arial" w:hAnsi="Times New Roman" w:cs="Times New Roman"/>
          <w:iCs/>
          <w:sz w:val="24"/>
          <w:szCs w:val="24"/>
        </w:rPr>
        <w:t>Aluminum sheathed cable</w:t>
      </w:r>
    </w:p>
    <w:p w14:paraId="4EB99F35" w14:textId="77777777" w:rsidR="00A55593" w:rsidRPr="0021600E" w:rsidRDefault="00000000" w:rsidP="001850D4">
      <w:pPr>
        <w:pStyle w:val="ListParagraph58fff3eb-c1f6-49ca-a87a-4d80eae77209"/>
        <w:numPr>
          <w:ilvl w:val="0"/>
          <w:numId w:val="18"/>
        </w:numPr>
        <w:spacing w:after="0" w:line="360" w:lineRule="auto"/>
        <w:jc w:val="both"/>
        <w:rPr>
          <w:rFonts w:ascii="Times New Roman" w:hAnsi="Times New Roman" w:cs="Times New Roman"/>
          <w:sz w:val="24"/>
          <w:szCs w:val="24"/>
        </w:rPr>
      </w:pPr>
      <w:r w:rsidRPr="00F66941">
        <w:rPr>
          <w:rFonts w:ascii="Times New Roman" w:eastAsia="Arial" w:hAnsi="Times New Roman" w:cs="Times New Roman"/>
          <w:iCs/>
          <w:sz w:val="24"/>
          <w:szCs w:val="24"/>
        </w:rPr>
        <w:t>Concentric neutral cable</w:t>
      </w:r>
      <w:r w:rsidRPr="00F66941">
        <w:rPr>
          <w:rFonts w:ascii="Times New Roman" w:eastAsia="Arial" w:hAnsi="Times New Roman" w:cs="Times New Roman"/>
          <w:b/>
          <w:bCs/>
          <w:i/>
          <w:iCs/>
          <w:sz w:val="24"/>
          <w:szCs w:val="24"/>
        </w:rPr>
        <w:t>.</w:t>
      </w:r>
    </w:p>
    <w:p w14:paraId="765EF019" w14:textId="77777777" w:rsidR="0021600E" w:rsidRDefault="0021600E" w:rsidP="0021600E">
      <w:pPr>
        <w:pStyle w:val="ListParagraph58fff3eb-c1f6-49ca-a87a-4d80eae77209"/>
        <w:spacing w:after="0" w:line="360" w:lineRule="auto"/>
        <w:jc w:val="both"/>
        <w:rPr>
          <w:rFonts w:ascii="Times New Roman" w:eastAsia="Arial" w:hAnsi="Times New Roman" w:cs="Times New Roman"/>
          <w:b/>
          <w:bCs/>
          <w:i/>
          <w:iCs/>
          <w:sz w:val="24"/>
          <w:szCs w:val="24"/>
        </w:rPr>
      </w:pPr>
    </w:p>
    <w:p w14:paraId="00CF1CE6" w14:textId="77777777" w:rsidR="0021600E" w:rsidRPr="00F66941" w:rsidRDefault="0021600E" w:rsidP="0021600E">
      <w:pPr>
        <w:pStyle w:val="ListParagraph58fff3eb-c1f6-49ca-a87a-4d80eae77209"/>
        <w:spacing w:after="0" w:line="360" w:lineRule="auto"/>
        <w:jc w:val="both"/>
        <w:rPr>
          <w:rFonts w:ascii="Times New Roman" w:hAnsi="Times New Roman" w:cs="Times New Roman"/>
          <w:sz w:val="24"/>
          <w:szCs w:val="24"/>
        </w:rPr>
      </w:pPr>
    </w:p>
    <w:p w14:paraId="421D9729" w14:textId="77777777" w:rsidR="00A55593" w:rsidRPr="00F66941" w:rsidRDefault="00000000" w:rsidP="001850D4">
      <w:pPr>
        <w:pStyle w:val="Heading3"/>
        <w:jc w:val="both"/>
        <w:rPr>
          <w:rFonts w:cs="Times New Roman"/>
          <w:sz w:val="24"/>
        </w:rPr>
      </w:pPr>
      <w:bookmarkStart w:id="18" w:name="_Toc30776477"/>
      <w:r w:rsidRPr="00F66941">
        <w:rPr>
          <w:rFonts w:cs="Times New Roman"/>
          <w:sz w:val="24"/>
        </w:rPr>
        <w:t>3.6.2</w:t>
      </w:r>
      <w:r w:rsidRPr="00F66941">
        <w:rPr>
          <w:rFonts w:cs="Times New Roman"/>
          <w:sz w:val="24"/>
        </w:rPr>
        <w:tab/>
        <w:t>CABLE PARTS</w:t>
      </w:r>
      <w:bookmarkEnd w:id="18"/>
    </w:p>
    <w:p w14:paraId="043CD0BF" w14:textId="77777777" w:rsidR="00A55593" w:rsidRPr="00F66941" w:rsidRDefault="00000000" w:rsidP="001850D4">
      <w:pPr>
        <w:pStyle w:val="ListParagraph58fff3eb-c1f6-49ca-a87a-4d80eae77209"/>
        <w:numPr>
          <w:ilvl w:val="0"/>
          <w:numId w:val="19"/>
        </w:numPr>
        <w:tabs>
          <w:tab w:val="left" w:pos="720"/>
        </w:tabs>
        <w:spacing w:after="0" w:line="360" w:lineRule="auto"/>
        <w:ind w:right="14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 xml:space="preserve">Conductor: </w:t>
      </w:r>
      <w:r w:rsidRPr="00F66941">
        <w:rPr>
          <w:rFonts w:ascii="Times New Roman" w:eastAsia="Arial" w:hAnsi="Times New Roman" w:cs="Times New Roman"/>
          <w:iCs/>
          <w:sz w:val="24"/>
          <w:szCs w:val="24"/>
        </w:rPr>
        <w:t xml:space="preserve">usually stranded </w:t>
      </w:r>
      <w:proofErr w:type="gramStart"/>
      <w:r w:rsidRPr="00F66941">
        <w:rPr>
          <w:rFonts w:ascii="Times New Roman" w:eastAsia="Arial" w:hAnsi="Times New Roman" w:cs="Times New Roman"/>
          <w:iCs/>
          <w:sz w:val="24"/>
          <w:szCs w:val="24"/>
        </w:rPr>
        <w:t>copper(</w:t>
      </w:r>
      <w:proofErr w:type="gramEnd"/>
      <w:r w:rsidRPr="00F66941">
        <w:rPr>
          <w:rFonts w:ascii="Times New Roman" w:eastAsia="Arial" w:hAnsi="Times New Roman" w:cs="Times New Roman"/>
          <w:iCs/>
          <w:sz w:val="24"/>
          <w:szCs w:val="24"/>
        </w:rPr>
        <w:t>Cu) or aluminum(Al). Copper is desire and</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heavier, but more conductive than aluminum.</w:t>
      </w:r>
    </w:p>
    <w:p w14:paraId="2C20E27D" w14:textId="77777777" w:rsidR="00A55593" w:rsidRPr="00F66941" w:rsidRDefault="00000000" w:rsidP="001850D4">
      <w:pPr>
        <w:pStyle w:val="ListParagraph58fff3eb-c1f6-49ca-a87a-4d80eae77209"/>
        <w:numPr>
          <w:ilvl w:val="0"/>
          <w:numId w:val="19"/>
        </w:numPr>
        <w:tabs>
          <w:tab w:val="left" w:pos="720"/>
        </w:tabs>
        <w:spacing w:after="0" w:line="360" w:lineRule="auto"/>
        <w:ind w:right="20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lastRenderedPageBreak/>
        <w:t xml:space="preserve">Conductor screen: </w:t>
      </w:r>
      <w:r w:rsidRPr="00F66941">
        <w:rPr>
          <w:rFonts w:ascii="Times New Roman" w:eastAsia="Arial" w:hAnsi="Times New Roman" w:cs="Times New Roman"/>
          <w:iCs/>
          <w:sz w:val="24"/>
          <w:szCs w:val="24"/>
        </w:rPr>
        <w:t>usually a semi-conductor tape to maintain a uniform</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electric field and minimize electrostatic stress.</w:t>
      </w:r>
    </w:p>
    <w:p w14:paraId="049DAA9C" w14:textId="77777777" w:rsidR="00A55593" w:rsidRPr="00F66941" w:rsidRDefault="00000000" w:rsidP="001850D4">
      <w:pPr>
        <w:pStyle w:val="ListParagraph58fff3eb-c1f6-49ca-a87a-4d80eae77209"/>
        <w:numPr>
          <w:ilvl w:val="0"/>
          <w:numId w:val="20"/>
        </w:numPr>
        <w:tabs>
          <w:tab w:val="left" w:pos="720"/>
        </w:tabs>
        <w:spacing w:after="0" w:line="360" w:lineRule="auto"/>
        <w:ind w:right="8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 xml:space="preserve">Insulation: </w:t>
      </w:r>
      <w:r w:rsidRPr="00F66941">
        <w:rPr>
          <w:rFonts w:ascii="Times New Roman" w:eastAsia="Arial" w:hAnsi="Times New Roman" w:cs="Times New Roman"/>
          <w:iCs/>
          <w:sz w:val="24"/>
          <w:szCs w:val="24"/>
        </w:rPr>
        <w:t>this cable uses a thermosetting type material (XLPE) as a form of</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insulation.</w:t>
      </w:r>
    </w:p>
    <w:p w14:paraId="2FA6C3F1" w14:textId="77777777" w:rsidR="00A55593" w:rsidRPr="00F66941" w:rsidRDefault="00000000" w:rsidP="001850D4">
      <w:pPr>
        <w:pStyle w:val="ListParagraph58fff3eb-c1f6-49ca-a87a-4d80eae77209"/>
        <w:numPr>
          <w:ilvl w:val="0"/>
          <w:numId w:val="20"/>
        </w:numPr>
        <w:tabs>
          <w:tab w:val="left" w:pos="720"/>
        </w:tabs>
        <w:spacing w:after="0" w:line="360" w:lineRule="auto"/>
        <w:ind w:right="12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Conductive sheath</w:t>
      </w:r>
      <w:r w:rsidRPr="00F66941">
        <w:rPr>
          <w:rFonts w:ascii="Times New Roman" w:eastAsia="Arial" w:hAnsi="Times New Roman" w:cs="Times New Roman"/>
          <w:iCs/>
          <w:sz w:val="24"/>
          <w:szCs w:val="24"/>
        </w:rPr>
        <w:t>: This is typically a copper tape and used as a shield to keep</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electromagnetic radiation in and also provide path for fault and leakage currents.</w:t>
      </w:r>
    </w:p>
    <w:p w14:paraId="2BB7C0E7" w14:textId="77777777" w:rsidR="00A55593" w:rsidRPr="00F66941" w:rsidRDefault="00000000" w:rsidP="001850D4">
      <w:pPr>
        <w:pStyle w:val="ListParagraph58fff3eb-c1f6-49ca-a87a-4d80eae77209"/>
        <w:numPr>
          <w:ilvl w:val="0"/>
          <w:numId w:val="20"/>
        </w:numPr>
        <w:tabs>
          <w:tab w:val="left" w:pos="720"/>
        </w:tabs>
        <w:spacing w:after="0" w:line="360" w:lineRule="auto"/>
        <w:ind w:right="14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Filler</w:t>
      </w:r>
      <w:r w:rsidRPr="00F66941">
        <w:rPr>
          <w:rFonts w:ascii="Times New Roman" w:eastAsia="Arial" w:hAnsi="Times New Roman" w:cs="Times New Roman"/>
          <w:iCs/>
          <w:sz w:val="24"/>
          <w:szCs w:val="24"/>
        </w:rPr>
        <w:t>: the interstices of the insulated conductor bundle are sometimes filed</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usually with a soft polymer material.</w:t>
      </w:r>
    </w:p>
    <w:p w14:paraId="43703B47" w14:textId="77777777" w:rsidR="00A55593" w:rsidRPr="00F66941" w:rsidRDefault="00000000" w:rsidP="001850D4">
      <w:pPr>
        <w:pStyle w:val="ListParagraph58fff3eb-c1f6-49ca-a87a-4d80eae77209"/>
        <w:numPr>
          <w:ilvl w:val="0"/>
          <w:numId w:val="20"/>
        </w:numPr>
        <w:tabs>
          <w:tab w:val="left" w:pos="720"/>
        </w:tabs>
        <w:spacing w:after="0" w:line="360" w:lineRule="auto"/>
        <w:ind w:right="120"/>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 xml:space="preserve">Bedding/inner sheath: </w:t>
      </w:r>
      <w:r w:rsidRPr="00F66941">
        <w:rPr>
          <w:rFonts w:ascii="Times New Roman" w:eastAsia="Arial" w:hAnsi="Times New Roman" w:cs="Times New Roman"/>
          <w:bCs/>
          <w:iCs/>
          <w:sz w:val="24"/>
          <w:szCs w:val="24"/>
        </w:rPr>
        <w:t>Typically</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a thermoplastic (usually PVC) is used to keep</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the bundle together and to also provide bedding for the cable armor.</w:t>
      </w:r>
    </w:p>
    <w:p w14:paraId="439EF912" w14:textId="77777777" w:rsidR="00A55593" w:rsidRPr="00F66941" w:rsidRDefault="00000000" w:rsidP="001850D4">
      <w:pPr>
        <w:pStyle w:val="ListParagraph58fff3eb-c1f6-49ca-a87a-4d80eae77209"/>
        <w:numPr>
          <w:ilvl w:val="0"/>
          <w:numId w:val="20"/>
        </w:numPr>
        <w:spacing w:after="0" w:line="360" w:lineRule="auto"/>
        <w:ind w:right="20"/>
        <w:jc w:val="both"/>
        <w:rPr>
          <w:rFonts w:ascii="Times New Roman" w:eastAsia="Arial" w:hAnsi="Times New Roman" w:cs="Times New Roman"/>
          <w:iCs/>
          <w:sz w:val="24"/>
          <w:szCs w:val="24"/>
        </w:rPr>
      </w:pPr>
      <w:r w:rsidRPr="00F66941">
        <w:rPr>
          <w:rFonts w:ascii="Times New Roman" w:eastAsia="Arial" w:hAnsi="Times New Roman" w:cs="Times New Roman"/>
          <w:b/>
          <w:bCs/>
          <w:iCs/>
          <w:sz w:val="24"/>
          <w:szCs w:val="24"/>
        </w:rPr>
        <w:t>Armor</w:t>
      </w:r>
      <w:r w:rsidRPr="00F66941">
        <w:rPr>
          <w:rFonts w:ascii="Times New Roman" w:eastAsia="Arial" w:hAnsi="Times New Roman" w:cs="Times New Roman"/>
          <w:iCs/>
          <w:sz w:val="24"/>
          <w:szCs w:val="24"/>
        </w:rPr>
        <w:t>: For mechanical protection of the conductor bundle; steel wire is usually</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used and galvanizing is used for rust prevention. steel wire armor (SWA) is used in multi–core cables; aluminum wire armor (AWA) is used in single-core cables.</w:t>
      </w:r>
    </w:p>
    <w:p w14:paraId="44C5FF0E" w14:textId="77788186" w:rsidR="00A55593" w:rsidRPr="00F66941" w:rsidRDefault="00000000" w:rsidP="001850D4">
      <w:pPr>
        <w:pStyle w:val="ListParagraph58fff3eb-c1f6-49ca-a87a-4d80eae77209"/>
        <w:numPr>
          <w:ilvl w:val="0"/>
          <w:numId w:val="20"/>
        </w:numPr>
        <w:tabs>
          <w:tab w:val="left" w:pos="720"/>
        </w:tabs>
        <w:spacing w:after="0" w:line="360" w:lineRule="auto"/>
        <w:jc w:val="both"/>
        <w:rPr>
          <w:rFonts w:ascii="Times New Roman" w:eastAsia="Symbol" w:hAnsi="Times New Roman" w:cs="Times New Roman"/>
          <w:iCs/>
          <w:sz w:val="24"/>
          <w:szCs w:val="24"/>
        </w:rPr>
      </w:pPr>
      <w:r w:rsidRPr="00F66941">
        <w:rPr>
          <w:rFonts w:ascii="Times New Roman" w:eastAsia="Arial" w:hAnsi="Times New Roman" w:cs="Times New Roman"/>
          <w:b/>
          <w:bCs/>
          <w:iCs/>
          <w:sz w:val="24"/>
          <w:szCs w:val="24"/>
        </w:rPr>
        <w:t xml:space="preserve">Outer sheath: </w:t>
      </w:r>
      <w:r w:rsidRPr="00F66941">
        <w:rPr>
          <w:rFonts w:ascii="Times New Roman" w:eastAsia="Arial" w:hAnsi="Times New Roman" w:cs="Times New Roman"/>
          <w:iCs/>
          <w:sz w:val="24"/>
          <w:szCs w:val="24"/>
        </w:rPr>
        <w:t>Applied over the armor for overall mechanical, weather, chemical,</w:t>
      </w:r>
      <w:r w:rsidRPr="00F66941">
        <w:rPr>
          <w:rFonts w:ascii="Times New Roman" w:eastAsia="Arial" w:hAnsi="Times New Roman" w:cs="Times New Roman"/>
          <w:b/>
          <w:bCs/>
          <w:iCs/>
          <w:sz w:val="24"/>
          <w:szCs w:val="24"/>
        </w:rPr>
        <w:t xml:space="preserve"> </w:t>
      </w:r>
      <w:r w:rsidRPr="00F66941">
        <w:rPr>
          <w:rFonts w:ascii="Times New Roman" w:eastAsia="Arial" w:hAnsi="Times New Roman" w:cs="Times New Roman"/>
          <w:iCs/>
          <w:sz w:val="24"/>
          <w:szCs w:val="24"/>
        </w:rPr>
        <w:t>and electrical protection typically a thermosetting material (PVC).</w:t>
      </w:r>
    </w:p>
    <w:p w14:paraId="7AD69BEA" w14:textId="791E4EAA" w:rsidR="00A55593" w:rsidRPr="00F66941" w:rsidRDefault="00A55593">
      <w:pPr>
        <w:tabs>
          <w:tab w:val="left" w:pos="720"/>
        </w:tabs>
        <w:spacing w:after="0" w:line="360" w:lineRule="auto"/>
        <w:rPr>
          <w:rFonts w:ascii="Times New Roman" w:eastAsia="Symbol" w:hAnsi="Times New Roman" w:cs="Times New Roman"/>
          <w:i/>
          <w:iCs/>
          <w:sz w:val="24"/>
          <w:szCs w:val="24"/>
        </w:rPr>
      </w:pPr>
    </w:p>
    <w:p w14:paraId="16286C6D" w14:textId="650DD9D4" w:rsidR="00A55593" w:rsidRPr="00F66941" w:rsidRDefault="001850D4">
      <w:pPr>
        <w:tabs>
          <w:tab w:val="left" w:pos="720"/>
        </w:tabs>
        <w:spacing w:after="0" w:line="360" w:lineRule="auto"/>
        <w:rPr>
          <w:rFonts w:ascii="Times New Roman" w:eastAsia="Symbol" w:hAnsi="Times New Roman" w:cs="Times New Roman"/>
          <w:sz w:val="24"/>
          <w:szCs w:val="24"/>
        </w:rPr>
      </w:pPr>
      <w:r w:rsidRPr="00F66941">
        <w:rPr>
          <w:rFonts w:ascii="Times New Roman" w:eastAsia="Symbol" w:hAnsi="Times New Roman" w:cs="Times New Roman"/>
          <w:i/>
          <w:iCs/>
          <w:noProof/>
          <w:sz w:val="24"/>
          <w:szCs w:val="24"/>
        </w:rPr>
        <w:drawing>
          <wp:anchor distT="0" distB="0" distL="0" distR="0" simplePos="0" relativeHeight="251709952" behindDoc="0" locked="0" layoutInCell="0" allowOverlap="1" wp14:anchorId="71F838A2" wp14:editId="09650C8B">
            <wp:simplePos x="0" y="0"/>
            <wp:positionH relativeFrom="column">
              <wp:posOffset>769863</wp:posOffset>
            </wp:positionH>
            <wp:positionV relativeFrom="paragraph">
              <wp:posOffset>12700</wp:posOffset>
            </wp:positionV>
            <wp:extent cx="5298510" cy="2567836"/>
            <wp:effectExtent l="0" t="0" r="0" b="4445"/>
            <wp:wrapNone/>
            <wp:docPr id="1076" name="Picture 47"/>
            <wp:cNvGraphicFramePr/>
            <a:graphic xmlns:a="http://schemas.openxmlformats.org/drawingml/2006/main">
              <a:graphicData uri="http://schemas.openxmlformats.org/drawingml/2006/picture">
                <pic:pic xmlns:pic="http://schemas.openxmlformats.org/drawingml/2006/picture">
                  <pic:nvPicPr>
                    <pic:cNvPr id="1076" name="Picture 47"/>
                    <pic:cNvPicPr/>
                  </pic:nvPicPr>
                  <pic:blipFill>
                    <a:blip r:embed="rId14" cstate="print"/>
                    <a:srcRect/>
                    <a:stretch>
                      <a:fillRect/>
                    </a:stretch>
                  </pic:blipFill>
                  <pic:spPr>
                    <a:xfrm>
                      <a:off x="0" y="0"/>
                      <a:ext cx="5298510" cy="2567836"/>
                    </a:xfrm>
                    <a:prstGeom prst="rect">
                      <a:avLst/>
                    </a:prstGeom>
                  </pic:spPr>
                </pic:pic>
              </a:graphicData>
            </a:graphic>
            <wp14:sizeRelH relativeFrom="margin">
              <wp14:pctWidth>0</wp14:pctWidth>
            </wp14:sizeRelH>
            <wp14:sizeRelV relativeFrom="margin">
              <wp14:pctHeight>0</wp14:pctHeight>
            </wp14:sizeRelV>
          </wp:anchor>
        </w:drawing>
      </w:r>
    </w:p>
    <w:p w14:paraId="27D4545C" w14:textId="77777777" w:rsidR="00A55593" w:rsidRPr="00F66941" w:rsidRDefault="00A55593">
      <w:pPr>
        <w:tabs>
          <w:tab w:val="left" w:pos="720"/>
        </w:tabs>
        <w:spacing w:after="0" w:line="360" w:lineRule="auto"/>
        <w:rPr>
          <w:rFonts w:ascii="Times New Roman" w:eastAsia="Symbol" w:hAnsi="Times New Roman" w:cs="Times New Roman"/>
          <w:i/>
          <w:iCs/>
          <w:sz w:val="24"/>
          <w:szCs w:val="24"/>
        </w:rPr>
      </w:pPr>
    </w:p>
    <w:p w14:paraId="17B52132" w14:textId="77777777" w:rsidR="00A55593" w:rsidRPr="00F66941" w:rsidRDefault="00A55593">
      <w:pPr>
        <w:tabs>
          <w:tab w:val="left" w:pos="720"/>
        </w:tabs>
        <w:spacing w:after="0" w:line="360" w:lineRule="auto"/>
        <w:rPr>
          <w:rFonts w:ascii="Times New Roman" w:eastAsia="Symbol" w:hAnsi="Times New Roman" w:cs="Times New Roman"/>
          <w:i/>
          <w:iCs/>
          <w:sz w:val="24"/>
          <w:szCs w:val="24"/>
        </w:rPr>
      </w:pPr>
    </w:p>
    <w:p w14:paraId="1AC7317D" w14:textId="77777777" w:rsidR="00A55593" w:rsidRPr="00F66941" w:rsidRDefault="00A55593">
      <w:pPr>
        <w:tabs>
          <w:tab w:val="left" w:pos="720"/>
        </w:tabs>
        <w:spacing w:after="0" w:line="360" w:lineRule="auto"/>
        <w:rPr>
          <w:rFonts w:ascii="Times New Roman" w:eastAsia="Symbol" w:hAnsi="Times New Roman" w:cs="Times New Roman"/>
          <w:i/>
          <w:iCs/>
          <w:sz w:val="24"/>
          <w:szCs w:val="24"/>
        </w:rPr>
      </w:pPr>
    </w:p>
    <w:p w14:paraId="66C25655" w14:textId="77777777" w:rsidR="00A55593" w:rsidRPr="00F66941" w:rsidRDefault="00A55593">
      <w:pPr>
        <w:tabs>
          <w:tab w:val="left" w:pos="720"/>
        </w:tabs>
        <w:spacing w:after="0" w:line="360" w:lineRule="auto"/>
        <w:rPr>
          <w:rFonts w:ascii="Times New Roman" w:eastAsia="Symbol" w:hAnsi="Times New Roman" w:cs="Times New Roman"/>
          <w:i/>
          <w:iCs/>
          <w:sz w:val="24"/>
          <w:szCs w:val="24"/>
        </w:rPr>
      </w:pPr>
    </w:p>
    <w:p w14:paraId="4876F77C" w14:textId="77777777" w:rsidR="00A55593" w:rsidRPr="00F66941" w:rsidRDefault="00A55593">
      <w:pPr>
        <w:spacing w:after="0" w:line="360" w:lineRule="auto"/>
        <w:rPr>
          <w:rFonts w:ascii="Times New Roman" w:eastAsia="Arial" w:hAnsi="Times New Roman" w:cs="Times New Roman"/>
          <w:b/>
          <w:iCs/>
          <w:sz w:val="24"/>
          <w:szCs w:val="24"/>
        </w:rPr>
      </w:pPr>
    </w:p>
    <w:p w14:paraId="17012C83" w14:textId="77777777" w:rsidR="00A55593" w:rsidRPr="00F66941" w:rsidRDefault="00A55593">
      <w:pPr>
        <w:spacing w:after="0" w:line="360" w:lineRule="auto"/>
        <w:rPr>
          <w:rFonts w:ascii="Times New Roman" w:hAnsi="Times New Roman" w:cs="Times New Roman"/>
          <w:bCs/>
          <w:sz w:val="24"/>
          <w:szCs w:val="24"/>
        </w:rPr>
      </w:pPr>
    </w:p>
    <w:p w14:paraId="2315569D" w14:textId="77777777" w:rsidR="00A55593" w:rsidRPr="00F66941" w:rsidRDefault="00A55593">
      <w:pPr>
        <w:spacing w:after="0" w:line="360" w:lineRule="auto"/>
        <w:rPr>
          <w:rFonts w:ascii="Times New Roman" w:hAnsi="Times New Roman" w:cs="Times New Roman"/>
          <w:bCs/>
          <w:sz w:val="24"/>
          <w:szCs w:val="24"/>
        </w:rPr>
      </w:pPr>
    </w:p>
    <w:p w14:paraId="04A88148" w14:textId="77777777" w:rsidR="00A55593" w:rsidRPr="00F66941" w:rsidRDefault="00A55593">
      <w:pPr>
        <w:pStyle w:val="Heading2"/>
        <w:jc w:val="both"/>
        <w:rPr>
          <w:rFonts w:cs="Times New Roman"/>
          <w:sz w:val="24"/>
          <w:szCs w:val="24"/>
        </w:rPr>
      </w:pPr>
    </w:p>
    <w:p w14:paraId="4F745C21" w14:textId="77777777" w:rsidR="00A55593" w:rsidRPr="00F66941" w:rsidRDefault="00A55593">
      <w:pPr>
        <w:spacing w:after="0" w:line="360" w:lineRule="auto"/>
        <w:rPr>
          <w:rFonts w:ascii="Times New Roman" w:hAnsi="Times New Roman" w:cs="Times New Roman"/>
          <w:sz w:val="24"/>
          <w:szCs w:val="24"/>
        </w:rPr>
      </w:pPr>
    </w:p>
    <w:p w14:paraId="3DFF47F0" w14:textId="77777777" w:rsidR="00A55593" w:rsidRPr="00F66941" w:rsidRDefault="00A55593">
      <w:pPr>
        <w:spacing w:after="0" w:line="360" w:lineRule="auto"/>
        <w:rPr>
          <w:rFonts w:ascii="Times New Roman" w:hAnsi="Times New Roman" w:cs="Times New Roman"/>
          <w:sz w:val="24"/>
          <w:szCs w:val="24"/>
        </w:rPr>
      </w:pPr>
    </w:p>
    <w:p w14:paraId="1ADC8C0E" w14:textId="77777777" w:rsidR="001850D4" w:rsidRDefault="001850D4" w:rsidP="001850D4">
      <w:pPr>
        <w:spacing w:after="0" w:line="360" w:lineRule="auto"/>
        <w:jc w:val="both"/>
        <w:rPr>
          <w:rFonts w:ascii="Times New Roman" w:hAnsi="Times New Roman" w:cs="Times New Roman"/>
          <w:sz w:val="24"/>
          <w:szCs w:val="24"/>
        </w:rPr>
      </w:pPr>
    </w:p>
    <w:p w14:paraId="017B608A" w14:textId="77777777" w:rsidR="001850D4" w:rsidRDefault="001850D4" w:rsidP="001850D4">
      <w:pPr>
        <w:spacing w:after="0" w:line="360" w:lineRule="auto"/>
        <w:jc w:val="both"/>
        <w:rPr>
          <w:rFonts w:ascii="Times New Roman" w:hAnsi="Times New Roman" w:cs="Times New Roman"/>
          <w:sz w:val="24"/>
          <w:szCs w:val="24"/>
        </w:rPr>
      </w:pPr>
    </w:p>
    <w:p w14:paraId="5651176B" w14:textId="77777777" w:rsidR="0021600E" w:rsidRDefault="0021600E" w:rsidP="001850D4">
      <w:pPr>
        <w:spacing w:after="0" w:line="360" w:lineRule="auto"/>
        <w:jc w:val="both"/>
        <w:rPr>
          <w:rFonts w:ascii="Times New Roman" w:hAnsi="Times New Roman" w:cs="Times New Roman"/>
          <w:sz w:val="24"/>
          <w:szCs w:val="24"/>
        </w:rPr>
      </w:pPr>
    </w:p>
    <w:p w14:paraId="56ECFFD3" w14:textId="77777777" w:rsidR="0021600E" w:rsidRDefault="0021600E" w:rsidP="001850D4">
      <w:pPr>
        <w:spacing w:after="0" w:line="360" w:lineRule="auto"/>
        <w:jc w:val="both"/>
        <w:rPr>
          <w:rFonts w:ascii="Times New Roman" w:hAnsi="Times New Roman" w:cs="Times New Roman"/>
          <w:sz w:val="24"/>
          <w:szCs w:val="24"/>
        </w:rPr>
      </w:pPr>
    </w:p>
    <w:p w14:paraId="0C54CF1F" w14:textId="77777777" w:rsidR="0021600E" w:rsidRDefault="0021600E" w:rsidP="001850D4">
      <w:pPr>
        <w:spacing w:after="0" w:line="360" w:lineRule="auto"/>
        <w:jc w:val="both"/>
        <w:rPr>
          <w:rFonts w:ascii="Times New Roman" w:hAnsi="Times New Roman" w:cs="Times New Roman"/>
          <w:sz w:val="24"/>
          <w:szCs w:val="24"/>
        </w:rPr>
      </w:pPr>
    </w:p>
    <w:p w14:paraId="42E68131" w14:textId="77777777" w:rsidR="0021600E" w:rsidRDefault="0021600E" w:rsidP="001850D4">
      <w:pPr>
        <w:spacing w:after="0" w:line="360" w:lineRule="auto"/>
        <w:jc w:val="both"/>
        <w:rPr>
          <w:rFonts w:ascii="Times New Roman" w:hAnsi="Times New Roman" w:cs="Times New Roman"/>
          <w:sz w:val="24"/>
          <w:szCs w:val="24"/>
        </w:rPr>
      </w:pPr>
    </w:p>
    <w:p w14:paraId="61D753D2" w14:textId="77777777" w:rsidR="0021600E" w:rsidRDefault="0021600E" w:rsidP="001850D4">
      <w:pPr>
        <w:spacing w:after="0" w:line="360" w:lineRule="auto"/>
        <w:jc w:val="both"/>
        <w:rPr>
          <w:rFonts w:ascii="Times New Roman" w:hAnsi="Times New Roman" w:cs="Times New Roman"/>
          <w:sz w:val="24"/>
          <w:szCs w:val="24"/>
        </w:rPr>
      </w:pPr>
    </w:p>
    <w:p w14:paraId="57BDD4D2" w14:textId="75333A90" w:rsidR="00A55593" w:rsidRPr="001850D4" w:rsidRDefault="00000000" w:rsidP="001850D4">
      <w:pPr>
        <w:spacing w:after="0" w:line="360" w:lineRule="auto"/>
        <w:jc w:val="both"/>
        <w:rPr>
          <w:rFonts w:ascii="Times New Roman" w:hAnsi="Times New Roman" w:cs="Times New Roman"/>
          <w:b/>
          <w:bCs/>
          <w:sz w:val="24"/>
          <w:szCs w:val="24"/>
        </w:rPr>
      </w:pPr>
      <w:r w:rsidRPr="001850D4">
        <w:rPr>
          <w:rFonts w:ascii="Times New Roman" w:hAnsi="Times New Roman" w:cs="Times New Roman"/>
          <w:b/>
          <w:bCs/>
          <w:sz w:val="24"/>
          <w:szCs w:val="24"/>
        </w:rPr>
        <w:lastRenderedPageBreak/>
        <w:t>MICRO PHONE</w:t>
      </w:r>
    </w:p>
    <w:p w14:paraId="289A4E56" w14:textId="77777777" w:rsidR="00A55593" w:rsidRPr="00F66941" w:rsidRDefault="00000000" w:rsidP="001850D4">
      <w:pPr>
        <w:pStyle w:val="Heading4"/>
        <w:spacing w:beforeAutospacing="0" w:afterAutospacing="0" w:line="360" w:lineRule="auto"/>
        <w:jc w:val="both"/>
        <w:rPr>
          <w:rFonts w:ascii="Times New Roman" w:eastAsia="din-2014" w:hAnsi="Times New Roman" w:cs="Times New Roman" w:hint="default"/>
          <w:color w:val="000000"/>
        </w:rPr>
      </w:pPr>
      <w:r w:rsidRPr="00F66941">
        <w:rPr>
          <w:rFonts w:ascii="Times New Roman" w:eastAsia="din-2014" w:hAnsi="Times New Roman" w:cs="Times New Roman" w:hint="default"/>
          <w:color w:val="000000"/>
        </w:rPr>
        <w:t>Understanding Microphone Transducers</w:t>
      </w:r>
    </w:p>
    <w:p w14:paraId="439C8528" w14:textId="7BA20964" w:rsidR="00A55593" w:rsidRPr="001850D4" w:rsidRDefault="00000000" w:rsidP="001850D4">
      <w:pPr>
        <w:pStyle w:val="NormalWeb"/>
        <w:spacing w:beforeAutospacing="0" w:after="270" w:afterAutospacing="0" w:line="360" w:lineRule="auto"/>
        <w:jc w:val="both"/>
        <w:rPr>
          <w:rFonts w:eastAsia="din-2014"/>
          <w:color w:val="000000"/>
          <w:spacing w:val="2"/>
        </w:rPr>
      </w:pPr>
      <w:r w:rsidRPr="00F66941">
        <w:rPr>
          <w:rFonts w:eastAsia="din-2014"/>
          <w:color w:val="000000"/>
          <w:spacing w:val="2"/>
        </w:rPr>
        <w:t>A microphone is essentially a transducer, which converts acoustic energy into electrical energy. </w:t>
      </w:r>
    </w:p>
    <w:p w14:paraId="66AD1D28" w14:textId="77777777" w:rsidR="00A55593" w:rsidRPr="00F66941" w:rsidRDefault="00A55593" w:rsidP="001850D4">
      <w:pPr>
        <w:pStyle w:val="Heading4"/>
        <w:spacing w:beforeAutospacing="0" w:afterAutospacing="0" w:line="360" w:lineRule="auto"/>
        <w:jc w:val="both"/>
        <w:rPr>
          <w:rFonts w:ascii="Times New Roman" w:eastAsia="din-2014" w:hAnsi="Times New Roman" w:cs="Times New Roman" w:hint="default"/>
          <w:color w:val="000000"/>
        </w:rPr>
      </w:pPr>
    </w:p>
    <w:p w14:paraId="4D60BF49" w14:textId="124F36E5" w:rsidR="00A55593" w:rsidRPr="001850D4" w:rsidRDefault="00000000" w:rsidP="001850D4">
      <w:pPr>
        <w:pStyle w:val="Heading4"/>
        <w:spacing w:beforeAutospacing="0" w:afterAutospacing="0" w:line="360" w:lineRule="auto"/>
        <w:jc w:val="both"/>
        <w:rPr>
          <w:rFonts w:ascii="Times New Roman" w:eastAsia="din-2014" w:hAnsi="Times New Roman" w:cs="Times New Roman" w:hint="default"/>
          <w:color w:val="000000"/>
        </w:rPr>
      </w:pPr>
      <w:r w:rsidRPr="00F66941">
        <w:rPr>
          <w:rFonts w:ascii="Times New Roman" w:eastAsia="din-2014" w:hAnsi="Times New Roman" w:cs="Times New Roman" w:hint="default"/>
          <w:color w:val="000000"/>
        </w:rPr>
        <w:t>Directionality or Polar-Pattern</w:t>
      </w:r>
    </w:p>
    <w:p w14:paraId="13973168" w14:textId="77777777" w:rsidR="00A55593" w:rsidRPr="00F66941" w:rsidRDefault="00000000" w:rsidP="001850D4">
      <w:pPr>
        <w:pStyle w:val="NormalWeb"/>
        <w:spacing w:beforeAutospacing="0" w:after="270" w:afterAutospacing="0" w:line="360" w:lineRule="auto"/>
        <w:ind w:firstLineChars="100" w:firstLine="244"/>
        <w:jc w:val="both"/>
        <w:rPr>
          <w:rFonts w:eastAsia="din-2014"/>
          <w:color w:val="000000"/>
          <w:spacing w:val="2"/>
        </w:rPr>
      </w:pPr>
      <w:r w:rsidRPr="00F66941">
        <w:rPr>
          <w:rFonts w:eastAsia="din-2014"/>
          <w:color w:val="000000"/>
          <w:spacing w:val="2"/>
        </w:rPr>
        <w:t>Directionality refers to the sensitivity relative to the direction or angle of sound arriving at the microphone. Directionality is usually plotted on a graph referred to as a polar pattern. A polar pattern graph shows the variation in sensitivity as you move 360 degrees around the microphone.</w:t>
      </w:r>
      <w:r w:rsidRPr="00F66941">
        <w:rPr>
          <w:rFonts w:eastAsia="din-2014"/>
          <w:color w:val="000000"/>
          <w:spacing w:val="2"/>
        </w:rPr>
        <w:br/>
      </w:r>
      <w:r w:rsidRPr="00F66941">
        <w:rPr>
          <w:rFonts w:eastAsia="din-2014"/>
          <w:color w:val="000000"/>
          <w:spacing w:val="2"/>
        </w:rPr>
        <w:br/>
        <w:t>There are a number of different directional patterns available. The three most common patterns are omnidirectional, unidirectional, and bidirectional.</w:t>
      </w:r>
    </w:p>
    <w:p w14:paraId="2A4F2D1D" w14:textId="063A0A19" w:rsidR="00A55593" w:rsidRPr="00F66941" w:rsidRDefault="00000000" w:rsidP="001850D4">
      <w:pPr>
        <w:spacing w:line="360" w:lineRule="auto"/>
        <w:jc w:val="both"/>
        <w:rPr>
          <w:rFonts w:ascii="Times New Roman" w:hAnsi="Times New Roman" w:cs="Times New Roman"/>
          <w:sz w:val="24"/>
          <w:szCs w:val="24"/>
        </w:rPr>
      </w:pPr>
      <w:r w:rsidRPr="00F66941">
        <w:rPr>
          <w:rFonts w:ascii="Times New Roman" w:eastAsia="din-2014" w:hAnsi="Times New Roman" w:cs="Times New Roman"/>
          <w:b/>
          <w:bCs/>
          <w:spacing w:val="2"/>
          <w:sz w:val="24"/>
          <w:szCs w:val="24"/>
          <w:lang w:eastAsia="zh-CN"/>
        </w:rPr>
        <w:t>Omnidirectional microphones:</w:t>
      </w:r>
      <w:r w:rsidRPr="00F66941">
        <w:rPr>
          <w:rFonts w:ascii="Times New Roman" w:eastAsia="din-2014" w:hAnsi="Times New Roman" w:cs="Times New Roman"/>
          <w:spacing w:val="2"/>
          <w:sz w:val="24"/>
          <w:szCs w:val="24"/>
          <w:lang w:eastAsia="zh-CN"/>
        </w:rPr>
        <w:t xml:space="preserve"> They have equal response at all angles. Its coverage or pickup angle is a full 360 degrees, which comes with a number of distinct advantages or disadvantages depending on your application. On the positive side, omnidirectional mics have a very natural and open sound that is perfect for capturing organic sounds, such as an acoustic guitar. On the </w:t>
      </w:r>
      <w:r w:rsidR="001850D4" w:rsidRPr="00F66941">
        <w:rPr>
          <w:rFonts w:ascii="Times New Roman" w:eastAsia="din-2014" w:hAnsi="Times New Roman" w:cs="Times New Roman"/>
          <w:spacing w:val="2"/>
          <w:sz w:val="24"/>
          <w:szCs w:val="24"/>
          <w:lang w:eastAsia="zh-CN"/>
        </w:rPr>
        <w:t>other hand</w:t>
      </w:r>
      <w:r w:rsidRPr="00F66941">
        <w:rPr>
          <w:rFonts w:ascii="Times New Roman" w:eastAsia="din-2014" w:hAnsi="Times New Roman" w:cs="Times New Roman"/>
          <w:spacing w:val="2"/>
          <w:sz w:val="24"/>
          <w:szCs w:val="24"/>
          <w:lang w:eastAsia="zh-CN"/>
        </w:rPr>
        <w:t>, Omni mics pick up more room ambience, which can be desirable so long as you have great sounding room acoustics.</w:t>
      </w:r>
    </w:p>
    <w:p w14:paraId="3A826C34" w14:textId="77777777" w:rsidR="00A55593" w:rsidRPr="00F66941" w:rsidRDefault="00000000" w:rsidP="001850D4">
      <w:pPr>
        <w:jc w:val="center"/>
        <w:rPr>
          <w:rFonts w:ascii="Times New Roman" w:hAnsi="Times New Roman" w:cs="Times New Roman"/>
          <w:sz w:val="24"/>
          <w:szCs w:val="24"/>
        </w:rPr>
      </w:pPr>
      <w:r w:rsidRPr="00F66941">
        <w:rPr>
          <w:rFonts w:ascii="Times New Roman" w:hAnsi="Times New Roman" w:cs="Times New Roman"/>
          <w:noProof/>
          <w:sz w:val="24"/>
          <w:szCs w:val="24"/>
        </w:rPr>
        <w:drawing>
          <wp:inline distT="0" distB="0" distL="114300" distR="114300" wp14:anchorId="01E775E0" wp14:editId="209D3B21">
            <wp:extent cx="5478984" cy="3557392"/>
            <wp:effectExtent l="0" t="0" r="7620" b="5080"/>
            <wp:docPr id="1078" name="Image1"/>
            <wp:cNvGraphicFramePr/>
            <a:graphic xmlns:a="http://schemas.openxmlformats.org/drawingml/2006/main">
              <a:graphicData uri="http://schemas.openxmlformats.org/drawingml/2006/picture">
                <pic:pic xmlns:pic="http://schemas.openxmlformats.org/drawingml/2006/picture">
                  <pic:nvPicPr>
                    <pic:cNvPr id="1078" name="Image1"/>
                    <pic:cNvPicPr/>
                  </pic:nvPicPr>
                  <pic:blipFill>
                    <a:blip r:embed="rId15" cstate="print"/>
                    <a:srcRect/>
                    <a:stretch>
                      <a:fillRect/>
                    </a:stretch>
                  </pic:blipFill>
                  <pic:spPr>
                    <a:xfrm>
                      <a:off x="0" y="0"/>
                      <a:ext cx="5487224" cy="3562742"/>
                    </a:xfrm>
                    <a:prstGeom prst="rect">
                      <a:avLst/>
                    </a:prstGeom>
                  </pic:spPr>
                </pic:pic>
              </a:graphicData>
            </a:graphic>
          </wp:inline>
        </w:drawing>
      </w:r>
    </w:p>
    <w:p w14:paraId="387DE959" w14:textId="77777777" w:rsidR="00A55593" w:rsidRPr="00F66941" w:rsidRDefault="00000000">
      <w:pPr>
        <w:spacing w:after="0" w:line="360" w:lineRule="auto"/>
        <w:ind w:right="40"/>
        <w:jc w:val="both"/>
        <w:rPr>
          <w:rFonts w:ascii="Times New Roman" w:eastAsia="Arial" w:hAnsi="Times New Roman" w:cs="Times New Roman"/>
          <w:iCs/>
          <w:sz w:val="24"/>
          <w:szCs w:val="24"/>
        </w:rPr>
      </w:pPr>
      <w:r w:rsidRPr="00F66941">
        <w:rPr>
          <w:rFonts w:ascii="Times New Roman" w:eastAsia="Arial" w:hAnsi="Times New Roman" w:cs="Times New Roman"/>
          <w:i/>
          <w:iCs/>
          <w:sz w:val="24"/>
          <w:szCs w:val="24"/>
        </w:rPr>
        <w:t xml:space="preserve">                                                                                                   </w:t>
      </w:r>
    </w:p>
    <w:p w14:paraId="516DC8BB" w14:textId="7E0032DC" w:rsidR="00A55593" w:rsidRPr="00F66941" w:rsidRDefault="00000000" w:rsidP="001850D4">
      <w:pPr>
        <w:spacing w:line="360" w:lineRule="auto"/>
        <w:jc w:val="both"/>
        <w:rPr>
          <w:rFonts w:ascii="Times New Roman" w:eastAsia="din-2014" w:hAnsi="Times New Roman" w:cs="Times New Roman"/>
          <w:color w:val="000000"/>
          <w:spacing w:val="2"/>
          <w:sz w:val="24"/>
          <w:szCs w:val="24"/>
          <w:lang w:eastAsia="zh-CN"/>
        </w:rPr>
      </w:pPr>
      <w:r w:rsidRPr="00F66941">
        <w:rPr>
          <w:rStyle w:val="Strong"/>
          <w:rFonts w:ascii="Times New Roman" w:eastAsia="din-2014" w:hAnsi="Times New Roman" w:cs="Times New Roman"/>
          <w:color w:val="000000"/>
          <w:spacing w:val="2"/>
          <w:sz w:val="24"/>
          <w:szCs w:val="24"/>
          <w:lang w:eastAsia="zh-CN"/>
        </w:rPr>
        <w:lastRenderedPageBreak/>
        <w:t>Unidirectional microphones:</w:t>
      </w:r>
      <w:r w:rsidRPr="00F66941">
        <w:rPr>
          <w:rStyle w:val="Strong"/>
          <w:rFonts w:ascii="Times New Roman" w:eastAsia="din-2014" w:hAnsi="Times New Roman" w:cs="Times New Roman"/>
          <w:b w:val="0"/>
          <w:bCs w:val="0"/>
          <w:color w:val="000000"/>
          <w:spacing w:val="2"/>
          <w:sz w:val="24"/>
          <w:szCs w:val="24"/>
          <w:lang w:eastAsia="zh-CN"/>
        </w:rPr>
        <w:t xml:space="preserve"> are   most sensitive to sound arriving from one particular direction. The most common type is cardioid(heart-shaped) response. This polar pattern has full sensitivity at 0 degrees(on-axis) and is least sensitive at 180 </w:t>
      </w:r>
      <w:r w:rsidR="001850D4" w:rsidRPr="00F66941">
        <w:rPr>
          <w:rStyle w:val="Strong"/>
          <w:rFonts w:ascii="Times New Roman" w:eastAsia="din-2014" w:hAnsi="Times New Roman" w:cs="Times New Roman"/>
          <w:b w:val="0"/>
          <w:bCs w:val="0"/>
          <w:color w:val="000000"/>
          <w:spacing w:val="2"/>
          <w:sz w:val="24"/>
          <w:szCs w:val="24"/>
          <w:lang w:eastAsia="zh-CN"/>
        </w:rPr>
        <w:t>degrees (</w:t>
      </w:r>
      <w:r w:rsidRPr="00F66941">
        <w:rPr>
          <w:rStyle w:val="Strong"/>
          <w:rFonts w:ascii="Times New Roman" w:eastAsia="din-2014" w:hAnsi="Times New Roman" w:cs="Times New Roman"/>
          <w:b w:val="0"/>
          <w:bCs w:val="0"/>
          <w:color w:val="000000"/>
          <w:spacing w:val="2"/>
          <w:sz w:val="24"/>
          <w:szCs w:val="24"/>
          <w:lang w:eastAsia="zh-CN"/>
        </w:rPr>
        <w:t xml:space="preserve">off axis). Unidirectional microphones are used to isolate the </w:t>
      </w:r>
      <w:r w:rsidR="001850D4" w:rsidRPr="00F66941">
        <w:rPr>
          <w:rStyle w:val="Strong"/>
          <w:rFonts w:ascii="Times New Roman" w:eastAsia="din-2014" w:hAnsi="Times New Roman" w:cs="Times New Roman"/>
          <w:b w:val="0"/>
          <w:bCs w:val="0"/>
          <w:color w:val="000000"/>
          <w:spacing w:val="2"/>
          <w:sz w:val="24"/>
          <w:szCs w:val="24"/>
          <w:lang w:eastAsia="zh-CN"/>
        </w:rPr>
        <w:t>desired-on</w:t>
      </w:r>
      <w:r w:rsidRPr="00F66941">
        <w:rPr>
          <w:rStyle w:val="Strong"/>
          <w:rFonts w:ascii="Times New Roman" w:eastAsia="din-2014" w:hAnsi="Times New Roman" w:cs="Times New Roman"/>
          <w:b w:val="0"/>
          <w:bCs w:val="0"/>
          <w:color w:val="000000"/>
          <w:spacing w:val="2"/>
          <w:sz w:val="24"/>
          <w:szCs w:val="24"/>
          <w:lang w:eastAsia="zh-CN"/>
        </w:rPr>
        <w:t xml:space="preserve"> axis sound from unwanted off-axis sound.</w:t>
      </w:r>
    </w:p>
    <w:p w14:paraId="7BBAA01F" w14:textId="77777777" w:rsidR="00A55593" w:rsidRPr="00F66941" w:rsidRDefault="00000000" w:rsidP="00E50182">
      <w:pPr>
        <w:spacing w:line="360" w:lineRule="auto"/>
        <w:jc w:val="center"/>
        <w:rPr>
          <w:rFonts w:ascii="Times New Roman" w:eastAsia="din-2014" w:hAnsi="Times New Roman" w:cs="Times New Roman"/>
          <w:color w:val="000000"/>
          <w:spacing w:val="2"/>
          <w:sz w:val="24"/>
          <w:szCs w:val="24"/>
          <w:lang w:eastAsia="zh-CN"/>
        </w:rPr>
      </w:pPr>
      <w:r w:rsidRPr="00F66941">
        <w:rPr>
          <w:rFonts w:ascii="Times New Roman" w:hAnsi="Times New Roman" w:cs="Times New Roman"/>
          <w:noProof/>
          <w:sz w:val="24"/>
          <w:szCs w:val="24"/>
        </w:rPr>
        <w:drawing>
          <wp:inline distT="0" distB="0" distL="114300" distR="114300" wp14:anchorId="01924C02" wp14:editId="647A8D84">
            <wp:extent cx="4876800" cy="4217035"/>
            <wp:effectExtent l="0" t="0" r="0" b="0"/>
            <wp:docPr id="1079" name="Image1"/>
            <wp:cNvGraphicFramePr/>
            <a:graphic xmlns:a="http://schemas.openxmlformats.org/drawingml/2006/main">
              <a:graphicData uri="http://schemas.openxmlformats.org/drawingml/2006/picture">
                <pic:pic xmlns:pic="http://schemas.openxmlformats.org/drawingml/2006/picture">
                  <pic:nvPicPr>
                    <pic:cNvPr id="1079" name="Image1"/>
                    <pic:cNvPicPr/>
                  </pic:nvPicPr>
                  <pic:blipFill>
                    <a:blip r:embed="rId16" cstate="print"/>
                    <a:srcRect/>
                    <a:stretch>
                      <a:fillRect/>
                    </a:stretch>
                  </pic:blipFill>
                  <pic:spPr>
                    <a:xfrm>
                      <a:off x="0" y="0"/>
                      <a:ext cx="4876800" cy="4217528"/>
                    </a:xfrm>
                    <a:prstGeom prst="rect">
                      <a:avLst/>
                    </a:prstGeom>
                  </pic:spPr>
                </pic:pic>
              </a:graphicData>
            </a:graphic>
          </wp:inline>
        </w:drawing>
      </w:r>
      <w:r w:rsidRPr="00F66941">
        <w:rPr>
          <w:rFonts w:ascii="Times New Roman" w:eastAsia="din-2014" w:hAnsi="Times New Roman" w:cs="Times New Roman"/>
          <w:color w:val="000000"/>
          <w:spacing w:val="2"/>
          <w:sz w:val="24"/>
          <w:szCs w:val="24"/>
          <w:lang w:eastAsia="zh-CN"/>
        </w:rPr>
        <w:br/>
      </w:r>
    </w:p>
    <w:p w14:paraId="47F91E47" w14:textId="77777777" w:rsidR="0021600E" w:rsidRDefault="00000000" w:rsidP="00E50182">
      <w:pPr>
        <w:spacing w:line="360" w:lineRule="auto"/>
        <w:jc w:val="both"/>
        <w:rPr>
          <w:rStyle w:val="Strong"/>
          <w:rFonts w:ascii="Times New Roman" w:eastAsia="din-2014" w:hAnsi="Times New Roman" w:cs="Times New Roman"/>
          <w:b w:val="0"/>
          <w:bCs w:val="0"/>
          <w:color w:val="000000"/>
          <w:spacing w:val="2"/>
          <w:sz w:val="24"/>
          <w:szCs w:val="24"/>
          <w:lang w:eastAsia="zh-CN"/>
        </w:rPr>
      </w:pPr>
      <w:r w:rsidRPr="00F66941">
        <w:rPr>
          <w:rStyle w:val="Strong"/>
          <w:rFonts w:ascii="Times New Roman" w:eastAsia="din-2014" w:hAnsi="Times New Roman" w:cs="Times New Roman"/>
          <w:color w:val="000000"/>
          <w:spacing w:val="2"/>
          <w:sz w:val="24"/>
          <w:szCs w:val="24"/>
          <w:lang w:eastAsia="zh-CN"/>
        </w:rPr>
        <w:t xml:space="preserve">Bidirectional microphones: </w:t>
      </w:r>
      <w:r w:rsidRPr="00F66941">
        <w:rPr>
          <w:rStyle w:val="Strong"/>
          <w:rFonts w:ascii="Times New Roman" w:eastAsia="din-2014" w:hAnsi="Times New Roman" w:cs="Times New Roman"/>
          <w:b w:val="0"/>
          <w:bCs w:val="0"/>
          <w:color w:val="000000"/>
          <w:spacing w:val="2"/>
          <w:sz w:val="24"/>
          <w:szCs w:val="24"/>
          <w:lang w:eastAsia="zh-CN"/>
        </w:rPr>
        <w:t>They have full response at both 0 degrees (front) and at 180 degrees (back). They are least sensitive at the sides. This mic can be used to your benefit when picking up two sound sources such as two vocalists facing each other, however, in most cases, its typical just to use one side.</w:t>
      </w:r>
    </w:p>
    <w:p w14:paraId="3F674A9C" w14:textId="77777777" w:rsidR="0021600E" w:rsidRDefault="0021600E" w:rsidP="00E50182">
      <w:pPr>
        <w:spacing w:line="360" w:lineRule="auto"/>
        <w:jc w:val="both"/>
        <w:rPr>
          <w:rStyle w:val="Strong"/>
          <w:rFonts w:ascii="Times New Roman" w:eastAsia="din-2014" w:hAnsi="Times New Roman" w:cs="Times New Roman"/>
          <w:b w:val="0"/>
          <w:bCs w:val="0"/>
          <w:color w:val="000000"/>
          <w:spacing w:val="2"/>
          <w:sz w:val="24"/>
          <w:szCs w:val="24"/>
          <w:lang w:eastAsia="zh-CN"/>
        </w:rPr>
      </w:pPr>
    </w:p>
    <w:p w14:paraId="5F3719D5" w14:textId="743A586B" w:rsidR="00E50182" w:rsidRPr="0021600E" w:rsidRDefault="0021600E" w:rsidP="0021600E">
      <w:pPr>
        <w:spacing w:line="360" w:lineRule="auto"/>
        <w:jc w:val="center"/>
        <w:rPr>
          <w:rFonts w:ascii="Times New Roman" w:hAnsi="Times New Roman" w:cs="Times New Roman"/>
          <w:sz w:val="24"/>
          <w:szCs w:val="24"/>
        </w:rPr>
      </w:pPr>
      <w:r>
        <w:rPr>
          <w:rFonts w:ascii="Times New Roman" w:eastAsia="din-2014" w:hAnsi="Times New Roman" w:cs="Times New Roman"/>
          <w:noProof/>
          <w:color w:val="000000"/>
          <w:spacing w:val="2"/>
          <w:sz w:val="24"/>
          <w:szCs w:val="24"/>
          <w:lang w:eastAsia="zh-CN"/>
        </w:rPr>
        <w:lastRenderedPageBreak/>
        <w:drawing>
          <wp:inline distT="0" distB="0" distL="0" distR="0" wp14:anchorId="5AD6CC20" wp14:editId="77F7AB7E">
            <wp:extent cx="3788137" cy="3788137"/>
            <wp:effectExtent l="0" t="0" r="3175" b="3175"/>
            <wp:docPr id="144468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87557" name="Picture 1444687557"/>
                    <pic:cNvPicPr/>
                  </pic:nvPicPr>
                  <pic:blipFill>
                    <a:blip r:embed="rId17">
                      <a:extLst>
                        <a:ext uri="{28A0092B-C50C-407E-A947-70E740481C1C}">
                          <a14:useLocalDpi xmlns:a14="http://schemas.microsoft.com/office/drawing/2010/main" val="0"/>
                        </a:ext>
                      </a:extLst>
                    </a:blip>
                    <a:stretch>
                      <a:fillRect/>
                    </a:stretch>
                  </pic:blipFill>
                  <pic:spPr>
                    <a:xfrm>
                      <a:off x="0" y="0"/>
                      <a:ext cx="3794300" cy="3794300"/>
                    </a:xfrm>
                    <a:prstGeom prst="rect">
                      <a:avLst/>
                    </a:prstGeom>
                  </pic:spPr>
                </pic:pic>
              </a:graphicData>
            </a:graphic>
          </wp:inline>
        </w:drawing>
      </w:r>
    </w:p>
    <w:p w14:paraId="529EF9DB" w14:textId="77777777" w:rsidR="00E50182" w:rsidRDefault="00E50182" w:rsidP="00E50182">
      <w:pPr>
        <w:spacing w:after="0" w:line="360" w:lineRule="auto"/>
        <w:ind w:right="40"/>
        <w:jc w:val="both"/>
        <w:rPr>
          <w:rFonts w:ascii="Times New Roman" w:eastAsia="Arial" w:hAnsi="Times New Roman" w:cs="Times New Roman"/>
          <w:b/>
          <w:bCs/>
          <w:iCs/>
          <w:sz w:val="24"/>
          <w:szCs w:val="24"/>
        </w:rPr>
      </w:pPr>
    </w:p>
    <w:p w14:paraId="37CAD40D" w14:textId="03BC5EEE" w:rsidR="00E50182" w:rsidRPr="0021600E" w:rsidRDefault="00000000" w:rsidP="0021600E">
      <w:pPr>
        <w:spacing w:after="0" w:line="360" w:lineRule="auto"/>
        <w:ind w:right="40"/>
        <w:jc w:val="both"/>
        <w:rPr>
          <w:rFonts w:ascii="Times New Roman" w:eastAsia="Arial" w:hAnsi="Times New Roman" w:cs="Times New Roman"/>
          <w:b/>
          <w:bCs/>
          <w:iCs/>
          <w:sz w:val="24"/>
          <w:szCs w:val="24"/>
        </w:rPr>
      </w:pPr>
      <w:r w:rsidRPr="00F66941">
        <w:rPr>
          <w:rFonts w:ascii="Times New Roman" w:eastAsia="Arial" w:hAnsi="Times New Roman" w:cs="Times New Roman"/>
          <w:b/>
          <w:bCs/>
          <w:iCs/>
          <w:sz w:val="24"/>
          <w:szCs w:val="24"/>
        </w:rPr>
        <w:t>HOW THE MIXER WORKS</w:t>
      </w:r>
    </w:p>
    <w:p w14:paraId="5722546E" w14:textId="77777777" w:rsidR="00E50182" w:rsidRDefault="00E50182">
      <w:pPr>
        <w:spacing w:after="0"/>
        <w:ind w:firstLineChars="150" w:firstLine="360"/>
        <w:rPr>
          <w:rFonts w:ascii="Times New Roman" w:eastAsia="Google Sans" w:hAnsi="Times New Roman" w:cs="Times New Roman"/>
          <w:sz w:val="24"/>
          <w:szCs w:val="24"/>
          <w:lang w:eastAsia="zh-CN"/>
        </w:rPr>
      </w:pPr>
    </w:p>
    <w:p w14:paraId="3C703590" w14:textId="7B35B9B5" w:rsidR="00A55593" w:rsidRPr="00F66941" w:rsidRDefault="00000000" w:rsidP="00E50182">
      <w:pPr>
        <w:spacing w:after="0" w:line="360" w:lineRule="auto"/>
        <w:ind w:firstLineChars="150" w:firstLine="360"/>
        <w:jc w:val="both"/>
        <w:rPr>
          <w:rFonts w:ascii="Times New Roman" w:eastAsia="Roboto" w:hAnsi="Times New Roman" w:cs="Times New Roman"/>
          <w:sz w:val="24"/>
          <w:szCs w:val="24"/>
        </w:rPr>
      </w:pPr>
      <w:r w:rsidRPr="00F66941">
        <w:rPr>
          <w:rFonts w:ascii="Times New Roman" w:eastAsia="Google Sans" w:hAnsi="Times New Roman" w:cs="Times New Roman"/>
          <w:sz w:val="24"/>
          <w:szCs w:val="24"/>
          <w:lang w:eastAsia="zh-CN"/>
        </w:rPr>
        <w:t>In basic terms, a mixer is a piece of equipment that takes multiple audio signals and blends them together into one mono or stereo signal. This mixed signal is then sent out via the 'main output' to gear like a PA amplifier or a set of active speakers.</w:t>
      </w:r>
    </w:p>
    <w:p w14:paraId="2F22D1D8" w14:textId="04EAF60A" w:rsidR="00A55593" w:rsidRPr="00F66941" w:rsidRDefault="00000000" w:rsidP="003266E7">
      <w:pPr>
        <w:pStyle w:val="NoSpacingbad4ed82-f149-45d3-a1bd-7741a775efc5"/>
        <w:jc w:val="both"/>
      </w:pPr>
      <w:r w:rsidRPr="00F66941">
        <w:t xml:space="preserve">               </w:t>
      </w:r>
      <w:r w:rsidRPr="00F66941">
        <w:rPr>
          <w:rFonts w:eastAsia="SimSun"/>
          <w:lang w:eastAsia="zh-CN"/>
        </w:rPr>
        <w:br/>
      </w:r>
      <w:r w:rsidRPr="00F66941">
        <w:rPr>
          <w:rFonts w:eastAsia="Google Sans"/>
          <w:b w:val="0"/>
          <w:shd w:val="clear" w:color="auto" w:fill="FFFFFF"/>
          <w:lang w:eastAsia="zh-CN"/>
        </w:rPr>
        <w:t>The purpose of the mixer is </w:t>
      </w:r>
      <w:r w:rsidRPr="00F66941">
        <w:rPr>
          <w:rFonts w:eastAsia="Google Sans"/>
          <w:b w:val="0"/>
          <w:lang w:eastAsia="zh-CN"/>
        </w:rPr>
        <w:t>to provide both the sum and difference frequency at the output port when two input frequencies are provided at the other two ports</w:t>
      </w:r>
      <w:r w:rsidR="003266E7">
        <w:t>.</w:t>
      </w:r>
    </w:p>
    <w:p w14:paraId="45C2CEAE" w14:textId="13E66C23" w:rsidR="00E50182" w:rsidRDefault="0021600E">
      <w:pPr>
        <w:pStyle w:val="NoSpacingbad4ed82-f149-45d3-a1bd-7741a775efc5"/>
      </w:pPr>
      <w:r w:rsidRPr="00F66941">
        <w:rPr>
          <w:rFonts w:eastAsia="Roboto"/>
          <w:noProof/>
          <w:color w:val="4D5156"/>
          <w:lang w:eastAsia="zh-CN"/>
        </w:rPr>
        <w:lastRenderedPageBreak/>
        <w:drawing>
          <wp:inline distT="0" distB="0" distL="0" distR="0" wp14:anchorId="09CF2F2B" wp14:editId="3094302E">
            <wp:extent cx="5523171" cy="4180115"/>
            <wp:effectExtent l="0" t="0" r="1905" b="0"/>
            <wp:docPr id="1077" name="Picture 1" descr="IMG_256"/>
            <wp:cNvGraphicFramePr/>
            <a:graphic xmlns:a="http://schemas.openxmlformats.org/drawingml/2006/main">
              <a:graphicData uri="http://schemas.openxmlformats.org/drawingml/2006/picture">
                <pic:pic xmlns:pic="http://schemas.openxmlformats.org/drawingml/2006/picture">
                  <pic:nvPicPr>
                    <pic:cNvPr id="1077" name="Picture 1" descr="IMG_256"/>
                    <pic:cNvPicPr/>
                  </pic:nvPicPr>
                  <pic:blipFill>
                    <a:blip r:embed="rId18" cstate="print"/>
                    <a:srcRect/>
                    <a:stretch>
                      <a:fillRect/>
                    </a:stretch>
                  </pic:blipFill>
                  <pic:spPr>
                    <a:xfrm>
                      <a:off x="0" y="0"/>
                      <a:ext cx="5555433" cy="4204532"/>
                    </a:xfrm>
                    <a:prstGeom prst="rect">
                      <a:avLst/>
                    </a:prstGeom>
                    <a:ln>
                      <a:noFill/>
                    </a:ln>
                  </pic:spPr>
                </pic:pic>
              </a:graphicData>
            </a:graphic>
          </wp:inline>
        </w:drawing>
      </w:r>
    </w:p>
    <w:p w14:paraId="0A22931F" w14:textId="77777777" w:rsidR="00E50182" w:rsidRDefault="00E50182">
      <w:pPr>
        <w:pStyle w:val="NoSpacingbad4ed82-f149-45d3-a1bd-7741a775efc5"/>
      </w:pPr>
    </w:p>
    <w:p w14:paraId="2CD93FD5" w14:textId="77777777" w:rsidR="00E50182" w:rsidRDefault="00E50182">
      <w:pPr>
        <w:pStyle w:val="NoSpacingbad4ed82-f149-45d3-a1bd-7741a775efc5"/>
      </w:pPr>
    </w:p>
    <w:p w14:paraId="3947CE0D" w14:textId="77777777" w:rsidR="00E50182" w:rsidRDefault="00E50182">
      <w:pPr>
        <w:pStyle w:val="NoSpacingbad4ed82-f149-45d3-a1bd-7741a775efc5"/>
      </w:pPr>
    </w:p>
    <w:p w14:paraId="52076B8D" w14:textId="3ECCD0D3" w:rsidR="00E50182" w:rsidRPr="003266E7" w:rsidRDefault="003266E7" w:rsidP="003266E7">
      <w:pPr>
        <w:pStyle w:val="NoSpacingbad4ed82-f149-45d3-a1bd-7741a775efc5"/>
        <w:jc w:val="both"/>
      </w:pPr>
      <w:r w:rsidRPr="003266E7">
        <w:t>MAINTENANCE OF MIXER</w:t>
      </w:r>
    </w:p>
    <w:p w14:paraId="072F5EC9" w14:textId="77777777" w:rsidR="003266E7" w:rsidRPr="003266E7" w:rsidRDefault="003266E7" w:rsidP="003266E7">
      <w:pPr>
        <w:pStyle w:val="NoSpacingbad4ed82-f149-45d3-a1bd-7741a775efc5"/>
        <w:jc w:val="both"/>
        <w:rPr>
          <w:b w:val="0"/>
          <w:bCs w:val="0"/>
        </w:rPr>
      </w:pPr>
      <w:r w:rsidRPr="003266E7">
        <w:rPr>
          <w:b w:val="0"/>
          <w:bCs w:val="0"/>
        </w:rPr>
        <w:t>To ensure optimal performance and longevity of a mixer used in sound mixing, regular maintenance is crucial. Here are some key points to consider when it comes to maintaining a mixer:</w:t>
      </w:r>
    </w:p>
    <w:p w14:paraId="3F53FDBE" w14:textId="77777777" w:rsidR="003266E7" w:rsidRPr="003266E7" w:rsidRDefault="003266E7" w:rsidP="003266E7">
      <w:pPr>
        <w:pStyle w:val="NoSpacingbad4ed82-f149-45d3-a1bd-7741a775efc5"/>
        <w:jc w:val="both"/>
        <w:rPr>
          <w:b w:val="0"/>
          <w:bCs w:val="0"/>
        </w:rPr>
      </w:pPr>
    </w:p>
    <w:p w14:paraId="143A28C2" w14:textId="77777777" w:rsidR="003266E7" w:rsidRPr="003266E7" w:rsidRDefault="003266E7" w:rsidP="003266E7">
      <w:pPr>
        <w:pStyle w:val="NoSpacingbad4ed82-f149-45d3-a1bd-7741a775efc5"/>
        <w:jc w:val="both"/>
        <w:rPr>
          <w:b w:val="0"/>
          <w:bCs w:val="0"/>
        </w:rPr>
      </w:pPr>
      <w:r w:rsidRPr="003266E7">
        <w:rPr>
          <w:b w:val="0"/>
          <w:bCs w:val="0"/>
        </w:rPr>
        <w:t>1. Cleaning: Keep the mixer clean and free from dust and debris. Regularly wipe the surface and control knobs using a soft, lint-free cloth. Be cautious not to use abrasive materials or harsh chemicals that may damage the equipment.</w:t>
      </w:r>
    </w:p>
    <w:p w14:paraId="163A5FF0" w14:textId="77777777" w:rsidR="003266E7" w:rsidRPr="003266E7" w:rsidRDefault="003266E7" w:rsidP="003266E7">
      <w:pPr>
        <w:pStyle w:val="NoSpacingbad4ed82-f149-45d3-a1bd-7741a775efc5"/>
        <w:jc w:val="both"/>
        <w:rPr>
          <w:b w:val="0"/>
          <w:bCs w:val="0"/>
        </w:rPr>
      </w:pPr>
    </w:p>
    <w:p w14:paraId="587F3C46" w14:textId="77777777" w:rsidR="003266E7" w:rsidRPr="003266E7" w:rsidRDefault="003266E7" w:rsidP="003266E7">
      <w:pPr>
        <w:pStyle w:val="NoSpacingbad4ed82-f149-45d3-a1bd-7741a775efc5"/>
        <w:jc w:val="both"/>
        <w:rPr>
          <w:b w:val="0"/>
          <w:bCs w:val="0"/>
        </w:rPr>
      </w:pPr>
      <w:r w:rsidRPr="003266E7">
        <w:rPr>
          <w:b w:val="0"/>
          <w:bCs w:val="0"/>
        </w:rPr>
        <w:t>2. Cable Management: Proper cable management is essential to prevent strain on connectors and cables. Avoid excessive bending or twisting of cables and use cable ties or Velcro straps to keep them organized and prevent tripping hazards.</w:t>
      </w:r>
    </w:p>
    <w:p w14:paraId="24382B37" w14:textId="77777777" w:rsidR="003266E7" w:rsidRPr="003266E7" w:rsidRDefault="003266E7" w:rsidP="003266E7">
      <w:pPr>
        <w:pStyle w:val="NoSpacingbad4ed82-f149-45d3-a1bd-7741a775efc5"/>
        <w:jc w:val="both"/>
        <w:rPr>
          <w:b w:val="0"/>
          <w:bCs w:val="0"/>
        </w:rPr>
      </w:pPr>
    </w:p>
    <w:p w14:paraId="19DE9208" w14:textId="77777777" w:rsidR="003266E7" w:rsidRPr="003266E7" w:rsidRDefault="003266E7" w:rsidP="003266E7">
      <w:pPr>
        <w:pStyle w:val="NoSpacingbad4ed82-f149-45d3-a1bd-7741a775efc5"/>
        <w:jc w:val="both"/>
        <w:rPr>
          <w:b w:val="0"/>
          <w:bCs w:val="0"/>
        </w:rPr>
      </w:pPr>
      <w:r w:rsidRPr="003266E7">
        <w:rPr>
          <w:b w:val="0"/>
          <w:bCs w:val="0"/>
        </w:rPr>
        <w:lastRenderedPageBreak/>
        <w:t>3. Fader and Knob Maintenance: Clean the faders and knobs regularly to prevent dust and dirt buildup that can affect their smooth operation. Use a non-abrasive electronic cleaner or compressed air to remove any debris or residue.</w:t>
      </w:r>
    </w:p>
    <w:p w14:paraId="0A950777" w14:textId="77777777" w:rsidR="003266E7" w:rsidRPr="003266E7" w:rsidRDefault="003266E7" w:rsidP="003266E7">
      <w:pPr>
        <w:pStyle w:val="NoSpacingbad4ed82-f149-45d3-a1bd-7741a775efc5"/>
        <w:jc w:val="both"/>
        <w:rPr>
          <w:b w:val="0"/>
          <w:bCs w:val="0"/>
        </w:rPr>
      </w:pPr>
    </w:p>
    <w:p w14:paraId="124C0972" w14:textId="77777777" w:rsidR="003266E7" w:rsidRPr="003266E7" w:rsidRDefault="003266E7" w:rsidP="003266E7">
      <w:pPr>
        <w:pStyle w:val="NoSpacingbad4ed82-f149-45d3-a1bd-7741a775efc5"/>
        <w:jc w:val="both"/>
        <w:rPr>
          <w:b w:val="0"/>
          <w:bCs w:val="0"/>
        </w:rPr>
      </w:pPr>
      <w:r w:rsidRPr="003266E7">
        <w:rPr>
          <w:b w:val="0"/>
          <w:bCs w:val="0"/>
        </w:rPr>
        <w:t>4. Check Connections: Inspect the connections regularly to ensure they are secure and free from corrosion. Loose or faulty connections can lead to signal issues or noise in the audio output.</w:t>
      </w:r>
    </w:p>
    <w:p w14:paraId="0A130A26" w14:textId="77777777" w:rsidR="003266E7" w:rsidRPr="003266E7" w:rsidRDefault="003266E7" w:rsidP="003266E7">
      <w:pPr>
        <w:pStyle w:val="NoSpacingbad4ed82-f149-45d3-a1bd-7741a775efc5"/>
        <w:jc w:val="both"/>
        <w:rPr>
          <w:b w:val="0"/>
          <w:bCs w:val="0"/>
        </w:rPr>
      </w:pPr>
    </w:p>
    <w:p w14:paraId="1778FBF8" w14:textId="77777777" w:rsidR="003266E7" w:rsidRPr="003266E7" w:rsidRDefault="003266E7" w:rsidP="003266E7">
      <w:pPr>
        <w:pStyle w:val="NoSpacingbad4ed82-f149-45d3-a1bd-7741a775efc5"/>
        <w:jc w:val="both"/>
        <w:rPr>
          <w:b w:val="0"/>
          <w:bCs w:val="0"/>
        </w:rPr>
      </w:pPr>
      <w:r w:rsidRPr="003266E7">
        <w:rPr>
          <w:b w:val="0"/>
          <w:bCs w:val="0"/>
        </w:rPr>
        <w:t>5. Firmware and Software Updates: If your mixer has firmware or software, stay up to date with the latest updates provided by the manufacturer. These updates may include bug fixes, performance improvements, and new features that can enhance the functionality of the mixer.</w:t>
      </w:r>
    </w:p>
    <w:p w14:paraId="17671A5C" w14:textId="77777777" w:rsidR="003266E7" w:rsidRPr="003266E7" w:rsidRDefault="003266E7" w:rsidP="003266E7">
      <w:pPr>
        <w:pStyle w:val="NoSpacingbad4ed82-f149-45d3-a1bd-7741a775efc5"/>
        <w:jc w:val="both"/>
        <w:rPr>
          <w:b w:val="0"/>
          <w:bCs w:val="0"/>
        </w:rPr>
      </w:pPr>
    </w:p>
    <w:p w14:paraId="696AF6EA" w14:textId="77777777" w:rsidR="003266E7" w:rsidRPr="003266E7" w:rsidRDefault="003266E7" w:rsidP="003266E7">
      <w:pPr>
        <w:pStyle w:val="NoSpacingbad4ed82-f149-45d3-a1bd-7741a775efc5"/>
        <w:jc w:val="both"/>
        <w:rPr>
          <w:b w:val="0"/>
          <w:bCs w:val="0"/>
        </w:rPr>
      </w:pPr>
      <w:r w:rsidRPr="003266E7">
        <w:rPr>
          <w:b w:val="0"/>
          <w:bCs w:val="0"/>
        </w:rPr>
        <w:t>6. Preventive Maintenance: Consider periodic maintenance checks by a qualified technician. They can inspect internal components, perform cleaning, and address any potential issues before they become major problems.</w:t>
      </w:r>
    </w:p>
    <w:p w14:paraId="478F5163" w14:textId="77777777" w:rsidR="003266E7" w:rsidRPr="003266E7" w:rsidRDefault="003266E7" w:rsidP="003266E7">
      <w:pPr>
        <w:pStyle w:val="NoSpacingbad4ed82-f149-45d3-a1bd-7741a775efc5"/>
        <w:jc w:val="both"/>
        <w:rPr>
          <w:b w:val="0"/>
          <w:bCs w:val="0"/>
        </w:rPr>
      </w:pPr>
    </w:p>
    <w:p w14:paraId="60322FC2" w14:textId="77777777" w:rsidR="003266E7" w:rsidRPr="003266E7" w:rsidRDefault="003266E7" w:rsidP="003266E7">
      <w:pPr>
        <w:pStyle w:val="NoSpacingbad4ed82-f149-45d3-a1bd-7741a775efc5"/>
        <w:jc w:val="both"/>
        <w:rPr>
          <w:b w:val="0"/>
          <w:bCs w:val="0"/>
        </w:rPr>
      </w:pPr>
      <w:r w:rsidRPr="003266E7">
        <w:rPr>
          <w:b w:val="0"/>
          <w:bCs w:val="0"/>
        </w:rPr>
        <w:t>7. Transport and Storage: When transporting or storing the mixer, use appropriate cases or covers to protect it from physical damage, moisture, and temperature extremes. Follow manufacturer guidelines for safe transportation and storage.</w:t>
      </w:r>
    </w:p>
    <w:p w14:paraId="005F1BCB" w14:textId="77777777" w:rsidR="003266E7" w:rsidRPr="003266E7" w:rsidRDefault="003266E7" w:rsidP="003266E7">
      <w:pPr>
        <w:pStyle w:val="NoSpacingbad4ed82-f149-45d3-a1bd-7741a775efc5"/>
        <w:jc w:val="both"/>
        <w:rPr>
          <w:b w:val="0"/>
          <w:bCs w:val="0"/>
        </w:rPr>
      </w:pPr>
    </w:p>
    <w:p w14:paraId="5BB9E6F4" w14:textId="77777777" w:rsidR="003266E7" w:rsidRPr="003266E7" w:rsidRDefault="003266E7" w:rsidP="003266E7">
      <w:pPr>
        <w:pStyle w:val="NoSpacingbad4ed82-f149-45d3-a1bd-7741a775efc5"/>
        <w:jc w:val="both"/>
        <w:rPr>
          <w:b w:val="0"/>
          <w:bCs w:val="0"/>
        </w:rPr>
      </w:pPr>
      <w:r w:rsidRPr="003266E7">
        <w:rPr>
          <w:b w:val="0"/>
          <w:bCs w:val="0"/>
        </w:rPr>
        <w:t>8. Use in Suitable Environments: Ensure the mixer is used within recommended temperature and humidity ranges specified by the manufacturer. Extreme environmental conditions can affect the performance and lifespan of the equipment.</w:t>
      </w:r>
    </w:p>
    <w:p w14:paraId="05DDFEEE" w14:textId="77777777" w:rsidR="003266E7" w:rsidRPr="003266E7" w:rsidRDefault="003266E7" w:rsidP="003266E7">
      <w:pPr>
        <w:pStyle w:val="NoSpacingbad4ed82-f149-45d3-a1bd-7741a775efc5"/>
        <w:jc w:val="both"/>
        <w:rPr>
          <w:b w:val="0"/>
          <w:bCs w:val="0"/>
        </w:rPr>
      </w:pPr>
    </w:p>
    <w:p w14:paraId="06A9968B" w14:textId="77777777" w:rsidR="00E50182" w:rsidRDefault="00E50182">
      <w:pPr>
        <w:pStyle w:val="NoSpacingbad4ed82-f149-45d3-a1bd-7741a775efc5"/>
      </w:pPr>
    </w:p>
    <w:p w14:paraId="3BD8828F" w14:textId="77777777" w:rsidR="0021600E" w:rsidRDefault="0021600E">
      <w:pPr>
        <w:pStyle w:val="NoSpacingbad4ed82-f149-45d3-a1bd-7741a775efc5"/>
      </w:pPr>
    </w:p>
    <w:p w14:paraId="5E8BA64A" w14:textId="77777777" w:rsidR="0021600E" w:rsidRDefault="0021600E">
      <w:pPr>
        <w:pStyle w:val="NoSpacingbad4ed82-f149-45d3-a1bd-7741a775efc5"/>
      </w:pPr>
    </w:p>
    <w:p w14:paraId="307747D4" w14:textId="77777777" w:rsidR="0021600E" w:rsidRDefault="0021600E">
      <w:pPr>
        <w:pStyle w:val="NoSpacingbad4ed82-f149-45d3-a1bd-7741a775efc5"/>
      </w:pPr>
    </w:p>
    <w:p w14:paraId="2CDAEB69" w14:textId="77777777" w:rsidR="0021600E" w:rsidRDefault="0021600E">
      <w:pPr>
        <w:pStyle w:val="NoSpacingbad4ed82-f149-45d3-a1bd-7741a775efc5"/>
      </w:pPr>
    </w:p>
    <w:p w14:paraId="5A8AED77" w14:textId="77777777" w:rsidR="0021600E" w:rsidRDefault="0021600E">
      <w:pPr>
        <w:pStyle w:val="NoSpacingbad4ed82-f149-45d3-a1bd-7741a775efc5"/>
      </w:pPr>
    </w:p>
    <w:p w14:paraId="0075529C" w14:textId="77777777" w:rsidR="0021600E" w:rsidRDefault="0021600E">
      <w:pPr>
        <w:pStyle w:val="NoSpacingbad4ed82-f149-45d3-a1bd-7741a775efc5"/>
      </w:pPr>
    </w:p>
    <w:p w14:paraId="782F3C19" w14:textId="77777777" w:rsidR="0021600E" w:rsidRDefault="0021600E">
      <w:pPr>
        <w:pStyle w:val="NoSpacingbad4ed82-f149-45d3-a1bd-7741a775efc5"/>
      </w:pPr>
    </w:p>
    <w:p w14:paraId="6B836167" w14:textId="77777777" w:rsidR="0021600E" w:rsidRDefault="0021600E">
      <w:pPr>
        <w:pStyle w:val="NoSpacingbad4ed82-f149-45d3-a1bd-7741a775efc5"/>
      </w:pPr>
    </w:p>
    <w:p w14:paraId="729D999D" w14:textId="77777777" w:rsidR="0021600E" w:rsidRDefault="0021600E">
      <w:pPr>
        <w:pStyle w:val="NoSpacingbad4ed82-f149-45d3-a1bd-7741a775efc5"/>
      </w:pPr>
    </w:p>
    <w:p w14:paraId="0980A571" w14:textId="77777777" w:rsidR="0021600E" w:rsidRPr="00F66941" w:rsidRDefault="0021600E">
      <w:pPr>
        <w:pStyle w:val="NoSpacingbad4ed82-f149-45d3-a1bd-7741a775efc5"/>
      </w:pPr>
    </w:p>
    <w:p w14:paraId="52E9E25E" w14:textId="77777777" w:rsidR="00A55593" w:rsidRPr="00F66941" w:rsidRDefault="00000000">
      <w:pPr>
        <w:pStyle w:val="NoSpacingbad4ed82-f149-45d3-a1bd-7741a775efc5"/>
      </w:pPr>
      <w:r w:rsidRPr="00F66941">
        <w:lastRenderedPageBreak/>
        <w:t>CHAPTER FOUR</w:t>
      </w:r>
    </w:p>
    <w:p w14:paraId="719E0B8F" w14:textId="3840E2A8" w:rsidR="00A55593" w:rsidRPr="00F66941" w:rsidRDefault="00290BC9" w:rsidP="00E50182">
      <w:pPr>
        <w:pStyle w:val="Heading1"/>
        <w:spacing w:line="360" w:lineRule="auto"/>
        <w:jc w:val="both"/>
        <w:rPr>
          <w:rFonts w:cs="Times New Roman"/>
          <w:sz w:val="24"/>
          <w:szCs w:val="24"/>
        </w:rPr>
      </w:pPr>
      <w:bookmarkStart w:id="19" w:name="_Toc30776483"/>
      <w:r>
        <w:rPr>
          <w:rFonts w:cs="Times New Roman"/>
          <w:sz w:val="24"/>
          <w:szCs w:val="24"/>
        </w:rPr>
        <w:t>4</w:t>
      </w:r>
      <w:r w:rsidR="00000000" w:rsidRPr="00F66941">
        <w:rPr>
          <w:rFonts w:cs="Times New Roman"/>
          <w:sz w:val="24"/>
          <w:szCs w:val="24"/>
        </w:rPr>
        <w:t>.0</w:t>
      </w:r>
      <w:r w:rsidR="00000000" w:rsidRPr="00F66941">
        <w:rPr>
          <w:rFonts w:cs="Times New Roman"/>
          <w:sz w:val="24"/>
          <w:szCs w:val="24"/>
        </w:rPr>
        <w:tab/>
        <w:t>CONCLUSION AND SUMMARY</w:t>
      </w:r>
      <w:bookmarkEnd w:id="19"/>
    </w:p>
    <w:p w14:paraId="572E5DDD" w14:textId="4B97093A" w:rsidR="00A55593" w:rsidRPr="00F66941" w:rsidRDefault="00000000" w:rsidP="00E50182">
      <w:pPr>
        <w:spacing w:after="0" w:line="360" w:lineRule="auto"/>
        <w:ind w:right="20" w:firstLineChars="100" w:firstLine="240"/>
        <w:jc w:val="both"/>
        <w:rPr>
          <w:rFonts w:ascii="Times New Roman" w:hAnsi="Times New Roman" w:cs="Times New Roman"/>
          <w:sz w:val="24"/>
          <w:szCs w:val="24"/>
        </w:rPr>
      </w:pPr>
      <w:r w:rsidRPr="00F66941">
        <w:rPr>
          <w:rFonts w:ascii="Times New Roman" w:hAnsi="Times New Roman" w:cs="Times New Roman"/>
          <w:sz w:val="24"/>
          <w:szCs w:val="24"/>
        </w:rPr>
        <w:t xml:space="preserve">Student Industrial Work Experience Scheme (SIWES) is very important because it is the only opportunity where undergraduates can apply the knowledge gained in school to various fields and </w:t>
      </w:r>
      <w:r w:rsidR="00290BC9" w:rsidRPr="00F66941">
        <w:rPr>
          <w:rFonts w:ascii="Times New Roman" w:hAnsi="Times New Roman" w:cs="Times New Roman"/>
          <w:sz w:val="24"/>
          <w:szCs w:val="24"/>
        </w:rPr>
        <w:t>real-life</w:t>
      </w:r>
      <w:r w:rsidRPr="00F66941">
        <w:rPr>
          <w:rFonts w:ascii="Times New Roman" w:hAnsi="Times New Roman" w:cs="Times New Roman"/>
          <w:sz w:val="24"/>
          <w:szCs w:val="24"/>
        </w:rPr>
        <w:t xml:space="preserve"> situation. Theories learnt in school most times may appear very abstract, and it is only during SIWES that the student can see the application of such theories. For any student to be exposed to the practical training of his/her profession, there is need to undergo SIWES. The scheme also gives students the opportunity to see, handle and appreciate various equipment and tools used in their profession and related professions. Therefore, the benefit of SIWES to students cannot be overemphasized, it prepares students for challenges that await them in their profession, and after school generally, in whatever profession they find themselves. </w:t>
      </w:r>
    </w:p>
    <w:p w14:paraId="28D3DD4D" w14:textId="77777777" w:rsidR="00A55593" w:rsidRPr="00F66941" w:rsidRDefault="00000000" w:rsidP="00E50182">
      <w:pPr>
        <w:spacing w:after="0" w:line="360" w:lineRule="auto"/>
        <w:ind w:right="20"/>
        <w:jc w:val="both"/>
        <w:rPr>
          <w:rFonts w:ascii="Times New Roman" w:hAnsi="Times New Roman" w:cs="Times New Roman"/>
          <w:sz w:val="24"/>
          <w:szCs w:val="24"/>
        </w:rPr>
      </w:pPr>
      <w:r w:rsidRPr="00F66941">
        <w:rPr>
          <w:rFonts w:ascii="Times New Roman" w:hAnsi="Times New Roman" w:cs="Times New Roman"/>
          <w:sz w:val="24"/>
          <w:szCs w:val="24"/>
        </w:rPr>
        <w:t>My training at the Federal Radio Amuludun station has made me to have more interest in aviation industries. The experiences though challenging was of great benefit, as it educated me practically on the various aspects of the profession and the areas of applications.</w:t>
      </w:r>
    </w:p>
    <w:p w14:paraId="62DD89AB" w14:textId="77777777" w:rsidR="00A55593" w:rsidRPr="00F66941" w:rsidRDefault="00000000" w:rsidP="00E50182">
      <w:pPr>
        <w:pStyle w:val="Heading1"/>
        <w:spacing w:line="360" w:lineRule="auto"/>
        <w:jc w:val="both"/>
        <w:rPr>
          <w:rFonts w:cs="Times New Roman"/>
          <w:sz w:val="24"/>
          <w:szCs w:val="24"/>
        </w:rPr>
      </w:pPr>
      <w:bookmarkStart w:id="20" w:name="_Toc30776484"/>
      <w:r w:rsidRPr="00F66941">
        <w:rPr>
          <w:rFonts w:cs="Times New Roman"/>
          <w:sz w:val="24"/>
          <w:szCs w:val="24"/>
        </w:rPr>
        <w:t>4.1</w:t>
      </w:r>
      <w:r w:rsidRPr="00F66941">
        <w:rPr>
          <w:rFonts w:cs="Times New Roman"/>
          <w:sz w:val="24"/>
          <w:szCs w:val="24"/>
        </w:rPr>
        <w:tab/>
        <w:t>RECOMMENDATION</w:t>
      </w:r>
      <w:bookmarkEnd w:id="20"/>
      <w:r w:rsidRPr="00F66941">
        <w:rPr>
          <w:rFonts w:cs="Times New Roman"/>
          <w:sz w:val="24"/>
          <w:szCs w:val="24"/>
        </w:rPr>
        <w:t xml:space="preserve"> </w:t>
      </w:r>
    </w:p>
    <w:p w14:paraId="67F755E3" w14:textId="1DE39DF6" w:rsidR="00A55593" w:rsidRPr="00F66941" w:rsidRDefault="00000000" w:rsidP="00E50182">
      <w:pPr>
        <w:pStyle w:val="Default"/>
        <w:spacing w:line="360" w:lineRule="auto"/>
        <w:jc w:val="both"/>
      </w:pPr>
      <w:r w:rsidRPr="00F66941">
        <w:t xml:space="preserve">The SIWES program in terms of career development, youth empowerment, and with the aim of improving the economy of the country has proven to be helpful and aiding application of theoretical knowledge of </w:t>
      </w:r>
      <w:r w:rsidR="00E50182" w:rsidRPr="00F66941">
        <w:t>one’s</w:t>
      </w:r>
      <w:r w:rsidRPr="00F66941">
        <w:t xml:space="preserve"> course of study into real life situations. Efforts of the school and the Federal Government must be commended and strengthened. I therefore present my recommendations as follows: </w:t>
      </w:r>
    </w:p>
    <w:p w14:paraId="0DCFC98B" w14:textId="77777777" w:rsidR="00E50182" w:rsidRDefault="00000000" w:rsidP="00E50182">
      <w:pPr>
        <w:pStyle w:val="Default"/>
        <w:numPr>
          <w:ilvl w:val="0"/>
          <w:numId w:val="23"/>
        </w:numPr>
        <w:spacing w:line="360" w:lineRule="auto"/>
        <w:jc w:val="both"/>
      </w:pPr>
      <w:r w:rsidRPr="00F66941">
        <w:t xml:space="preserve">For the student to excel in the labour market, I would recommend that the program be taken more seriously and student should not be limited in their choice of placement. </w:t>
      </w:r>
    </w:p>
    <w:p w14:paraId="30BCE84C" w14:textId="6E99CF71" w:rsidR="00E50182" w:rsidRDefault="00000000" w:rsidP="00E50182">
      <w:pPr>
        <w:pStyle w:val="Default"/>
        <w:numPr>
          <w:ilvl w:val="0"/>
          <w:numId w:val="23"/>
        </w:numPr>
        <w:spacing w:line="360" w:lineRule="auto"/>
        <w:jc w:val="both"/>
      </w:pPr>
      <w:r w:rsidRPr="00F66941">
        <w:t xml:space="preserve">The ITF should develop a good relationship with the students and make </w:t>
      </w:r>
      <w:r w:rsidR="00E50182" w:rsidRPr="00F66941">
        <w:t>available a</w:t>
      </w:r>
      <w:r w:rsidRPr="00F66941">
        <w:t xml:space="preserve"> welfare scheme for the student.</w:t>
      </w:r>
    </w:p>
    <w:p w14:paraId="51851E72" w14:textId="48AD059B" w:rsidR="00A55593" w:rsidRPr="00F66941" w:rsidRDefault="00000000" w:rsidP="00E50182">
      <w:pPr>
        <w:pStyle w:val="Default"/>
        <w:numPr>
          <w:ilvl w:val="0"/>
          <w:numId w:val="23"/>
        </w:numPr>
        <w:spacing w:line="360" w:lineRule="auto"/>
        <w:jc w:val="both"/>
      </w:pPr>
      <w:r w:rsidRPr="00F66941">
        <w:t xml:space="preserve">The ITF should support students by facilitating the payment of monthly stipends to help with transportation and feeding costs. </w:t>
      </w:r>
    </w:p>
    <w:p w14:paraId="7AEDE01D" w14:textId="77777777" w:rsidR="00A55593" w:rsidRPr="00F66941" w:rsidRDefault="00A55593">
      <w:pPr>
        <w:pStyle w:val="NoSpacingbad4ed82-f149-45d3-a1bd-7741a775efc5"/>
      </w:pPr>
    </w:p>
    <w:p w14:paraId="12BBBD89" w14:textId="77777777" w:rsidR="00A55593" w:rsidRPr="00F66941" w:rsidRDefault="00A55593">
      <w:pPr>
        <w:pStyle w:val="NoSpacingbad4ed82-f149-45d3-a1bd-7741a775efc5"/>
      </w:pPr>
    </w:p>
    <w:p w14:paraId="4762F421" w14:textId="77777777" w:rsidR="00A55593" w:rsidRDefault="00A55593">
      <w:pPr>
        <w:pStyle w:val="NoSpacingbad4ed82-f149-45d3-a1bd-7741a775efc5"/>
      </w:pPr>
    </w:p>
    <w:p w14:paraId="002A62BE" w14:textId="77777777" w:rsidR="00E50182" w:rsidRDefault="00E50182">
      <w:pPr>
        <w:pStyle w:val="NoSpacingbad4ed82-f149-45d3-a1bd-7741a775efc5"/>
      </w:pPr>
    </w:p>
    <w:p w14:paraId="219F52C2" w14:textId="77777777" w:rsidR="00E50182" w:rsidRDefault="00E50182">
      <w:pPr>
        <w:pStyle w:val="NoSpacingbad4ed82-f149-45d3-a1bd-7741a775efc5"/>
      </w:pPr>
    </w:p>
    <w:p w14:paraId="63A16E41" w14:textId="77777777" w:rsidR="00E50182" w:rsidRPr="00F66941" w:rsidRDefault="00E50182">
      <w:pPr>
        <w:pStyle w:val="NoSpacingbad4ed82-f149-45d3-a1bd-7741a775efc5"/>
      </w:pPr>
    </w:p>
    <w:p w14:paraId="3A3C7B24" w14:textId="77777777" w:rsidR="00A55593" w:rsidRPr="00F66941" w:rsidRDefault="00A55593">
      <w:pPr>
        <w:pStyle w:val="NoSpacingbad4ed82-f149-45d3-a1bd-7741a775efc5"/>
      </w:pPr>
    </w:p>
    <w:p w14:paraId="3D4CF629" w14:textId="77777777" w:rsidR="00A55593" w:rsidRDefault="00000000" w:rsidP="00E50182">
      <w:pPr>
        <w:pStyle w:val="NoSpacingbad4ed82-f149-45d3-a1bd-7741a775efc5"/>
        <w:jc w:val="left"/>
      </w:pPr>
      <w:r w:rsidRPr="00F66941">
        <w:lastRenderedPageBreak/>
        <w:t>REFERENCE</w:t>
      </w:r>
    </w:p>
    <w:p w14:paraId="49D7489A" w14:textId="77777777" w:rsidR="00E50182" w:rsidRPr="00F66941" w:rsidRDefault="00E50182" w:rsidP="00E50182">
      <w:pPr>
        <w:pStyle w:val="NoSpacingbad4ed82-f149-45d3-a1bd-7741a775efc5"/>
        <w:jc w:val="left"/>
      </w:pPr>
    </w:p>
    <w:p w14:paraId="4C8C53D1" w14:textId="77777777" w:rsidR="00A55593" w:rsidRPr="00F66941" w:rsidRDefault="00000000">
      <w:pPr>
        <w:tabs>
          <w:tab w:val="left" w:pos="720"/>
        </w:tabs>
        <w:spacing w:after="0" w:line="360" w:lineRule="auto"/>
        <w:ind w:left="357" w:right="140"/>
        <w:jc w:val="both"/>
        <w:rPr>
          <w:rFonts w:ascii="Times New Roman" w:eastAsia="Symbol" w:hAnsi="Times New Roman" w:cs="Times New Roman"/>
          <w:iCs/>
          <w:sz w:val="24"/>
          <w:szCs w:val="24"/>
        </w:rPr>
      </w:pPr>
      <w:r w:rsidRPr="00F66941">
        <w:rPr>
          <w:rFonts w:ascii="Times New Roman" w:eastAsia="Arial" w:hAnsi="Times New Roman" w:cs="Times New Roman"/>
          <w:iCs/>
          <w:sz w:val="24"/>
          <w:szCs w:val="24"/>
        </w:rPr>
        <w:t xml:space="preserve">Article on electrical substation (2014), Retrieved from </w:t>
      </w:r>
      <w:r w:rsidRPr="00F66941">
        <w:rPr>
          <w:rFonts w:ascii="Times New Roman" w:eastAsia="Arial" w:hAnsi="Times New Roman" w:cs="Times New Roman"/>
          <w:iCs/>
          <w:sz w:val="24"/>
          <w:szCs w:val="24"/>
          <w:u w:val="single"/>
        </w:rPr>
        <w:t>htp://www.wikipedia.org</w:t>
      </w:r>
    </w:p>
    <w:p w14:paraId="3E78595C" w14:textId="6E1157A3" w:rsidR="00A55593" w:rsidRPr="00F66941" w:rsidRDefault="00000000">
      <w:pPr>
        <w:tabs>
          <w:tab w:val="left" w:pos="720"/>
        </w:tabs>
        <w:spacing w:after="0" w:line="360" w:lineRule="auto"/>
        <w:ind w:left="357"/>
        <w:jc w:val="both"/>
        <w:rPr>
          <w:rFonts w:ascii="Times New Roman" w:eastAsia="Symbol" w:hAnsi="Times New Roman" w:cs="Times New Roman"/>
          <w:iCs/>
          <w:sz w:val="24"/>
          <w:szCs w:val="24"/>
        </w:rPr>
      </w:pPr>
      <w:r w:rsidRPr="00F66941">
        <w:rPr>
          <w:rFonts w:ascii="Times New Roman" w:eastAsia="Arial" w:hAnsi="Times New Roman" w:cs="Times New Roman"/>
          <w:iCs/>
          <w:sz w:val="24"/>
          <w:szCs w:val="24"/>
        </w:rPr>
        <w:t xml:space="preserve">Donald G., Fink H and Wayne Beauty (1978), </w:t>
      </w:r>
      <w:r w:rsidRPr="00F66941">
        <w:rPr>
          <w:rFonts w:ascii="Times New Roman" w:eastAsia="Arial" w:hAnsi="Times New Roman" w:cs="Times New Roman"/>
          <w:i/>
          <w:sz w:val="24"/>
          <w:szCs w:val="24"/>
        </w:rPr>
        <w:t xml:space="preserve">Standard Handbook </w:t>
      </w:r>
      <w:r w:rsidR="00E50182" w:rsidRPr="00F66941">
        <w:rPr>
          <w:rFonts w:ascii="Times New Roman" w:eastAsia="Arial" w:hAnsi="Times New Roman" w:cs="Times New Roman"/>
          <w:i/>
          <w:sz w:val="24"/>
          <w:szCs w:val="24"/>
        </w:rPr>
        <w:t>for</w:t>
      </w:r>
      <w:r w:rsidRPr="00F66941">
        <w:rPr>
          <w:rFonts w:ascii="Times New Roman" w:eastAsia="Arial" w:hAnsi="Times New Roman" w:cs="Times New Roman"/>
          <w:i/>
          <w:sz w:val="24"/>
          <w:szCs w:val="24"/>
        </w:rPr>
        <w:t xml:space="preserve"> Electrical Engineers. Eleventh Edition McGraw HilISBN:0-02-020974-X chapter17 substation Federal Radio Amuludun</w:t>
      </w:r>
    </w:p>
    <w:p w14:paraId="2A08EF7F" w14:textId="77777777" w:rsidR="00A55593" w:rsidRPr="00F66941" w:rsidRDefault="00000000">
      <w:pPr>
        <w:tabs>
          <w:tab w:val="left" w:pos="720"/>
        </w:tabs>
        <w:spacing w:after="0" w:line="360" w:lineRule="auto"/>
        <w:ind w:left="357" w:right="60"/>
        <w:jc w:val="both"/>
        <w:rPr>
          <w:rFonts w:ascii="Times New Roman" w:eastAsia="Arial" w:hAnsi="Times New Roman" w:cs="Times New Roman"/>
          <w:iCs/>
          <w:sz w:val="24"/>
          <w:szCs w:val="24"/>
        </w:rPr>
      </w:pPr>
      <w:r w:rsidRPr="00F66941">
        <w:rPr>
          <w:rFonts w:ascii="Times New Roman" w:eastAsia="Arial" w:hAnsi="Times New Roman" w:cs="Times New Roman"/>
          <w:iCs/>
          <w:sz w:val="24"/>
          <w:szCs w:val="24"/>
        </w:rPr>
        <w:t xml:space="preserve">Giorgio Bertoti (1998), Hysteresis </w:t>
      </w:r>
      <w:proofErr w:type="gramStart"/>
      <w:r w:rsidRPr="00F66941">
        <w:rPr>
          <w:rFonts w:ascii="Times New Roman" w:eastAsia="Arial" w:hAnsi="Times New Roman" w:cs="Times New Roman"/>
          <w:iCs/>
          <w:sz w:val="24"/>
          <w:szCs w:val="24"/>
        </w:rPr>
        <w:t>In</w:t>
      </w:r>
      <w:proofErr w:type="gramEnd"/>
      <w:r w:rsidRPr="00F66941">
        <w:rPr>
          <w:rFonts w:ascii="Times New Roman" w:eastAsia="Arial" w:hAnsi="Times New Roman" w:cs="Times New Roman"/>
          <w:iCs/>
          <w:sz w:val="24"/>
          <w:szCs w:val="24"/>
        </w:rPr>
        <w:t xml:space="preserve"> Magnetism: </w:t>
      </w:r>
      <w:r w:rsidRPr="00F66941">
        <w:rPr>
          <w:rFonts w:ascii="Times New Roman" w:eastAsia="Arial" w:hAnsi="Times New Roman" w:cs="Times New Roman"/>
          <w:i/>
          <w:sz w:val="24"/>
          <w:szCs w:val="24"/>
        </w:rPr>
        <w:t>For physicists, materials scientists, and Engineers, San Diego Academic press</w:t>
      </w:r>
      <w:r w:rsidRPr="00F66941">
        <w:rPr>
          <w:rFonts w:ascii="Times New Roman" w:eastAsia="Arial" w:hAnsi="Times New Roman" w:cs="Times New Roman"/>
          <w:iCs/>
          <w:sz w:val="24"/>
          <w:szCs w:val="24"/>
        </w:rPr>
        <w:t>.</w:t>
      </w:r>
    </w:p>
    <w:p w14:paraId="33D8A325" w14:textId="77777777" w:rsidR="00A55593" w:rsidRPr="00F66941" w:rsidRDefault="00000000">
      <w:pPr>
        <w:tabs>
          <w:tab w:val="left" w:pos="720"/>
        </w:tabs>
        <w:spacing w:after="0" w:line="360" w:lineRule="auto"/>
        <w:ind w:left="357" w:right="60"/>
        <w:jc w:val="both"/>
        <w:rPr>
          <w:rFonts w:ascii="Times New Roman" w:eastAsia="Symbol" w:hAnsi="Times New Roman" w:cs="Times New Roman"/>
          <w:iCs/>
          <w:sz w:val="24"/>
          <w:szCs w:val="24"/>
        </w:rPr>
      </w:pPr>
      <w:r w:rsidRPr="00F66941">
        <w:rPr>
          <w:rFonts w:ascii="Times New Roman" w:eastAsia="Arial" w:hAnsi="Times New Roman" w:cs="Times New Roman"/>
          <w:iCs/>
          <w:sz w:val="24"/>
          <w:szCs w:val="24"/>
        </w:rPr>
        <w:t>Information on transformers, http://www.galco.com/prod/trnsfmrs.htm</w:t>
      </w:r>
    </w:p>
    <w:p w14:paraId="18F78B46" w14:textId="77777777" w:rsidR="00A55593" w:rsidRPr="00F66941" w:rsidRDefault="00000000">
      <w:pPr>
        <w:tabs>
          <w:tab w:val="left" w:pos="720"/>
        </w:tabs>
        <w:spacing w:after="0" w:line="360" w:lineRule="auto"/>
        <w:ind w:left="357"/>
        <w:jc w:val="both"/>
        <w:rPr>
          <w:rFonts w:ascii="Times New Roman" w:eastAsia="Symbol" w:hAnsi="Times New Roman" w:cs="Times New Roman"/>
          <w:iCs/>
          <w:sz w:val="24"/>
          <w:szCs w:val="24"/>
        </w:rPr>
      </w:pPr>
      <w:r w:rsidRPr="00F66941">
        <w:rPr>
          <w:rFonts w:ascii="Times New Roman" w:eastAsia="Arial" w:hAnsi="Times New Roman" w:cs="Times New Roman"/>
          <w:iCs/>
          <w:sz w:val="24"/>
          <w:szCs w:val="24"/>
        </w:rPr>
        <w:t xml:space="preserve">Israel </w:t>
      </w:r>
      <w:proofErr w:type="gramStart"/>
      <w:r w:rsidRPr="00F66941">
        <w:rPr>
          <w:rFonts w:ascii="Times New Roman" w:eastAsia="Arial" w:hAnsi="Times New Roman" w:cs="Times New Roman"/>
          <w:iCs/>
          <w:sz w:val="24"/>
          <w:szCs w:val="24"/>
        </w:rPr>
        <w:t>D.Vagner</w:t>
      </w:r>
      <w:proofErr w:type="gramEnd"/>
      <w:r w:rsidRPr="00F66941">
        <w:rPr>
          <w:rFonts w:ascii="Times New Roman" w:eastAsia="Arial" w:hAnsi="Times New Roman" w:cs="Times New Roman"/>
          <w:iCs/>
          <w:sz w:val="24"/>
          <w:szCs w:val="24"/>
        </w:rPr>
        <w:t>, Lambrikov B.I., Peter Rudolf Wyder (2003),</w:t>
      </w:r>
      <w:r w:rsidRPr="00F66941">
        <w:rPr>
          <w:rFonts w:ascii="Times New Roman" w:eastAsia="Arial" w:hAnsi="Times New Roman" w:cs="Times New Roman"/>
          <w:i/>
          <w:sz w:val="24"/>
          <w:szCs w:val="24"/>
        </w:rPr>
        <w:t>Electrodynamics</w:t>
      </w:r>
      <w:r w:rsidRPr="00F66941">
        <w:rPr>
          <w:rFonts w:ascii="Times New Roman" w:eastAsia="Symbol" w:hAnsi="Times New Roman" w:cs="Times New Roman"/>
          <w:i/>
          <w:sz w:val="24"/>
          <w:szCs w:val="24"/>
        </w:rPr>
        <w:t xml:space="preserve"> </w:t>
      </w:r>
      <w:r w:rsidRPr="00F66941">
        <w:rPr>
          <w:rFonts w:ascii="Times New Roman" w:eastAsia="Arial" w:hAnsi="Times New Roman" w:cs="Times New Roman"/>
          <w:i/>
          <w:sz w:val="24"/>
          <w:szCs w:val="24"/>
        </w:rPr>
        <w:t>Of Magneto active Media, Springer, ISBN 3540436940.</w:t>
      </w:r>
    </w:p>
    <w:p w14:paraId="6BA6C52F" w14:textId="7C492047" w:rsidR="00A55593" w:rsidRPr="00F66941" w:rsidRDefault="00000000">
      <w:pPr>
        <w:tabs>
          <w:tab w:val="left" w:pos="720"/>
        </w:tabs>
        <w:spacing w:after="0" w:line="360" w:lineRule="auto"/>
        <w:ind w:left="357" w:right="100"/>
        <w:jc w:val="both"/>
        <w:rPr>
          <w:rFonts w:ascii="Times New Roman" w:eastAsia="Symbol" w:hAnsi="Times New Roman" w:cs="Times New Roman"/>
          <w:iCs/>
          <w:sz w:val="24"/>
          <w:szCs w:val="24"/>
        </w:rPr>
      </w:pPr>
      <w:r w:rsidRPr="00F66941">
        <w:rPr>
          <w:rFonts w:ascii="Times New Roman" w:eastAsia="Arial" w:hAnsi="Times New Roman" w:cs="Times New Roman"/>
          <w:iCs/>
          <w:sz w:val="24"/>
          <w:szCs w:val="24"/>
        </w:rPr>
        <w:t xml:space="preserve">NeilS and JohnE. </w:t>
      </w:r>
      <w:proofErr w:type="gramStart"/>
      <w:r w:rsidRPr="00F66941">
        <w:rPr>
          <w:rFonts w:ascii="Times New Roman" w:eastAsia="Arial" w:hAnsi="Times New Roman" w:cs="Times New Roman"/>
          <w:iCs/>
          <w:sz w:val="24"/>
          <w:szCs w:val="24"/>
        </w:rPr>
        <w:t>T.(</w:t>
      </w:r>
      <w:proofErr w:type="gramEnd"/>
      <w:r w:rsidRPr="00F66941">
        <w:rPr>
          <w:rFonts w:ascii="Times New Roman" w:eastAsia="Arial" w:hAnsi="Times New Roman" w:cs="Times New Roman"/>
          <w:iCs/>
          <w:sz w:val="24"/>
          <w:szCs w:val="24"/>
        </w:rPr>
        <w:t xml:space="preserve">2003), </w:t>
      </w:r>
      <w:r w:rsidRPr="00F66941">
        <w:rPr>
          <w:rFonts w:ascii="Times New Roman" w:eastAsia="Arial" w:hAnsi="Times New Roman" w:cs="Times New Roman"/>
          <w:i/>
          <w:sz w:val="24"/>
          <w:szCs w:val="24"/>
        </w:rPr>
        <w:t>Hand book of electrical design details. Second Edition</w:t>
      </w:r>
      <w:r w:rsidR="00E50182">
        <w:rPr>
          <w:rFonts w:ascii="Times New Roman" w:eastAsia="Arial" w:hAnsi="Times New Roman" w:cs="Times New Roman"/>
          <w:i/>
          <w:sz w:val="24"/>
          <w:szCs w:val="24"/>
        </w:rPr>
        <w:t xml:space="preserve"> </w:t>
      </w:r>
      <w:r w:rsidRPr="00F66941">
        <w:rPr>
          <w:rFonts w:ascii="Times New Roman" w:eastAsia="Arial" w:hAnsi="Times New Roman" w:cs="Times New Roman"/>
          <w:i/>
          <w:sz w:val="24"/>
          <w:szCs w:val="24"/>
        </w:rPr>
        <w:t>McGraw-</w:t>
      </w:r>
      <w:r w:rsidR="00E50182" w:rsidRPr="00F66941">
        <w:rPr>
          <w:rFonts w:ascii="Times New Roman" w:eastAsia="Arial" w:hAnsi="Times New Roman" w:cs="Times New Roman"/>
          <w:i/>
          <w:sz w:val="24"/>
          <w:szCs w:val="24"/>
        </w:rPr>
        <w:t>Hil, ISBN</w:t>
      </w:r>
      <w:r w:rsidRPr="00F66941">
        <w:rPr>
          <w:rFonts w:ascii="Times New Roman" w:eastAsia="Arial" w:hAnsi="Times New Roman" w:cs="Times New Roman"/>
          <w:i/>
          <w:sz w:val="24"/>
          <w:szCs w:val="24"/>
        </w:rPr>
        <w:t>0-07-142579-9</w:t>
      </w:r>
      <w:r w:rsidRPr="00F66941">
        <w:rPr>
          <w:rFonts w:ascii="Times New Roman" w:eastAsia="Arial" w:hAnsi="Times New Roman" w:cs="Times New Roman"/>
          <w:iCs/>
          <w:sz w:val="24"/>
          <w:szCs w:val="24"/>
        </w:rPr>
        <w:t>.</w:t>
      </w:r>
    </w:p>
    <w:p w14:paraId="77E78439" w14:textId="77777777" w:rsidR="00A55593" w:rsidRPr="00F66941" w:rsidRDefault="00000000">
      <w:pPr>
        <w:tabs>
          <w:tab w:val="left" w:pos="720"/>
        </w:tabs>
        <w:spacing w:after="0" w:line="360" w:lineRule="auto"/>
        <w:ind w:left="357"/>
        <w:jc w:val="both"/>
        <w:rPr>
          <w:rFonts w:ascii="Times New Roman" w:eastAsia="Arial" w:hAnsi="Times New Roman" w:cs="Times New Roman"/>
          <w:iCs/>
          <w:sz w:val="24"/>
          <w:szCs w:val="24"/>
        </w:rPr>
      </w:pPr>
      <w:r w:rsidRPr="00F66941">
        <w:rPr>
          <w:rFonts w:ascii="Times New Roman" w:eastAsia="Arial" w:hAnsi="Times New Roman" w:cs="Times New Roman"/>
          <w:iCs/>
          <w:sz w:val="24"/>
          <w:szCs w:val="24"/>
        </w:rPr>
        <w:t xml:space="preserve">Walsh and Ronald </w:t>
      </w:r>
      <w:proofErr w:type="gramStart"/>
      <w:r w:rsidRPr="00F66941">
        <w:rPr>
          <w:rFonts w:ascii="Times New Roman" w:eastAsia="Arial" w:hAnsi="Times New Roman" w:cs="Times New Roman"/>
          <w:iCs/>
          <w:sz w:val="24"/>
          <w:szCs w:val="24"/>
        </w:rPr>
        <w:t>A(</w:t>
      </w:r>
      <w:proofErr w:type="gramEnd"/>
      <w:r w:rsidRPr="00F66941">
        <w:rPr>
          <w:rFonts w:ascii="Times New Roman" w:eastAsia="Arial" w:hAnsi="Times New Roman" w:cs="Times New Roman"/>
          <w:iCs/>
          <w:sz w:val="24"/>
          <w:szCs w:val="24"/>
        </w:rPr>
        <w:t xml:space="preserve">1990), </w:t>
      </w:r>
      <w:r w:rsidRPr="00F66941">
        <w:rPr>
          <w:rFonts w:ascii="Times New Roman" w:eastAsia="Arial" w:hAnsi="Times New Roman" w:cs="Times New Roman"/>
          <w:i/>
          <w:sz w:val="24"/>
          <w:szCs w:val="24"/>
        </w:rPr>
        <w:t>Electromechanical Design Handbook, McGraw-Hil, New York.</w:t>
      </w:r>
    </w:p>
    <w:p w14:paraId="07C86B22" w14:textId="77777777" w:rsidR="00A55593" w:rsidRPr="00F66941" w:rsidRDefault="00000000">
      <w:pPr>
        <w:tabs>
          <w:tab w:val="left" w:pos="720"/>
        </w:tabs>
        <w:spacing w:after="0" w:line="360" w:lineRule="auto"/>
        <w:ind w:left="357"/>
        <w:jc w:val="both"/>
        <w:rPr>
          <w:rFonts w:ascii="Times New Roman" w:eastAsia="Symbol" w:hAnsi="Times New Roman" w:cs="Times New Roman"/>
          <w:iCs/>
          <w:sz w:val="24"/>
          <w:szCs w:val="24"/>
        </w:rPr>
      </w:pPr>
      <w:r w:rsidRPr="00F66941">
        <w:rPr>
          <w:rFonts w:ascii="Times New Roman" w:hAnsi="Times New Roman" w:cs="Times New Roman"/>
          <w:sz w:val="24"/>
          <w:szCs w:val="24"/>
        </w:rPr>
        <w:t>SIWES</w:t>
      </w:r>
      <w:r w:rsidRPr="00F66941">
        <w:rPr>
          <w:rFonts w:ascii="Times New Roman" w:hAnsi="Times New Roman" w:cs="Times New Roman"/>
          <w:i/>
          <w:iCs/>
          <w:sz w:val="24"/>
          <w:szCs w:val="24"/>
        </w:rPr>
        <w:t xml:space="preserve"> </w:t>
      </w:r>
      <w:r w:rsidRPr="00F66941">
        <w:rPr>
          <w:rFonts w:ascii="Times New Roman" w:hAnsi="Times New Roman" w:cs="Times New Roman"/>
          <w:sz w:val="24"/>
          <w:szCs w:val="24"/>
        </w:rPr>
        <w:t>(2008), Retrieved January 2015, from ITF: http://odich.com/itfnig/siwes.php.</w:t>
      </w:r>
    </w:p>
    <w:p w14:paraId="2EC2A489"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7C2EE38C"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2DDC7283"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7D21E0C8"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17B946A7"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39D84105"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38433A2E"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061BB6A1"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7039EFA3"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79AB4669"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3AB91046" w14:textId="77777777" w:rsidR="00A55593" w:rsidRPr="00F66941" w:rsidRDefault="00A55593">
      <w:pPr>
        <w:tabs>
          <w:tab w:val="left" w:pos="8342"/>
        </w:tabs>
        <w:spacing w:line="360" w:lineRule="auto"/>
        <w:jc w:val="center"/>
        <w:rPr>
          <w:rFonts w:ascii="Times New Roman" w:eastAsia="Arial" w:hAnsi="Times New Roman" w:cs="Times New Roman"/>
          <w:b/>
          <w:bCs/>
          <w:iCs/>
          <w:sz w:val="24"/>
          <w:szCs w:val="24"/>
        </w:rPr>
      </w:pPr>
    </w:p>
    <w:p w14:paraId="68B21715" w14:textId="77777777" w:rsidR="00A55593" w:rsidRPr="00F66941" w:rsidRDefault="00A55593">
      <w:pPr>
        <w:tabs>
          <w:tab w:val="left" w:pos="8342"/>
        </w:tabs>
        <w:spacing w:line="360" w:lineRule="auto"/>
        <w:rPr>
          <w:rFonts w:ascii="Times New Roman" w:eastAsia="Arial" w:hAnsi="Times New Roman" w:cs="Times New Roman"/>
          <w:b/>
          <w:bCs/>
          <w:iCs/>
          <w:sz w:val="24"/>
          <w:szCs w:val="24"/>
        </w:rPr>
      </w:pPr>
    </w:p>
    <w:p w14:paraId="132C6FAD" w14:textId="77777777" w:rsidR="00A55593" w:rsidRPr="00F66941" w:rsidRDefault="00A55593">
      <w:pPr>
        <w:pStyle w:val="Default"/>
        <w:spacing w:line="360" w:lineRule="auto"/>
        <w:jc w:val="center"/>
        <w:rPr>
          <w:b/>
          <w:bCs/>
        </w:rPr>
      </w:pPr>
    </w:p>
    <w:sectPr w:rsidR="00A55593" w:rsidRPr="00F66941" w:rsidSect="00F66941">
      <w:headerReference w:type="default" r:id="rId19"/>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87DE" w14:textId="77777777" w:rsidR="0055362E" w:rsidRDefault="0055362E">
      <w:pPr>
        <w:spacing w:line="240" w:lineRule="auto"/>
      </w:pPr>
      <w:r>
        <w:separator/>
      </w:r>
    </w:p>
  </w:endnote>
  <w:endnote w:type="continuationSeparator" w:id="0">
    <w:p w14:paraId="7E583B3F" w14:textId="77777777" w:rsidR="0055362E" w:rsidRDefault="00553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Segoe Print"/>
    <w:charset w:val="00"/>
    <w:family w:val="auto"/>
    <w:pitch w:val="variable"/>
    <w:sig w:usb0="E0000AFF" w:usb1="5000217F" w:usb2="00000021" w:usb3="00000000" w:csb0="0000019F" w:csb1="00000000"/>
  </w:font>
  <w:font w:name="serif">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din-2014">
    <w:altName w:val="Segoe Print"/>
    <w:charset w:val="00"/>
    <w:family w:val="auto"/>
    <w:pitch w:val="default"/>
  </w:font>
  <w:font w:name="Google San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74891"/>
      <w:docPartObj>
        <w:docPartGallery w:val="Page Numbers (Bottom of Page)"/>
        <w:docPartUnique/>
      </w:docPartObj>
    </w:sdtPr>
    <w:sdtEndPr>
      <w:rPr>
        <w:noProof/>
      </w:rPr>
    </w:sdtEndPr>
    <w:sdtContent>
      <w:p w14:paraId="36EFFF20" w14:textId="19FEC22D" w:rsidR="00916C7A" w:rsidRDefault="00916C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9CA24" w14:textId="77777777" w:rsidR="00A55593" w:rsidRDefault="00A55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FE4D" w14:textId="77777777" w:rsidR="0055362E" w:rsidRDefault="0055362E">
      <w:pPr>
        <w:spacing w:after="0"/>
      </w:pPr>
      <w:r>
        <w:separator/>
      </w:r>
    </w:p>
  </w:footnote>
  <w:footnote w:type="continuationSeparator" w:id="0">
    <w:p w14:paraId="408CBC79" w14:textId="77777777" w:rsidR="0055362E" w:rsidRDefault="005536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98F4" w14:textId="77777777" w:rsidR="00A55593" w:rsidRDefault="00A55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6F40" w14:textId="77777777" w:rsidR="00A55593" w:rsidRDefault="00A55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00000002"/>
    <w:multiLevelType w:val="multilevel"/>
    <w:tmpl w:val="000000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0000000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0000000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00000006"/>
    <w:lvl w:ilvl="0">
      <w:start w:val="1"/>
      <w:numFmt w:val="bullet"/>
      <w:lvlText w:val=""/>
      <w:lvlJc w:val="left"/>
      <w:pPr>
        <w:ind w:left="720" w:hanging="360"/>
      </w:pPr>
      <w:rPr>
        <w:rFonts w:ascii="Wingdings" w:hAnsi="Wingdings" w:hint="default"/>
      </w:rPr>
    </w:lvl>
    <w:lvl w:ilvl="1">
      <w:start w:val="5"/>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000000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00000008"/>
    <w:lvl w:ilvl="0">
      <w:start w:val="1"/>
      <w:numFmt w:val="bullet"/>
      <w:lvlText w:val=""/>
      <w:lvlJc w:val="left"/>
      <w:pPr>
        <w:ind w:left="720" w:hanging="360"/>
      </w:pPr>
      <w:rPr>
        <w:rFonts w:ascii="Wingdings" w:hAnsi="Wingdings" w:hint="default"/>
        <w:b/>
        <w:i w:val="0"/>
      </w:rPr>
    </w:lvl>
    <w:lvl w:ilvl="1">
      <w:start w:val="4"/>
      <w:numFmt w:val="decimal"/>
      <w:isLgl/>
      <w:lvlText w:val="%1.%2"/>
      <w:lvlJc w:val="left"/>
      <w:pPr>
        <w:ind w:left="1275" w:hanging="915"/>
      </w:pPr>
      <w:rPr>
        <w:rFonts w:ascii="Arial" w:eastAsia="Arial" w:hAnsi="Arial" w:cs="Arial" w:hint="default"/>
        <w:b/>
        <w:i/>
      </w:rPr>
    </w:lvl>
    <w:lvl w:ilvl="2">
      <w:start w:val="5"/>
      <w:numFmt w:val="decimal"/>
      <w:isLgl/>
      <w:lvlText w:val="%1.%2.%3"/>
      <w:lvlJc w:val="left"/>
      <w:pPr>
        <w:ind w:left="1440" w:hanging="1080"/>
      </w:pPr>
      <w:rPr>
        <w:rFonts w:ascii="Arial" w:eastAsia="Arial" w:hAnsi="Arial" w:cs="Arial" w:hint="default"/>
        <w:b/>
        <w:i/>
      </w:rPr>
    </w:lvl>
    <w:lvl w:ilvl="3">
      <w:start w:val="1"/>
      <w:numFmt w:val="decimal"/>
      <w:isLgl/>
      <w:lvlText w:val="%1.%2.%3.%4"/>
      <w:lvlJc w:val="left"/>
      <w:pPr>
        <w:ind w:left="1800" w:hanging="1440"/>
      </w:pPr>
      <w:rPr>
        <w:rFonts w:ascii="Arial" w:eastAsia="Arial" w:hAnsi="Arial" w:cs="Arial" w:hint="default"/>
        <w:b/>
        <w:i/>
      </w:rPr>
    </w:lvl>
    <w:lvl w:ilvl="4">
      <w:start w:val="1"/>
      <w:numFmt w:val="decimal"/>
      <w:isLgl/>
      <w:lvlText w:val="%1.%2.%3.%4.%5"/>
      <w:lvlJc w:val="left"/>
      <w:pPr>
        <w:ind w:left="1800" w:hanging="1440"/>
      </w:pPr>
      <w:rPr>
        <w:rFonts w:ascii="Arial" w:eastAsia="Arial" w:hAnsi="Arial" w:cs="Arial" w:hint="default"/>
        <w:b/>
        <w:i/>
      </w:rPr>
    </w:lvl>
    <w:lvl w:ilvl="5">
      <w:start w:val="1"/>
      <w:numFmt w:val="decimal"/>
      <w:isLgl/>
      <w:lvlText w:val="%1.%2.%3.%4.%5.%6"/>
      <w:lvlJc w:val="left"/>
      <w:pPr>
        <w:ind w:left="2160" w:hanging="1800"/>
      </w:pPr>
      <w:rPr>
        <w:rFonts w:ascii="Arial" w:eastAsia="Arial" w:hAnsi="Arial" w:cs="Arial" w:hint="default"/>
        <w:b/>
        <w:i/>
      </w:rPr>
    </w:lvl>
    <w:lvl w:ilvl="6">
      <w:start w:val="1"/>
      <w:numFmt w:val="decimal"/>
      <w:isLgl/>
      <w:lvlText w:val="%1.%2.%3.%4.%5.%6.%7"/>
      <w:lvlJc w:val="left"/>
      <w:pPr>
        <w:ind w:left="2520" w:hanging="2160"/>
      </w:pPr>
      <w:rPr>
        <w:rFonts w:ascii="Arial" w:eastAsia="Arial" w:hAnsi="Arial" w:cs="Arial" w:hint="default"/>
        <w:b/>
        <w:i/>
      </w:rPr>
    </w:lvl>
    <w:lvl w:ilvl="7">
      <w:start w:val="1"/>
      <w:numFmt w:val="decimal"/>
      <w:isLgl/>
      <w:lvlText w:val="%1.%2.%3.%4.%5.%6.%7.%8"/>
      <w:lvlJc w:val="left"/>
      <w:pPr>
        <w:ind w:left="2880" w:hanging="2520"/>
      </w:pPr>
      <w:rPr>
        <w:rFonts w:ascii="Arial" w:eastAsia="Arial" w:hAnsi="Arial" w:cs="Arial" w:hint="default"/>
        <w:b/>
        <w:i/>
      </w:rPr>
    </w:lvl>
    <w:lvl w:ilvl="8">
      <w:start w:val="1"/>
      <w:numFmt w:val="decimal"/>
      <w:isLgl/>
      <w:lvlText w:val="%1.%2.%3.%4.%5.%6.%7.%8.%9"/>
      <w:lvlJc w:val="left"/>
      <w:pPr>
        <w:ind w:left="3240" w:hanging="2880"/>
      </w:pPr>
      <w:rPr>
        <w:rFonts w:ascii="Arial" w:eastAsia="Arial" w:hAnsi="Arial" w:cs="Arial" w:hint="default"/>
        <w:b/>
        <w:i/>
      </w:rPr>
    </w:lvl>
  </w:abstractNum>
  <w:abstractNum w:abstractNumId="9" w15:restartNumberingAfterBreak="0">
    <w:nsid w:val="00000009"/>
    <w:multiLevelType w:val="multilevel"/>
    <w:tmpl w:val="00000009"/>
    <w:lvl w:ilvl="0">
      <w:start w:val="1"/>
      <w:numFmt w:val="bullet"/>
      <w:lvlText w:val=""/>
      <w:lvlJc w:val="left"/>
      <w:pPr>
        <w:ind w:left="720" w:hanging="360"/>
      </w:pPr>
      <w:rPr>
        <w:rFonts w:ascii="Wingdings" w:hAnsi="Wingdings" w:hint="default"/>
        <w:b w:val="0"/>
        <w:bCs/>
        <w:i w:val="0"/>
        <w:i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A"/>
    <w:multiLevelType w:val="multilevel"/>
    <w:tmpl w:val="000000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0000000B"/>
    <w:lvl w:ilvl="0">
      <w:start w:val="1"/>
      <w:numFmt w:val="bullet"/>
      <w:lvlText w:val=""/>
      <w:lvlJc w:val="left"/>
      <w:pPr>
        <w:ind w:left="1080" w:hanging="360"/>
      </w:pPr>
      <w:rPr>
        <w:rFonts w:ascii="Wingdings" w:hAnsi="Wingdings" w:hint="default"/>
      </w:rPr>
    </w:lvl>
    <w:lvl w:ilvl="1">
      <w:start w:val="3"/>
      <w:numFmt w:val="bullet"/>
      <w:lvlText w:val="•"/>
      <w:lvlJc w:val="left"/>
      <w:pPr>
        <w:ind w:left="1800" w:hanging="360"/>
      </w:pPr>
      <w:rPr>
        <w:rFonts w:ascii="Times New Roman" w:eastAsia="Calibri"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0000000C"/>
    <w:multiLevelType w:val="multilevel"/>
    <w:tmpl w:val="0000000C"/>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3" w15:restartNumberingAfterBreak="0">
    <w:nsid w:val="0000000D"/>
    <w:multiLevelType w:val="singleLevel"/>
    <w:tmpl w:val="000000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0000000E"/>
    <w:multiLevelType w:val="singleLevel"/>
    <w:tmpl w:val="0000000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0000000F"/>
    <w:multiLevelType w:val="singleLevel"/>
    <w:tmpl w:val="0000000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00000010"/>
    <w:multiLevelType w:val="singleLevel"/>
    <w:tmpl w:val="00000010"/>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00000011"/>
    <w:multiLevelType w:val="singleLevel"/>
    <w:tmpl w:val="0000001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00000012"/>
    <w:multiLevelType w:val="singleLevel"/>
    <w:tmpl w:val="00000012"/>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00000013"/>
    <w:multiLevelType w:val="multilevel"/>
    <w:tmpl w:val="000000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D19727A"/>
    <w:multiLevelType w:val="multilevel"/>
    <w:tmpl w:val="F8AECD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3C73689"/>
    <w:multiLevelType w:val="hybridMultilevel"/>
    <w:tmpl w:val="D2A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F4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0533461">
    <w:abstractNumId w:val="3"/>
  </w:num>
  <w:num w:numId="2" w16cid:durableId="451826276">
    <w:abstractNumId w:val="19"/>
  </w:num>
  <w:num w:numId="3" w16cid:durableId="1661345018">
    <w:abstractNumId w:val="7"/>
  </w:num>
  <w:num w:numId="4" w16cid:durableId="1113328631">
    <w:abstractNumId w:val="1"/>
  </w:num>
  <w:num w:numId="5" w16cid:durableId="969869246">
    <w:abstractNumId w:val="5"/>
  </w:num>
  <w:num w:numId="6" w16cid:durableId="1754274122">
    <w:abstractNumId w:val="11"/>
  </w:num>
  <w:num w:numId="7" w16cid:durableId="665059694">
    <w:abstractNumId w:val="10"/>
  </w:num>
  <w:num w:numId="8" w16cid:durableId="1568342339">
    <w:abstractNumId w:val="6"/>
  </w:num>
  <w:num w:numId="9" w16cid:durableId="561448002">
    <w:abstractNumId w:val="17"/>
  </w:num>
  <w:num w:numId="10" w16cid:durableId="2055882919">
    <w:abstractNumId w:val="16"/>
  </w:num>
  <w:num w:numId="11" w16cid:durableId="821776497">
    <w:abstractNumId w:val="15"/>
  </w:num>
  <w:num w:numId="12" w16cid:durableId="1306858267">
    <w:abstractNumId w:val="14"/>
  </w:num>
  <w:num w:numId="13" w16cid:durableId="1535381865">
    <w:abstractNumId w:val="13"/>
  </w:num>
  <w:num w:numId="14" w16cid:durableId="1710256679">
    <w:abstractNumId w:val="18"/>
  </w:num>
  <w:num w:numId="15" w16cid:durableId="1183397630">
    <w:abstractNumId w:val="0"/>
  </w:num>
  <w:num w:numId="16" w16cid:durableId="2116244542">
    <w:abstractNumId w:val="12"/>
  </w:num>
  <w:num w:numId="17" w16cid:durableId="804154033">
    <w:abstractNumId w:val="8"/>
  </w:num>
  <w:num w:numId="18" w16cid:durableId="946044034">
    <w:abstractNumId w:val="9"/>
  </w:num>
  <w:num w:numId="19" w16cid:durableId="506136074">
    <w:abstractNumId w:val="4"/>
  </w:num>
  <w:num w:numId="20" w16cid:durableId="2060781461">
    <w:abstractNumId w:val="2"/>
  </w:num>
  <w:num w:numId="21" w16cid:durableId="1665863545">
    <w:abstractNumId w:val="22"/>
  </w:num>
  <w:num w:numId="22" w16cid:durableId="253436325">
    <w:abstractNumId w:val="20"/>
  </w:num>
  <w:num w:numId="23" w16cid:durableId="20740379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93"/>
    <w:rsid w:val="001850D4"/>
    <w:rsid w:val="0021600E"/>
    <w:rsid w:val="00251E72"/>
    <w:rsid w:val="00290BC9"/>
    <w:rsid w:val="003266E7"/>
    <w:rsid w:val="004811CD"/>
    <w:rsid w:val="0055362E"/>
    <w:rsid w:val="00916C7A"/>
    <w:rsid w:val="00A55593"/>
    <w:rsid w:val="00E50182"/>
    <w:rsid w:val="00F66941"/>
    <w:rsid w:val="2A24682F"/>
    <w:rsid w:val="65662279"/>
    <w:rsid w:val="69905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D7A04"/>
  <w15:docId w15:val="{7F4676FE-02FC-47B9-BB57-E2C091E9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uiPriority="99"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cs="SimSun"/>
      <w:sz w:val="22"/>
      <w:szCs w:val="22"/>
    </w:rPr>
  </w:style>
  <w:style w:type="paragraph" w:styleId="Heading1">
    <w:name w:val="heading 1"/>
    <w:basedOn w:val="Normal"/>
    <w:next w:val="Normal"/>
    <w:qFormat/>
    <w:pPr>
      <w:keepNext/>
      <w:keepLines/>
      <w:spacing w:before="240" w:after="0" w:line="480" w:lineRule="auto"/>
      <w:outlineLvl w:val="0"/>
    </w:pPr>
    <w:rPr>
      <w:rFonts w:ascii="Times New Roman" w:hAnsi="Times New Roman"/>
      <w:b/>
      <w:sz w:val="28"/>
      <w:szCs w:val="32"/>
    </w:rPr>
  </w:style>
  <w:style w:type="paragraph" w:styleId="Heading2">
    <w:name w:val="heading 2"/>
    <w:basedOn w:val="Normal"/>
    <w:next w:val="Normal"/>
    <w:qFormat/>
    <w:pPr>
      <w:keepNext/>
      <w:keepLines/>
      <w:spacing w:before="40" w:after="0" w:line="360" w:lineRule="auto"/>
      <w:outlineLvl w:val="1"/>
    </w:pPr>
    <w:rPr>
      <w:rFonts w:ascii="Times New Roman" w:hAnsi="Times New Roman"/>
      <w:b/>
      <w:sz w:val="28"/>
      <w:szCs w:val="26"/>
    </w:rPr>
  </w:style>
  <w:style w:type="paragraph" w:styleId="Heading3">
    <w:name w:val="heading 3"/>
    <w:basedOn w:val="Normal"/>
    <w:next w:val="Normal"/>
    <w:qFormat/>
    <w:pPr>
      <w:keepNext/>
      <w:keepLines/>
      <w:spacing w:before="40" w:after="0" w:line="360" w:lineRule="auto"/>
      <w:outlineLvl w:val="2"/>
    </w:pPr>
    <w:rPr>
      <w:rFonts w:ascii="Times New Roman" w:eastAsia="Calibri" w:hAnsi="Times New Roman"/>
      <w:b/>
      <w:sz w:val="28"/>
      <w:szCs w:val="24"/>
    </w:rPr>
  </w:style>
  <w:style w:type="paragraph" w:styleId="Heading4">
    <w:name w:val="heading 4"/>
    <w:next w:val="Normal"/>
    <w:qFormat/>
    <w:pPr>
      <w:spacing w:beforeAutospacing="1" w:afterAutospacing="1"/>
      <w:outlineLvl w:val="3"/>
    </w:pPr>
    <w:rPr>
      <w:rFonts w:ascii="SimSun" w:hAnsi="SimSun" w:cs="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customStyle="1" w:styleId="Default">
    <w:name w:val="Default"/>
    <w:qFormat/>
    <w:pPr>
      <w:autoSpaceDE w:val="0"/>
      <w:autoSpaceDN w:val="0"/>
      <w:adjustRightInd w:val="0"/>
    </w:pPr>
    <w:rPr>
      <w:rFonts w:eastAsia="Calibri"/>
      <w:color w:val="000000"/>
      <w:sz w:val="24"/>
      <w:szCs w:val="24"/>
    </w:rPr>
  </w:style>
  <w:style w:type="paragraph" w:customStyle="1" w:styleId="TOCHeading9feabb15-324c-487b-8582-0172935e4a68">
    <w:name w:val="TOC Heading_9feabb15-324c-487b-8582-0172935e4a68"/>
    <w:basedOn w:val="Heading1"/>
    <w:next w:val="Normal"/>
    <w:uiPriority w:val="39"/>
    <w:qFormat/>
    <w:pPr>
      <w:spacing w:line="259" w:lineRule="auto"/>
      <w:outlineLvl w:val="9"/>
    </w:pPr>
    <w:rPr>
      <w:rFonts w:ascii="Calibri Light" w:hAnsi="Calibri Light"/>
      <w:b w:val="0"/>
      <w:color w:val="2E75B6"/>
      <w:sz w:val="32"/>
    </w:rPr>
  </w:style>
  <w:style w:type="paragraph" w:customStyle="1" w:styleId="NoSpacingbad4ed82-f149-45d3-a1bd-7741a775efc5">
    <w:name w:val="No Spacing_bad4ed82-f149-45d3-a1bd-7741a775efc5"/>
    <w:uiPriority w:val="1"/>
    <w:qFormat/>
    <w:pPr>
      <w:spacing w:line="360" w:lineRule="auto"/>
      <w:jc w:val="center"/>
    </w:pPr>
    <w:rPr>
      <w:rFonts w:eastAsia="Calibri"/>
      <w:b/>
      <w:bCs/>
      <w:sz w:val="24"/>
      <w:szCs w:val="24"/>
    </w:rPr>
  </w:style>
  <w:style w:type="paragraph" w:customStyle="1" w:styleId="ListParagraph58fff3eb-c1f6-49ca-a87a-4d80eae77209">
    <w:name w:val="List Paragraph_58fff3eb-c1f6-49ca-a87a-4d80eae77209"/>
    <w:basedOn w:val="Normal"/>
    <w:uiPriority w:val="34"/>
    <w:qFormat/>
    <w:pPr>
      <w:ind w:left="720"/>
      <w:contextualSpacing/>
    </w:pPr>
  </w:style>
  <w:style w:type="character" w:customStyle="1" w:styleId="FooterChar">
    <w:name w:val="Footer Char"/>
    <w:basedOn w:val="DefaultParagraphFont"/>
    <w:link w:val="Footer"/>
    <w:uiPriority w:val="99"/>
    <w:rsid w:val="00916C7A"/>
    <w:rPr>
      <w:rFonts w:ascii="Calibri" w:hAnsi="Calibri" w:cs="SimSun"/>
      <w:sz w:val="22"/>
      <w:szCs w:val="22"/>
    </w:rPr>
  </w:style>
  <w:style w:type="paragraph" w:styleId="ListParagraph">
    <w:name w:val="List Paragraph"/>
    <w:basedOn w:val="Normal"/>
    <w:uiPriority w:val="99"/>
    <w:unhideWhenUsed/>
    <w:rsid w:val="00F6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Windows User</cp:lastModifiedBy>
  <cp:revision>18</cp:revision>
  <dcterms:created xsi:type="dcterms:W3CDTF">2023-07-05T16:02:00Z</dcterms:created>
  <dcterms:modified xsi:type="dcterms:W3CDTF">2023-07-05T16:16:00Z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c899797c23b04e469ec490aff05d967e</vt:lpwstr>
  </property>
</Properties>
</file>